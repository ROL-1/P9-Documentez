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6462839"/>
        <w:docPartObj>
          <w:docPartGallery w:val="Cover Pages"/>
          <w:docPartUnique/>
        </w:docPartObj>
      </w:sdtPr>
      <w:sdtContent>
        <w:p w14:paraId="75A74CC6" w14:textId="0F219269" w:rsidR="00A60DA5" w:rsidRDefault="00A60D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E394702" wp14:editId="4913E8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43CFB5" id="Groupe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256FFC2" w14:textId="4B4E9D19" w:rsidR="00A60DA5" w:rsidRDefault="00402A37">
          <w:pPr>
            <w:widowControl/>
            <w:suppressAutoHyphens w:val="0"/>
          </w:pPr>
        </w:p>
      </w:sdtContent>
    </w:sdt>
    <w:p w14:paraId="46D5C58C" w14:textId="4DDCBD0F" w:rsidR="00A60DA5" w:rsidRDefault="006A73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1E17A8" wp14:editId="1AF5ABD0">
                <wp:simplePos x="0" y="0"/>
                <wp:positionH relativeFrom="column">
                  <wp:posOffset>4313555</wp:posOffset>
                </wp:positionH>
                <wp:positionV relativeFrom="paragraph">
                  <wp:posOffset>7887335</wp:posOffset>
                </wp:positionV>
                <wp:extent cx="1797685" cy="1404620"/>
                <wp:effectExtent l="0" t="0" r="0" b="127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1D2F" w14:textId="77777777" w:rsidR="00402A37" w:rsidRPr="00881836" w:rsidRDefault="00402A37" w:rsidP="00881836">
                            <w:pPr>
                              <w:jc w:val="right"/>
                              <w:rPr>
                                <w:rFonts w:asciiTheme="majorHAnsi" w:eastAsiaTheme="minorEastAsia" w:hAnsiTheme="majorHAnsi" w:cstheme="majorHAnsi"/>
                                <w:color w:val="595959" w:themeColor="text1" w:themeTint="A6"/>
                                <w:kern w:val="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 w:rsidRPr="00881836">
                              <w:rPr>
                                <w:rFonts w:asciiTheme="majorHAnsi" w:eastAsiaTheme="minorEastAsia" w:hAnsiTheme="majorHAnsi" w:cstheme="majorHAnsi"/>
                                <w:color w:val="595959" w:themeColor="text1" w:themeTint="A6"/>
                                <w:kern w:val="0"/>
                                <w:sz w:val="32"/>
                                <w:szCs w:val="32"/>
                                <w:lang w:eastAsia="fr-FR" w:bidi="ar-SA"/>
                              </w:rPr>
                              <w:t>Loïc ROMERO</w:t>
                            </w:r>
                          </w:p>
                          <w:p w14:paraId="69F35EC7" w14:textId="4F4FE01B" w:rsidR="00402A37" w:rsidRDefault="00402A37" w:rsidP="00881836">
                            <w:pPr>
                              <w:jc w:val="right"/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  <w:t>A</w:t>
                            </w:r>
                            <w:r w:rsidRPr="009A17BC"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  <w:t>nalyste-programmeur</w:t>
                            </w:r>
                          </w:p>
                          <w:p w14:paraId="585C8701" w14:textId="4A66EF33" w:rsidR="00402A37" w:rsidRPr="000433A4" w:rsidRDefault="00402A37" w:rsidP="00881836">
                            <w:pPr>
                              <w:jc w:val="right"/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Theme="minorEastAsia" w:cstheme="minorBidi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eastAsia="fr-FR" w:bidi="ar-SA"/>
                              </w:rPr>
                              <w:t>loic.romero1@gmail.com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1E17A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9.65pt;margin-top:621.05pt;width:141.5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" filled="f" stroked="f">
                <v:textbox style="mso-fit-shape-to-text:t">
                  <w:txbxContent>
                    <w:p w14:paraId="226E1D2F" w14:textId="77777777" w:rsidR="00402A37" w:rsidRPr="00881836" w:rsidRDefault="00402A37" w:rsidP="00881836">
                      <w:pPr>
                        <w:jc w:val="right"/>
                        <w:rPr>
                          <w:rFonts w:asciiTheme="majorHAnsi" w:eastAsiaTheme="minorEastAsia" w:hAnsiTheme="majorHAnsi" w:cstheme="majorHAnsi"/>
                          <w:color w:val="595959" w:themeColor="text1" w:themeTint="A6"/>
                          <w:kern w:val="0"/>
                          <w:sz w:val="32"/>
                          <w:szCs w:val="32"/>
                          <w:lang w:eastAsia="fr-FR" w:bidi="ar-SA"/>
                        </w:rPr>
                      </w:pPr>
                      <w:r w:rsidRPr="00881836">
                        <w:rPr>
                          <w:rFonts w:asciiTheme="majorHAnsi" w:eastAsiaTheme="minorEastAsia" w:hAnsiTheme="majorHAnsi" w:cstheme="majorHAnsi"/>
                          <w:color w:val="595959" w:themeColor="text1" w:themeTint="A6"/>
                          <w:kern w:val="0"/>
                          <w:sz w:val="32"/>
                          <w:szCs w:val="32"/>
                          <w:lang w:eastAsia="fr-FR" w:bidi="ar-SA"/>
                        </w:rPr>
                        <w:t>Loïc ROMERO</w:t>
                      </w:r>
                    </w:p>
                    <w:p w14:paraId="69F35EC7" w14:textId="4F4FE01B" w:rsidR="00402A37" w:rsidRDefault="00402A37" w:rsidP="00881836">
                      <w:pPr>
                        <w:jc w:val="right"/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</w:pPr>
                      <w:r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  <w:t>A</w:t>
                      </w:r>
                      <w:r w:rsidRPr="009A17BC"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  <w:t>nalyste-programmeur</w:t>
                      </w:r>
                    </w:p>
                    <w:p w14:paraId="585C8701" w14:textId="4A66EF33" w:rsidR="00402A37" w:rsidRPr="000433A4" w:rsidRDefault="00402A37" w:rsidP="00881836">
                      <w:pPr>
                        <w:jc w:val="right"/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</w:pPr>
                      <w:r>
                        <w:rPr>
                          <w:rFonts w:eastAsiaTheme="minorEastAsia" w:cstheme="minorBidi"/>
                          <w:color w:val="595959" w:themeColor="text1" w:themeTint="A6"/>
                          <w:kern w:val="0"/>
                          <w:sz w:val="18"/>
                          <w:szCs w:val="18"/>
                          <w:lang w:eastAsia="fr-FR" w:bidi="ar-SA"/>
                        </w:rPr>
                        <w:t>loic.romero1@gmail.com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141FF" wp14:editId="7191329C">
                <wp:simplePos x="0" y="0"/>
                <wp:positionH relativeFrom="page">
                  <wp:posOffset>332509</wp:posOffset>
                </wp:positionH>
                <wp:positionV relativeFrom="page">
                  <wp:posOffset>7943273</wp:posOffset>
                </wp:positionV>
                <wp:extent cx="7158182" cy="1009650"/>
                <wp:effectExtent l="0" t="0" r="0" b="4445"/>
                <wp:wrapSquare wrapText="bothSides"/>
                <wp:docPr id="153" name="Zone de tex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8182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90FC9" w14:textId="77777777" w:rsidR="00402A37" w:rsidRPr="00DD7A57" w:rsidRDefault="00402A37" w:rsidP="009A17BC">
                            <w:pPr>
                              <w:pStyle w:val="Sansinterligne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DD7A5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Résumé</w:t>
                            </w:r>
                          </w:p>
                          <w:sdt>
                            <w:sdtPr>
                              <w:rPr>
                                <w:i/>
                                <w:iCs/>
                              </w:rPr>
                              <w:alias w:val="Résumé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6FB31180" w14:textId="202A588A" w:rsidR="00402A37" w:rsidRPr="009E1297" w:rsidRDefault="00402A37" w:rsidP="009A17BC">
                                <w:pPr>
                                  <w:pStyle w:val="Sansinterligne"/>
                                  <w:jc w:val="both"/>
                                  <w:rPr>
                                    <w:rFonts w:eastAsia="Source Han Sans CN Regular" w:cs="Lohit Devanagari"/>
                                    <w:i/>
                                    <w:iCs/>
                                    <w:kern w:val="2"/>
                                    <w:sz w:val="24"/>
                                    <w:szCs w:val="24"/>
                                    <w:lang w:eastAsia="zh-CN" w:bidi="hi-IN"/>
                                  </w:rPr>
                                </w:pPr>
                                <w:r w:rsidRPr="009E1297">
                                  <w:rPr>
                                    <w:i/>
                                    <w:iCs/>
                                  </w:rPr>
                                  <w:t>Il s’agit du document contenant les informations dont l'équipe d'exploitation a besoin pour pouvoir assurer une exploitation en règle du système et pouvoir réagir de manière appropriée lorsqu'un problème surgit.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141FF" id="Zone de texte 153" o:spid="_x0000_s1027" type="#_x0000_t202" style="position:absolute;margin-left:26.2pt;margin-top:625.45pt;width:563.65pt;height:79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" filled="f" stroked="f" strokeweight=".5pt">
                <v:textbox style="mso-fit-shape-to-text:t" inset="126pt,0,54pt,0">
                  <w:txbxContent>
                    <w:p w14:paraId="32D90FC9" w14:textId="77777777" w:rsidR="00402A37" w:rsidRPr="00DD7A57" w:rsidRDefault="00402A37" w:rsidP="009A17BC">
                      <w:pPr>
                        <w:pStyle w:val="Sansinterligne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DD7A5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Résumé</w:t>
                      </w:r>
                    </w:p>
                    <w:sdt>
                      <w:sdtPr>
                        <w:rPr>
                          <w:i/>
                          <w:iCs/>
                        </w:rPr>
                        <w:alias w:val="Résumé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FB31180" w14:textId="202A588A" w:rsidR="00402A37" w:rsidRPr="009E1297" w:rsidRDefault="00402A37" w:rsidP="009A17BC">
                          <w:pPr>
                            <w:pStyle w:val="Sansinterligne"/>
                            <w:jc w:val="both"/>
                            <w:rPr>
                              <w:rFonts w:eastAsia="Source Han Sans CN Regular" w:cs="Lohit Devanagari"/>
                              <w:i/>
                              <w:iCs/>
                              <w:kern w:val="2"/>
                              <w:sz w:val="24"/>
                              <w:szCs w:val="24"/>
                              <w:lang w:eastAsia="zh-CN" w:bidi="hi-IN"/>
                            </w:rPr>
                          </w:pPr>
                          <w:r w:rsidRPr="009E1297">
                            <w:rPr>
                              <w:i/>
                              <w:iCs/>
                            </w:rPr>
                            <w:t>Il s’agit du document contenant les informations dont l'équipe d'exploitation a besoin pour pouvoir assurer une exploitation en règle du système et pouvoir réagir de manière appropriée lorsqu'un problème surgit.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A0674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F0E05F" wp14:editId="7FB48D0B">
                <wp:simplePos x="0" y="0"/>
                <wp:positionH relativeFrom="margin">
                  <wp:posOffset>4565015</wp:posOffset>
                </wp:positionH>
                <wp:positionV relativeFrom="paragraph">
                  <wp:posOffset>6309360</wp:posOffset>
                </wp:positionV>
                <wp:extent cx="1626235" cy="1404620"/>
                <wp:effectExtent l="0" t="0" r="0" b="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C64B1" w14:textId="583DB5D8" w:rsidR="00402A37" w:rsidRPr="00B83006" w:rsidRDefault="00402A37" w:rsidP="00A0674F">
                            <w:pPr>
                              <w:jc w:val="right"/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B83006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Version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1.1</w:t>
                            </w:r>
                            <w:r w:rsidRPr="00B83006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03</w:t>
                            </w:r>
                            <w:r w:rsidRPr="00B83006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4</w:t>
                            </w:r>
                            <w:r w:rsidRPr="00B83006"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0E05F" id="_x0000_s1028" type="#_x0000_t202" style="position:absolute;margin-left:359.45pt;margin-top:496.8pt;width:128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" stroked="f">
                <v:textbox style="mso-fit-shape-to-text:t">
                  <w:txbxContent>
                    <w:p w14:paraId="059C64B1" w14:textId="583DB5D8" w:rsidR="00402A37" w:rsidRPr="00B83006" w:rsidRDefault="00402A37" w:rsidP="00A0674F">
                      <w:pPr>
                        <w:jc w:val="right"/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B83006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 xml:space="preserve">Version </w:t>
                      </w:r>
                      <w:r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1.1</w:t>
                      </w:r>
                      <w:r w:rsidRPr="00B83006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03</w:t>
                      </w:r>
                      <w:r w:rsidRPr="00B83006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/0</w:t>
                      </w:r>
                      <w:r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4</w:t>
                      </w:r>
                      <w:r w:rsidRPr="00B83006"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/20</w:t>
                      </w:r>
                      <w:r>
                        <w:rPr>
                          <w:rFonts w:cstheme="minorHAnsi"/>
                          <w:i/>
                          <w:iCs/>
                          <w:sz w:val="22"/>
                          <w:szCs w:val="22"/>
                        </w:rP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A4B">
        <w:rPr>
          <w:noProof/>
        </w:rPr>
        <w:drawing>
          <wp:anchor distT="0" distB="0" distL="114300" distR="114300" simplePos="0" relativeHeight="251672576" behindDoc="0" locked="0" layoutInCell="1" allowOverlap="1" wp14:anchorId="4EFB4E6A" wp14:editId="2217B3FA">
            <wp:simplePos x="0" y="0"/>
            <wp:positionH relativeFrom="margin">
              <wp:align>center</wp:align>
            </wp:positionH>
            <wp:positionV relativeFrom="paragraph">
              <wp:posOffset>1519555</wp:posOffset>
            </wp:positionV>
            <wp:extent cx="3229610" cy="2423160"/>
            <wp:effectExtent l="76200" t="76200" r="142240" b="12954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-a-teste-Popolare-la-nouvelle-pizzeria-du-groupe-Big-Mamm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4231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83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BFDB25" wp14:editId="4E8644EE">
                <wp:simplePos x="0" y="0"/>
                <wp:positionH relativeFrom="page">
                  <wp:posOffset>221615</wp:posOffset>
                </wp:positionH>
                <wp:positionV relativeFrom="page">
                  <wp:posOffset>5912485</wp:posOffset>
                </wp:positionV>
                <wp:extent cx="7315200" cy="1632585"/>
                <wp:effectExtent l="0" t="0" r="0" b="5715"/>
                <wp:wrapSquare wrapText="bothSides"/>
                <wp:docPr id="154" name="Zone de text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63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D04D8" w14:textId="2304E881" w:rsidR="00402A37" w:rsidRPr="00E018E8" w:rsidRDefault="00402A37">
                            <w:pPr>
                              <w:jc w:val="right"/>
                              <w:rPr>
                                <w:rFonts w:cstheme="minorHAnsi"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Pr="00E018E8">
                                  <w:rPr>
                                    <w:rFonts w:cstheme="minorHAns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Dossier d</w:t>
                                </w:r>
                                <w:r>
                                  <w:rPr>
                                    <w:rFonts w:cstheme="minorHAns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’exploitation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bCs/>
                                <w:kern w:val="2"/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5FA770" w14:textId="1CA9B9D2" w:rsidR="00402A37" w:rsidRPr="00E018E8" w:rsidRDefault="00402A37">
                                <w:pPr>
                                  <w:jc w:val="right"/>
                                  <w:rPr>
                                    <w:rFonts w:asciiTheme="majorHAnsi" w:hAnsiTheme="majorHAnsi" w:cstheme="majorHAnsi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52531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kern w:val="2"/>
                                    <w:sz w:val="40"/>
                                    <w:szCs w:val="40"/>
                                  </w:rPr>
                                  <w:t>« Projet 9 : Documentez votre système de gestion de pizzeria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kern w:val="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052531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kern w:val="2"/>
                                    <w:sz w:val="40"/>
                                    <w:szCs w:val="40"/>
                                  </w:rPr>
                                  <w:t>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DB25" id="Zone de texte 154" o:spid="_x0000_s1029" type="#_x0000_t202" style="position:absolute;margin-left:17.45pt;margin-top:465.55pt;width:8in;height:128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" filled="f" stroked="f" strokeweight=".5pt">
                <v:textbox inset="126pt,0,54pt,0">
                  <w:txbxContent>
                    <w:p w14:paraId="386D04D8" w14:textId="2304E881" w:rsidR="00402A37" w:rsidRPr="00E018E8" w:rsidRDefault="00402A37">
                      <w:pPr>
                        <w:jc w:val="right"/>
                        <w:rPr>
                          <w:rFonts w:cstheme="minorHAnsi"/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theme="minorHAnsi"/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r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Pr="00E018E8">
                            <w:rPr>
                              <w:rFonts w:cstheme="minorHAnsi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Dossier d</w:t>
                          </w:r>
                          <w:r>
                            <w:rPr>
                              <w:rFonts w:cstheme="minorHAnsi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’exploitation</w:t>
                          </w:r>
                        </w:sdtContent>
                      </w:sdt>
                    </w:p>
                    <w:sdt>
                      <w:sdtPr>
                        <w:rPr>
                          <w:rFonts w:asciiTheme="majorHAnsi" w:hAnsiTheme="majorHAnsi" w:cstheme="majorHAnsi"/>
                          <w:b/>
                          <w:bCs/>
                          <w:kern w:val="2"/>
                          <w:sz w:val="40"/>
                          <w:szCs w:val="40"/>
                        </w:rPr>
                        <w:alias w:val="Sous-titr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95FA770" w14:textId="1CA9B9D2" w:rsidR="00402A37" w:rsidRPr="00E018E8" w:rsidRDefault="00402A37">
                          <w:pPr>
                            <w:jc w:val="right"/>
                            <w:rPr>
                              <w:rFonts w:asciiTheme="majorHAnsi" w:hAnsiTheme="majorHAnsi" w:cstheme="majorHAnsi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52531">
                            <w:rPr>
                              <w:rFonts w:asciiTheme="majorHAnsi" w:hAnsiTheme="majorHAnsi" w:cstheme="majorHAnsi"/>
                              <w:b/>
                              <w:bCs/>
                              <w:kern w:val="2"/>
                              <w:sz w:val="40"/>
                              <w:szCs w:val="40"/>
                            </w:rPr>
                            <w:t>« Projet 9 : Documentez votre système de gestion de pizzeria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kern w:val="2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052531">
                            <w:rPr>
                              <w:rFonts w:asciiTheme="majorHAnsi" w:hAnsiTheme="majorHAnsi" w:cstheme="majorHAnsi"/>
                              <w:b/>
                              <w:bCs/>
                              <w:kern w:val="2"/>
                              <w:sz w:val="40"/>
                              <w:szCs w:val="40"/>
                            </w:rPr>
                            <w:t>»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88183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6AE5F3B" wp14:editId="0323EA0D">
                <wp:simplePos x="0" y="0"/>
                <wp:positionH relativeFrom="column">
                  <wp:posOffset>0</wp:posOffset>
                </wp:positionH>
                <wp:positionV relativeFrom="paragraph">
                  <wp:posOffset>151591</wp:posOffset>
                </wp:positionV>
                <wp:extent cx="6111471" cy="601980"/>
                <wp:effectExtent l="0" t="0" r="3810" b="762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1471" cy="601980"/>
                          <a:chOff x="0" y="0"/>
                          <a:chExt cx="6111471" cy="6019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7781"/>
                            <a:ext cx="1214120" cy="316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47491" y="0"/>
                            <a:ext cx="1363980" cy="601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C6AEF7" id="Groupe 6" o:spid="_x0000_s1026" style="position:absolute;margin-left:0;margin-top:11.95pt;width:481.2pt;height:47.4pt;z-index:251675648" coordsize="61114,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477;width:12141;height:3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">
                  <v:imagedata r:id="rId14" o:title=""/>
                </v:shape>
                <v:shape id="Image 4" o:spid="_x0000_s1028" type="#_x0000_t75" style="position:absolute;left:47474;width:13640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r w:rsidR="008F18F7">
        <w:rPr>
          <w:noProof/>
        </w:rPr>
        <w:t xml:space="preserve"> </w:t>
      </w:r>
    </w:p>
    <w:p w14:paraId="68967249" w14:textId="18BF87D9" w:rsidR="000F0279" w:rsidRDefault="000F0279">
      <w:pPr>
        <w:pageBreakBefore/>
      </w:pPr>
    </w:p>
    <w:sdt>
      <w:sdtPr>
        <w:rPr>
          <w:rFonts w:asciiTheme="minorHAnsi" w:eastAsia="Source Han Sans CN Regular" w:hAnsiTheme="minorHAnsi" w:cs="Lohit Devanagari"/>
          <w:color w:val="auto"/>
          <w:kern w:val="1"/>
          <w:sz w:val="24"/>
          <w:szCs w:val="24"/>
          <w:lang w:eastAsia="zh-CN" w:bidi="hi-IN"/>
        </w:rPr>
        <w:id w:val="512498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D30EC7" w14:textId="5F926C00" w:rsidR="00644454" w:rsidRPr="00F51C41" w:rsidRDefault="00644454" w:rsidP="002E2F81">
          <w:pPr>
            <w:pStyle w:val="En-ttedetabledesmatires"/>
            <w:jc w:val="center"/>
            <w:rPr>
              <w:rFonts w:asciiTheme="minorHAnsi" w:hAnsiTheme="minorHAnsi" w:cstheme="minorHAnsi"/>
              <w:b/>
              <w:bCs/>
              <w:sz w:val="44"/>
              <w:szCs w:val="44"/>
            </w:rPr>
          </w:pPr>
          <w:r w:rsidRPr="00F51C41">
            <w:rPr>
              <w:rFonts w:asciiTheme="minorHAnsi" w:hAnsiTheme="minorHAnsi" w:cstheme="minorHAnsi"/>
              <w:b/>
              <w:bCs/>
              <w:sz w:val="44"/>
              <w:szCs w:val="44"/>
            </w:rPr>
            <w:t>Table des matières</w:t>
          </w:r>
        </w:p>
        <w:p w14:paraId="585B0EA7" w14:textId="790F10C4" w:rsidR="00402A37" w:rsidRDefault="00455D59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8358360" w:history="1">
            <w:r w:rsidR="00402A37" w:rsidRPr="004D7D0B">
              <w:rPr>
                <w:rStyle w:val="Lienhypertexte"/>
                <w:noProof/>
              </w:rPr>
              <w:t>1 - Versions</w:t>
            </w:r>
            <w:r w:rsidR="00402A37">
              <w:rPr>
                <w:noProof/>
                <w:webHidden/>
              </w:rPr>
              <w:tab/>
            </w:r>
            <w:r w:rsidR="00402A37">
              <w:rPr>
                <w:noProof/>
                <w:webHidden/>
              </w:rPr>
              <w:fldChar w:fldCharType="begin"/>
            </w:r>
            <w:r w:rsidR="00402A37">
              <w:rPr>
                <w:noProof/>
                <w:webHidden/>
              </w:rPr>
              <w:instrText xml:space="preserve"> PAGEREF _Toc68358360 \h </w:instrText>
            </w:r>
            <w:r w:rsidR="00402A37">
              <w:rPr>
                <w:noProof/>
                <w:webHidden/>
              </w:rPr>
            </w:r>
            <w:r w:rsidR="00402A37">
              <w:rPr>
                <w:noProof/>
                <w:webHidden/>
              </w:rPr>
              <w:fldChar w:fldCharType="separate"/>
            </w:r>
            <w:r w:rsidR="00402A37">
              <w:rPr>
                <w:noProof/>
                <w:webHidden/>
              </w:rPr>
              <w:t>2</w:t>
            </w:r>
            <w:r w:rsidR="00402A37">
              <w:rPr>
                <w:noProof/>
                <w:webHidden/>
              </w:rPr>
              <w:fldChar w:fldCharType="end"/>
            </w:r>
          </w:hyperlink>
        </w:p>
        <w:p w14:paraId="384DF875" w14:textId="3C4B8C07" w:rsidR="00402A37" w:rsidRDefault="00402A3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1" w:history="1">
            <w:r w:rsidRPr="004D7D0B">
              <w:rPr>
                <w:rStyle w:val="Lienhypertexte"/>
                <w:noProof/>
              </w:rPr>
              <w:t>2 -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678A" w14:textId="08AED32D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2" w:history="1">
            <w:r w:rsidRPr="004D7D0B">
              <w:rPr>
                <w:rStyle w:val="Lienhypertexte"/>
                <w:noProof/>
              </w:rPr>
              <w:t>2.1 - 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DD41A" w14:textId="27B9FE90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3" w:history="1">
            <w:r w:rsidRPr="004D7D0B">
              <w:rPr>
                <w:rStyle w:val="Lienhypertexte"/>
                <w:noProof/>
              </w:rPr>
              <w:t>2.2 -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C169" w14:textId="0B42C509" w:rsidR="00402A37" w:rsidRDefault="00402A3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4" w:history="1">
            <w:r w:rsidRPr="004D7D0B">
              <w:rPr>
                <w:rStyle w:val="Lienhypertexte"/>
                <w:noProof/>
              </w:rPr>
              <w:t>3 -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BC6C" w14:textId="0D9845E3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5" w:history="1">
            <w:r w:rsidRPr="004D7D0B">
              <w:rPr>
                <w:rStyle w:val="Lienhypertexte"/>
                <w:noProof/>
              </w:rPr>
              <w:t>3.1 -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6F00" w14:textId="645DDCD3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6" w:history="1">
            <w:r w:rsidRPr="004D7D0B">
              <w:rPr>
                <w:rStyle w:val="Lienhypertexte"/>
                <w:noProof/>
              </w:rPr>
              <w:t>3.1.1 - Nom de domaine et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1ED4" w14:textId="6438BE89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7" w:history="1">
            <w:r w:rsidRPr="004D7D0B">
              <w:rPr>
                <w:rStyle w:val="Lienhypertexte"/>
                <w:noProof/>
              </w:rPr>
              <w:t>3.1.2 - Serveur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7DF7" w14:textId="36625DF6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8" w:history="1">
            <w:r w:rsidRPr="004D7D0B">
              <w:rPr>
                <w:rStyle w:val="Lienhypertexte"/>
                <w:noProof/>
              </w:rPr>
              <w:t>3.1.3 -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2322" w14:textId="3395A16F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69" w:history="1">
            <w:r w:rsidRPr="004D7D0B">
              <w:rPr>
                <w:rStyle w:val="Lienhypertexte"/>
                <w:noProof/>
              </w:rPr>
              <w:t>3.1.4 - Serveur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7DE3" w14:textId="19E708F0" w:rsidR="00402A37" w:rsidRDefault="00402A3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0" w:history="1">
            <w:r w:rsidRPr="004D7D0B">
              <w:rPr>
                <w:rStyle w:val="Lienhypertexte"/>
                <w:noProof/>
              </w:rPr>
              <w:t>4 - Procédure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193A" w14:textId="720CF515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1" w:history="1">
            <w:r w:rsidRPr="004D7D0B">
              <w:rPr>
                <w:rStyle w:val="Lienhypertexte"/>
                <w:noProof/>
              </w:rPr>
              <w:t>4.1 - 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C7C8C" w14:textId="31AD6A4C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2" w:history="1">
            <w:r w:rsidRPr="004D7D0B">
              <w:rPr>
                <w:rStyle w:val="Lienhypertexte"/>
                <w:noProof/>
              </w:rPr>
              <w:t>4.1.1 -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BC5C" w14:textId="4BACE318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3" w:history="1">
            <w:r w:rsidRPr="004D7D0B">
              <w:rPr>
                <w:rStyle w:val="Lienhypertexte"/>
                <w:noProof/>
              </w:rPr>
              <w:t>4.1.2 - Variables d'environnement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E36C" w14:textId="7283FF16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4" w:history="1">
            <w:r w:rsidRPr="004D7D0B">
              <w:rPr>
                <w:rStyle w:val="Lienhypertexte"/>
                <w:noProof/>
              </w:rPr>
              <w:t>4.2 -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8373" w14:textId="064D4FDE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5" w:history="1">
            <w:r w:rsidRPr="004D7D0B">
              <w:rPr>
                <w:rStyle w:val="Lienhypertexte"/>
                <w:noProof/>
              </w:rPr>
              <w:t>4.2.1 - 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84C1" w14:textId="0EF441F2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6" w:history="1">
            <w:r w:rsidRPr="004D7D0B">
              <w:rPr>
                <w:rStyle w:val="Lienhypertexte"/>
                <w:noProof/>
              </w:rPr>
              <w:t>4.2.2 - Application OCPizza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BFDF" w14:textId="46603EEB" w:rsidR="00402A37" w:rsidRDefault="00402A37">
          <w:pPr>
            <w:pStyle w:val="TM3"/>
            <w:rPr>
              <w:rFonts w:eastAsiaTheme="minorEastAsia" w:cstheme="minorBidi"/>
              <w:i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7" w:history="1">
            <w:r w:rsidRPr="004D7D0B">
              <w:rPr>
                <w:rStyle w:val="Lienhypertexte"/>
                <w:noProof/>
              </w:rPr>
              <w:t>4.2.3 - Vérifications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AD19" w14:textId="35085B49" w:rsidR="00402A37" w:rsidRDefault="00402A3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8" w:history="1">
            <w:r w:rsidRPr="004D7D0B">
              <w:rPr>
                <w:rStyle w:val="Lienhypertexte"/>
                <w:noProof/>
              </w:rPr>
              <w:t>5 - Procédure de démarrage / arrêt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5ED0" w14:textId="7A0BBAD6" w:rsidR="00402A37" w:rsidRDefault="00402A3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79" w:history="1">
            <w:r w:rsidRPr="004D7D0B">
              <w:rPr>
                <w:rStyle w:val="Lienhypertexte"/>
                <w:noProof/>
              </w:rPr>
              <w:t>6 - Procédure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3D63" w14:textId="31E7ADA4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80" w:history="1">
            <w:r w:rsidRPr="004D7D0B">
              <w:rPr>
                <w:rStyle w:val="Lienhypertexte"/>
                <w:noProof/>
              </w:rPr>
              <w:t>6.1 -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C10E" w14:textId="2FDF0DA7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81" w:history="1">
            <w:r w:rsidRPr="004D7D0B">
              <w:rPr>
                <w:rStyle w:val="Lienhypertexte"/>
                <w:noProof/>
              </w:rPr>
              <w:t>6.2 - 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F181" w14:textId="38A5EB6C" w:rsidR="00402A37" w:rsidRDefault="00402A3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82" w:history="1">
            <w:r w:rsidRPr="004D7D0B">
              <w:rPr>
                <w:rStyle w:val="Lienhypertexte"/>
                <w:noProof/>
              </w:rPr>
              <w:t>7 - Supervision/Monitoring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D448" w14:textId="455B4531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83" w:history="1">
            <w:r w:rsidRPr="004D7D0B">
              <w:rPr>
                <w:rStyle w:val="Lienhypertexte"/>
                <w:noProof/>
              </w:rPr>
              <w:t>7.1 - Gestion des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8FB9" w14:textId="36CC70CA" w:rsidR="00402A37" w:rsidRDefault="00402A37">
          <w:pPr>
            <w:pStyle w:val="TM2"/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84" w:history="1">
            <w:r w:rsidRPr="004D7D0B">
              <w:rPr>
                <w:rStyle w:val="Lienhypertexte"/>
                <w:noProof/>
              </w:rPr>
              <w:t>7.2 - Supervision de l’application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5D36" w14:textId="4EB67FAC" w:rsidR="00402A37" w:rsidRDefault="00402A3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85" w:history="1">
            <w:r w:rsidRPr="004D7D0B">
              <w:rPr>
                <w:rStyle w:val="Lienhypertexte"/>
                <w:noProof/>
              </w:rPr>
              <w:t>8 - Procédure de sauvegarde et restauration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BE02" w14:textId="5FB3FE1D" w:rsidR="00402A37" w:rsidRDefault="00402A37">
          <w:pPr>
            <w:pStyle w:val="TM1"/>
            <w:rPr>
              <w:rFonts w:eastAsiaTheme="minorEastAsia" w:cstheme="minorBidi"/>
              <w:b w:val="0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68358386" w:history="1">
            <w:r w:rsidRPr="004D7D0B">
              <w:rPr>
                <w:rStyle w:val="Lienhypertexte"/>
                <w:noProof/>
              </w:rPr>
              <w:t>9 - 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D577" w14:textId="52774807" w:rsidR="00644454" w:rsidRDefault="00455D59">
          <w:r>
            <w:rPr>
              <w:b/>
            </w:rPr>
            <w:fldChar w:fldCharType="end"/>
          </w:r>
        </w:p>
      </w:sdtContent>
    </w:sdt>
    <w:p w14:paraId="0686BB8A" w14:textId="77777777" w:rsidR="007C2A66" w:rsidRDefault="007C2A66">
      <w:pPr>
        <w:pStyle w:val="Balise"/>
        <w:rPr>
          <w:rStyle w:val="Lienhypertexte"/>
          <w:noProof/>
          <w:sz w:val="24"/>
        </w:rPr>
      </w:pPr>
    </w:p>
    <w:p w14:paraId="4F1E3B63" w14:textId="595E022F" w:rsidR="00D553CC" w:rsidRDefault="00D553CC">
      <w:pPr>
        <w:pStyle w:val="Balise"/>
        <w:rPr>
          <w:color w:val="auto"/>
        </w:rPr>
        <w:sectPr w:rsidR="00D553CC" w:rsidSect="00A9640E">
          <w:headerReference w:type="default" r:id="rId16"/>
          <w:footerReference w:type="default" r:id="rId17"/>
          <w:footerReference w:type="first" r:id="rId18"/>
          <w:pgSz w:w="11906" w:h="16838"/>
          <w:pgMar w:top="1418" w:right="1134" w:bottom="1418" w:left="1134" w:header="1134" w:footer="284" w:gutter="0"/>
          <w:pgNumType w:start="0"/>
          <w:cols w:space="720"/>
          <w:titlePg/>
          <w:docGrid w:linePitch="326"/>
        </w:sectPr>
      </w:pPr>
    </w:p>
    <w:p w14:paraId="3F937A6F" w14:textId="3C33D7F8" w:rsidR="000F0279" w:rsidRPr="00D002D3" w:rsidRDefault="00B3229A" w:rsidP="00243305">
      <w:pPr>
        <w:pStyle w:val="Titre1"/>
      </w:pPr>
      <w:bookmarkStart w:id="0" w:name="_Versions"/>
      <w:bookmarkStart w:id="1" w:name="_Toc43144519"/>
      <w:bookmarkStart w:id="2" w:name="_Toc68358360"/>
      <w:bookmarkEnd w:id="0"/>
      <w:r w:rsidRPr="00D002D3">
        <w:lastRenderedPageBreak/>
        <w:t>Versions</w:t>
      </w:r>
      <w:bookmarkEnd w:id="1"/>
      <w:bookmarkEnd w:id="2"/>
    </w:p>
    <w:p w14:paraId="17CCBAE9" w14:textId="77777777" w:rsidR="000F0279" w:rsidRPr="00D002D3" w:rsidRDefault="000F0279">
      <w:pPr>
        <w:pStyle w:val="Corpsdetexte"/>
      </w:pPr>
    </w:p>
    <w:tbl>
      <w:tblPr>
        <w:tblStyle w:val="TableauGrille5Fonc-Accentuation5"/>
        <w:tblW w:w="9634" w:type="dxa"/>
        <w:tblLayout w:type="fixed"/>
        <w:tblLook w:val="0420" w:firstRow="1" w:lastRow="0" w:firstColumn="0" w:lastColumn="0" w:noHBand="0" w:noVBand="1"/>
      </w:tblPr>
      <w:tblGrid>
        <w:gridCol w:w="1517"/>
        <w:gridCol w:w="1414"/>
        <w:gridCol w:w="5389"/>
        <w:gridCol w:w="1314"/>
      </w:tblGrid>
      <w:tr w:rsidR="000F0279" w:rsidRPr="00004A26" w14:paraId="69407EEE" w14:textId="77777777" w:rsidTr="00E3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7" w:type="dxa"/>
          </w:tcPr>
          <w:p w14:paraId="242B342B" w14:textId="77777777" w:rsidR="000F0279" w:rsidRPr="00004A26" w:rsidRDefault="00B3229A">
            <w:pPr>
              <w:pStyle w:val="Tableauentte"/>
              <w:jc w:val="center"/>
              <w:rPr>
                <w:color w:val="FFFFFF" w:themeColor="background1"/>
                <w:sz w:val="22"/>
                <w:szCs w:val="22"/>
              </w:rPr>
            </w:pPr>
            <w:r w:rsidRPr="00004A26">
              <w:rPr>
                <w:color w:val="FFFFFF" w:themeColor="background1"/>
                <w:sz w:val="22"/>
                <w:szCs w:val="22"/>
              </w:rPr>
              <w:t>Auteur</w:t>
            </w:r>
          </w:p>
        </w:tc>
        <w:tc>
          <w:tcPr>
            <w:tcW w:w="1414" w:type="dxa"/>
          </w:tcPr>
          <w:p w14:paraId="287D1FF4" w14:textId="77777777" w:rsidR="000F0279" w:rsidRPr="00004A26" w:rsidRDefault="00B3229A">
            <w:pPr>
              <w:pStyle w:val="Tableauentte"/>
              <w:jc w:val="center"/>
              <w:rPr>
                <w:color w:val="FFFFFF" w:themeColor="background1"/>
                <w:sz w:val="22"/>
                <w:szCs w:val="22"/>
              </w:rPr>
            </w:pPr>
            <w:r w:rsidRPr="00004A26">
              <w:rPr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89" w:type="dxa"/>
          </w:tcPr>
          <w:p w14:paraId="633F8E4F" w14:textId="77777777" w:rsidR="000F0279" w:rsidRPr="00004A26" w:rsidRDefault="00B3229A">
            <w:pPr>
              <w:pStyle w:val="Tableauentte"/>
              <w:rPr>
                <w:color w:val="FFFFFF" w:themeColor="background1"/>
                <w:sz w:val="22"/>
                <w:szCs w:val="22"/>
              </w:rPr>
            </w:pPr>
            <w:r w:rsidRPr="00004A26">
              <w:rPr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314" w:type="dxa"/>
          </w:tcPr>
          <w:p w14:paraId="18434F28" w14:textId="77777777" w:rsidR="000F0279" w:rsidRPr="00004A26" w:rsidRDefault="00B3229A">
            <w:pPr>
              <w:pStyle w:val="Tableauentte"/>
              <w:jc w:val="center"/>
              <w:rPr>
                <w:color w:val="FFFFFF" w:themeColor="background1"/>
                <w:sz w:val="22"/>
                <w:szCs w:val="22"/>
              </w:rPr>
            </w:pPr>
            <w:r w:rsidRPr="00004A26">
              <w:rPr>
                <w:color w:val="FFFFFF" w:themeColor="background1"/>
                <w:sz w:val="22"/>
                <w:szCs w:val="22"/>
              </w:rPr>
              <w:t>Version</w:t>
            </w:r>
          </w:p>
        </w:tc>
      </w:tr>
      <w:tr w:rsidR="00052531" w:rsidRPr="00004A26" w14:paraId="24283B45" w14:textId="77777777" w:rsidTr="00BA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1517" w:type="dxa"/>
            <w:vAlign w:val="center"/>
          </w:tcPr>
          <w:p w14:paraId="67572D12" w14:textId="2BBD7A4A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Loïc ROMERO</w:t>
            </w:r>
          </w:p>
        </w:tc>
        <w:tc>
          <w:tcPr>
            <w:tcW w:w="1414" w:type="dxa"/>
            <w:vAlign w:val="center"/>
          </w:tcPr>
          <w:p w14:paraId="1668EA1A" w14:textId="554F3309" w:rsidR="00052531" w:rsidRDefault="00052531" w:rsidP="00052531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E1297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/03/2021</w:t>
            </w:r>
          </w:p>
        </w:tc>
        <w:tc>
          <w:tcPr>
            <w:tcW w:w="5389" w:type="dxa"/>
            <w:vAlign w:val="center"/>
          </w:tcPr>
          <w:p w14:paraId="51E9A3C3" w14:textId="45D82EFD" w:rsidR="00052531" w:rsidRDefault="009E1297" w:rsidP="00052531">
            <w:pPr>
              <w:pStyle w:val="Contenudetablea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 du document</w:t>
            </w:r>
          </w:p>
        </w:tc>
        <w:tc>
          <w:tcPr>
            <w:tcW w:w="1314" w:type="dxa"/>
            <w:vAlign w:val="center"/>
          </w:tcPr>
          <w:p w14:paraId="0B3C5226" w14:textId="0FE6EBBA" w:rsidR="00052531" w:rsidRDefault="009E1297" w:rsidP="00052531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402A37" w:rsidRPr="00004A26" w14:paraId="2A4D839D" w14:textId="77777777" w:rsidTr="00BA3FE7">
        <w:trPr>
          <w:trHeight w:val="377"/>
        </w:trPr>
        <w:tc>
          <w:tcPr>
            <w:tcW w:w="1517" w:type="dxa"/>
            <w:vAlign w:val="center"/>
          </w:tcPr>
          <w:p w14:paraId="3D23E2AE" w14:textId="39763388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Loïc ROMERO</w:t>
            </w:r>
          </w:p>
        </w:tc>
        <w:tc>
          <w:tcPr>
            <w:tcW w:w="1414" w:type="dxa"/>
            <w:vAlign w:val="center"/>
          </w:tcPr>
          <w:p w14:paraId="24BC05DA" w14:textId="65608EFE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03/04/2021</w:t>
            </w:r>
          </w:p>
        </w:tc>
        <w:tc>
          <w:tcPr>
            <w:tcW w:w="5389" w:type="dxa"/>
            <w:vAlign w:val="center"/>
          </w:tcPr>
          <w:p w14:paraId="5C395176" w14:textId="2F61DC3C" w:rsidR="00402A37" w:rsidRDefault="00402A37" w:rsidP="00402A37">
            <w:pPr>
              <w:pStyle w:val="Contenudetablea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Relecture</w:t>
            </w:r>
          </w:p>
        </w:tc>
        <w:tc>
          <w:tcPr>
            <w:tcW w:w="1314" w:type="dxa"/>
            <w:vAlign w:val="center"/>
          </w:tcPr>
          <w:p w14:paraId="1DF710D5" w14:textId="1968227D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</w:tr>
      <w:tr w:rsidR="00402A37" w:rsidRPr="00004A26" w14:paraId="5A72569E" w14:textId="77777777" w:rsidTr="00BA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1517" w:type="dxa"/>
            <w:vAlign w:val="center"/>
          </w:tcPr>
          <w:p w14:paraId="18325A96" w14:textId="17C5D329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vAlign w:val="center"/>
          </w:tcPr>
          <w:p w14:paraId="5EC9EA02" w14:textId="4F15F0DB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5389" w:type="dxa"/>
            <w:vAlign w:val="center"/>
          </w:tcPr>
          <w:p w14:paraId="03232D71" w14:textId="08EB89E6" w:rsidR="00402A37" w:rsidRDefault="00402A37" w:rsidP="00402A37">
            <w:pPr>
              <w:pStyle w:val="Contenudetableau"/>
              <w:rPr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7792EBF0" w14:textId="2611836C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</w:tr>
      <w:tr w:rsidR="00402A37" w:rsidRPr="00004A26" w14:paraId="5CE1FBAB" w14:textId="77777777" w:rsidTr="00BA3FE7">
        <w:trPr>
          <w:trHeight w:val="377"/>
        </w:trPr>
        <w:tc>
          <w:tcPr>
            <w:tcW w:w="1517" w:type="dxa"/>
            <w:vAlign w:val="center"/>
          </w:tcPr>
          <w:p w14:paraId="08913ECE" w14:textId="7AC5EC61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vAlign w:val="center"/>
          </w:tcPr>
          <w:p w14:paraId="472320A1" w14:textId="12B9BE4B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5389" w:type="dxa"/>
            <w:vAlign w:val="center"/>
          </w:tcPr>
          <w:p w14:paraId="29A79861" w14:textId="60009DFC" w:rsidR="00402A37" w:rsidRDefault="00402A37" w:rsidP="00402A37">
            <w:pPr>
              <w:pStyle w:val="Contenudetableau"/>
              <w:rPr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1D8D9D8D" w14:textId="1B4277F4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</w:tr>
      <w:tr w:rsidR="00402A37" w:rsidRPr="00004A26" w14:paraId="7A1C03F0" w14:textId="77777777" w:rsidTr="00BA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tcW w:w="1517" w:type="dxa"/>
            <w:vAlign w:val="center"/>
          </w:tcPr>
          <w:p w14:paraId="5180FB5C" w14:textId="7B2311CF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1414" w:type="dxa"/>
            <w:vAlign w:val="center"/>
          </w:tcPr>
          <w:p w14:paraId="5C37C84B" w14:textId="2423593C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  <w:tc>
          <w:tcPr>
            <w:tcW w:w="5389" w:type="dxa"/>
            <w:vAlign w:val="center"/>
          </w:tcPr>
          <w:p w14:paraId="630BD736" w14:textId="217BC438" w:rsidR="00402A37" w:rsidRDefault="00402A37" w:rsidP="00402A37">
            <w:pPr>
              <w:pStyle w:val="Contenudetableau"/>
              <w:rPr>
                <w:sz w:val="22"/>
                <w:szCs w:val="22"/>
              </w:rPr>
            </w:pPr>
          </w:p>
        </w:tc>
        <w:tc>
          <w:tcPr>
            <w:tcW w:w="1314" w:type="dxa"/>
            <w:vAlign w:val="center"/>
          </w:tcPr>
          <w:p w14:paraId="584C1705" w14:textId="160A3ABB" w:rsidR="00402A37" w:rsidRDefault="00402A37" w:rsidP="00402A37">
            <w:pPr>
              <w:pStyle w:val="Contenudetableau"/>
              <w:jc w:val="center"/>
              <w:rPr>
                <w:sz w:val="22"/>
                <w:szCs w:val="22"/>
              </w:rPr>
            </w:pPr>
          </w:p>
        </w:tc>
      </w:tr>
    </w:tbl>
    <w:p w14:paraId="608F1BBA" w14:textId="77777777" w:rsidR="000F0279" w:rsidRPr="00004A26" w:rsidRDefault="000F0279">
      <w:pPr>
        <w:pStyle w:val="Code"/>
        <w:rPr>
          <w:rFonts w:asciiTheme="minorHAnsi" w:hAnsiTheme="minorHAnsi"/>
          <w:color w:val="auto"/>
          <w:sz w:val="22"/>
          <w:szCs w:val="22"/>
        </w:rPr>
      </w:pPr>
    </w:p>
    <w:p w14:paraId="6D278D34" w14:textId="0846EBD3" w:rsidR="000F0279" w:rsidRDefault="000F0279">
      <w:pPr>
        <w:pStyle w:val="Corpsdetexte"/>
        <w:jc w:val="center"/>
        <w:rPr>
          <w:sz w:val="20"/>
          <w:szCs w:val="20"/>
        </w:rPr>
      </w:pPr>
    </w:p>
    <w:p w14:paraId="23D19FAC" w14:textId="30F21E68" w:rsidR="00046FEE" w:rsidRDefault="00046FEE">
      <w:pPr>
        <w:widowControl/>
        <w:suppressAutoHyphens w:val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160ED8B" w14:textId="60FB9988" w:rsidR="000F0279" w:rsidRPr="00D002D3" w:rsidRDefault="00B3229A" w:rsidP="00243305">
      <w:pPr>
        <w:pStyle w:val="Titre1"/>
      </w:pPr>
      <w:bookmarkStart w:id="3" w:name="_Toc43144520"/>
      <w:bookmarkStart w:id="4" w:name="_Toc68358361"/>
      <w:r w:rsidRPr="00D002D3">
        <w:lastRenderedPageBreak/>
        <w:t>Introduction</w:t>
      </w:r>
      <w:bookmarkEnd w:id="3"/>
      <w:bookmarkEnd w:id="4"/>
    </w:p>
    <w:p w14:paraId="1E85A578" w14:textId="1AE210A4" w:rsidR="000F0279" w:rsidRPr="00D002D3" w:rsidRDefault="00B3229A" w:rsidP="00D002D3">
      <w:pPr>
        <w:pStyle w:val="Titre2"/>
      </w:pPr>
      <w:bookmarkStart w:id="5" w:name="_Toc43144521"/>
      <w:bookmarkStart w:id="6" w:name="_Toc68358362"/>
      <w:r w:rsidRPr="00D002D3">
        <w:t>Objet du document</w:t>
      </w:r>
      <w:bookmarkEnd w:id="5"/>
      <w:bookmarkEnd w:id="6"/>
    </w:p>
    <w:p w14:paraId="1BAEFC22" w14:textId="16E149B4" w:rsidR="005C3D6C" w:rsidRDefault="009E1297">
      <w:pPr>
        <w:widowControl/>
        <w:suppressAutoHyphens w:val="0"/>
        <w:rPr>
          <w:i/>
          <w:iCs/>
        </w:rPr>
      </w:pPr>
      <w:r w:rsidRPr="009E1297">
        <w:t>Document contenant les informations dont l'équipe d'exploitation a besoin pour pouvoir assurer une exploitation en règle du système et pouvoir réagir de manière appropriée lorsqu'un problème surgit.</w:t>
      </w:r>
    </w:p>
    <w:p w14:paraId="148B8B05" w14:textId="524F8F1A" w:rsidR="0041305A" w:rsidRPr="00D002D3" w:rsidRDefault="0041305A" w:rsidP="0041305A">
      <w:pPr>
        <w:pStyle w:val="Titre2"/>
      </w:pPr>
      <w:bookmarkStart w:id="7" w:name="_Toc68358363"/>
      <w:r>
        <w:t>Références</w:t>
      </w:r>
      <w:bookmarkEnd w:id="7"/>
    </w:p>
    <w:p w14:paraId="4F8B619F" w14:textId="19921A37" w:rsidR="00706C6B" w:rsidRPr="00402A37" w:rsidRDefault="00706C6B" w:rsidP="00706C6B">
      <w:pPr>
        <w:widowControl/>
        <w:suppressAutoHyphens w:val="0"/>
        <w:spacing w:after="160" w:line="259" w:lineRule="auto"/>
        <w:jc w:val="both"/>
        <w:rPr>
          <w:i/>
          <w:iCs/>
        </w:rPr>
      </w:pPr>
      <w:bookmarkStart w:id="8" w:name="_Hlk66633432"/>
      <w:r w:rsidRPr="00402A37">
        <w:t xml:space="preserve">Le présent </w:t>
      </w:r>
      <w:r w:rsidRPr="00402A37">
        <w:rPr>
          <w:i/>
          <w:iCs/>
        </w:rPr>
        <w:t>document, « </w:t>
      </w:r>
      <w:r w:rsidR="00402A37" w:rsidRPr="00E41866">
        <w:rPr>
          <w:b/>
          <w:bCs/>
        </w:rPr>
        <w:t>PDOCPizza_03_exploitation</w:t>
      </w:r>
      <w:r w:rsidRPr="00402A37">
        <w:rPr>
          <w:b/>
          <w:bCs/>
        </w:rPr>
        <w:t>.pdf »</w:t>
      </w:r>
      <w:r w:rsidRPr="00402A37">
        <w:rPr>
          <w:i/>
          <w:iCs/>
        </w:rPr>
        <w:t xml:space="preserve"> est disponible à l’adresse suivante :</w:t>
      </w:r>
    </w:p>
    <w:bookmarkEnd w:id="8"/>
    <w:p w14:paraId="34696181" w14:textId="77777777" w:rsidR="00402A37" w:rsidRPr="00BC5210" w:rsidRDefault="00402A37" w:rsidP="00402A37">
      <w:pPr>
        <w:pStyle w:val="Paragraphedeliste"/>
        <w:widowControl/>
        <w:numPr>
          <w:ilvl w:val="0"/>
          <w:numId w:val="14"/>
        </w:numPr>
        <w:suppressAutoHyphens w:val="0"/>
        <w:spacing w:after="160" w:line="259" w:lineRule="auto"/>
        <w:jc w:val="both"/>
        <w:rPr>
          <w:i/>
          <w:iCs/>
        </w:rPr>
      </w:pPr>
      <w:r w:rsidRPr="00BC5210">
        <w:fldChar w:fldCharType="begin"/>
      </w:r>
      <w:r w:rsidRPr="00BC5210">
        <w:instrText xml:space="preserve"> HYPERLINK "https://github.com/ROL-1/P6-Solution-Technique" </w:instrText>
      </w:r>
      <w:r w:rsidRPr="00BC5210">
        <w:fldChar w:fldCharType="separate"/>
      </w:r>
      <w:r w:rsidRPr="00BC5210">
        <w:rPr>
          <w:rStyle w:val="Lienhypertexte"/>
          <w:i/>
          <w:iCs/>
        </w:rPr>
        <w:t>https://github.com/ROL-1/P9-Documentez</w:t>
      </w:r>
      <w:r w:rsidRPr="00BC5210">
        <w:rPr>
          <w:rStyle w:val="Lienhypertexte"/>
          <w:i/>
          <w:iCs/>
        </w:rPr>
        <w:fldChar w:fldCharType="end"/>
      </w:r>
    </w:p>
    <w:p w14:paraId="62B54066" w14:textId="77777777" w:rsidR="00706C6B" w:rsidRPr="00BC6FE9" w:rsidRDefault="00706C6B" w:rsidP="00706C6B">
      <w:pPr>
        <w:widowControl/>
        <w:suppressAutoHyphens w:val="0"/>
        <w:spacing w:after="160" w:line="259" w:lineRule="auto"/>
        <w:jc w:val="both"/>
        <w:rPr>
          <w:b/>
          <w:bCs/>
        </w:rPr>
      </w:pPr>
      <w:r>
        <w:t xml:space="preserve">Pour de plus amples informations, se référer également aux éléments suivants : </w:t>
      </w:r>
    </w:p>
    <w:p w14:paraId="5E74873B" w14:textId="7AE63452" w:rsidR="00706C6B" w:rsidRPr="00BC6FE9" w:rsidRDefault="00706C6B" w:rsidP="00706C6B">
      <w:pPr>
        <w:pStyle w:val="Paragraphedeliste"/>
        <w:widowControl/>
        <w:numPr>
          <w:ilvl w:val="0"/>
          <w:numId w:val="22"/>
        </w:numPr>
        <w:suppressAutoHyphens w:val="0"/>
        <w:rPr>
          <w:b/>
          <w:bCs/>
        </w:rPr>
      </w:pPr>
      <w:r w:rsidRPr="00BC6FE9">
        <w:rPr>
          <w:b/>
          <w:bCs/>
        </w:rPr>
        <w:t>PDOCPizza_0</w:t>
      </w:r>
      <w:r>
        <w:rPr>
          <w:b/>
          <w:bCs/>
        </w:rPr>
        <w:t>1</w:t>
      </w:r>
      <w:r w:rsidRPr="00BC6FE9">
        <w:rPr>
          <w:b/>
          <w:bCs/>
        </w:rPr>
        <w:t>_</w:t>
      </w:r>
      <w:r>
        <w:rPr>
          <w:b/>
          <w:bCs/>
        </w:rPr>
        <w:t>fonctionnel</w:t>
      </w:r>
      <w:r w:rsidRPr="00BC6FE9">
        <w:rPr>
          <w:b/>
          <w:bCs/>
        </w:rPr>
        <w:t xml:space="preserve">.pdf – </w:t>
      </w:r>
      <w:r w:rsidR="00402A37">
        <w:rPr>
          <w:b/>
          <w:bCs/>
        </w:rPr>
        <w:t>[version 3.1] :</w:t>
      </w:r>
      <w:r>
        <w:rPr>
          <w:b/>
          <w:bCs/>
        </w:rPr>
        <w:t xml:space="preserve"> </w:t>
      </w:r>
      <w:r w:rsidRPr="00BC6FE9">
        <w:t xml:space="preserve">Dossier de conception </w:t>
      </w:r>
      <w:r>
        <w:t xml:space="preserve">fonctionnel </w:t>
      </w:r>
    </w:p>
    <w:p w14:paraId="3774DE24" w14:textId="77777777" w:rsidR="00706C6B" w:rsidRPr="00BC6FE9" w:rsidRDefault="00706C6B" w:rsidP="00706C6B">
      <w:pPr>
        <w:pStyle w:val="Paragraphedeliste"/>
        <w:widowControl/>
        <w:suppressAutoHyphens w:val="0"/>
        <w:rPr>
          <w:b/>
          <w:bCs/>
        </w:rPr>
      </w:pPr>
    </w:p>
    <w:p w14:paraId="197AE0A6" w14:textId="5370EEAA" w:rsidR="00706C6B" w:rsidRPr="00E41866" w:rsidRDefault="00706C6B" w:rsidP="00706C6B">
      <w:pPr>
        <w:pStyle w:val="Paragraphedeliste"/>
        <w:widowControl/>
        <w:numPr>
          <w:ilvl w:val="0"/>
          <w:numId w:val="22"/>
        </w:numPr>
        <w:suppressAutoHyphens w:val="0"/>
        <w:rPr>
          <w:b/>
          <w:bCs/>
        </w:rPr>
      </w:pPr>
      <w:r w:rsidRPr="00E41866">
        <w:rPr>
          <w:b/>
          <w:bCs/>
        </w:rPr>
        <w:t>PDOCPizza_0</w:t>
      </w:r>
      <w:r w:rsidR="00402A37">
        <w:rPr>
          <w:b/>
          <w:bCs/>
        </w:rPr>
        <w:t>2</w:t>
      </w:r>
      <w:r w:rsidRPr="00E41866">
        <w:rPr>
          <w:b/>
          <w:bCs/>
        </w:rPr>
        <w:t>_</w:t>
      </w:r>
      <w:r w:rsidR="00402A37">
        <w:rPr>
          <w:b/>
          <w:bCs/>
        </w:rPr>
        <w:t>technique</w:t>
      </w:r>
      <w:r w:rsidRPr="00E41866">
        <w:rPr>
          <w:b/>
          <w:bCs/>
        </w:rPr>
        <w:t xml:space="preserve">.pdf – </w:t>
      </w:r>
      <w:r w:rsidR="00402A37">
        <w:rPr>
          <w:b/>
          <w:bCs/>
        </w:rPr>
        <w:t>[version 2.1]</w:t>
      </w:r>
      <w:r w:rsidRPr="00E41866">
        <w:rPr>
          <w:b/>
          <w:bCs/>
          <w:color w:val="FF0000"/>
        </w:rPr>
        <w:t> </w:t>
      </w:r>
      <w:r w:rsidRPr="00E41866">
        <w:rPr>
          <w:b/>
          <w:bCs/>
        </w:rPr>
        <w:t xml:space="preserve">: </w:t>
      </w:r>
      <w:r w:rsidRPr="00BC6FE9">
        <w:t>Dossier d</w:t>
      </w:r>
      <w:r>
        <w:t xml:space="preserve">’exploitation </w:t>
      </w:r>
    </w:p>
    <w:p w14:paraId="1A09046B" w14:textId="77777777" w:rsidR="00706C6B" w:rsidRPr="00BC6FE9" w:rsidRDefault="00706C6B" w:rsidP="00706C6B">
      <w:pPr>
        <w:pStyle w:val="Paragraphedeliste"/>
        <w:widowControl/>
        <w:suppressAutoHyphens w:val="0"/>
        <w:rPr>
          <w:b/>
          <w:bCs/>
        </w:rPr>
      </w:pPr>
    </w:p>
    <w:p w14:paraId="66FB349E" w14:textId="5CDBDD88" w:rsidR="00706C6B" w:rsidRPr="00BC6FE9" w:rsidRDefault="00706C6B" w:rsidP="00706C6B">
      <w:pPr>
        <w:pStyle w:val="Paragraphedeliste"/>
        <w:widowControl/>
        <w:numPr>
          <w:ilvl w:val="0"/>
          <w:numId w:val="22"/>
        </w:numPr>
        <w:suppressAutoHyphens w:val="0"/>
        <w:rPr>
          <w:b/>
          <w:bCs/>
        </w:rPr>
      </w:pPr>
      <w:r w:rsidRPr="00BC6FE9">
        <w:rPr>
          <w:b/>
          <w:bCs/>
        </w:rPr>
        <w:t xml:space="preserve">PDOCPizza_04_PV_livraison.pdf </w:t>
      </w:r>
      <w:r>
        <w:rPr>
          <w:b/>
          <w:bCs/>
        </w:rPr>
        <w:t xml:space="preserve">: </w:t>
      </w:r>
      <w:r>
        <w:t xml:space="preserve">PV de livraison </w:t>
      </w:r>
    </w:p>
    <w:p w14:paraId="691FE97F" w14:textId="25E5D2D6" w:rsidR="0041305A" w:rsidRDefault="0041305A">
      <w:pPr>
        <w:widowControl/>
        <w:suppressAutoHyphens w:val="0"/>
      </w:pPr>
      <w:r>
        <w:br w:type="page"/>
      </w:r>
    </w:p>
    <w:p w14:paraId="6ABE1BB2" w14:textId="6D414E74" w:rsidR="000F0279" w:rsidRPr="00D002D3" w:rsidRDefault="009E1297" w:rsidP="00243305">
      <w:pPr>
        <w:pStyle w:val="Titre1"/>
      </w:pPr>
      <w:bookmarkStart w:id="9" w:name="_Toc68358364"/>
      <w:r>
        <w:lastRenderedPageBreak/>
        <w:t>Pré-requis</w:t>
      </w:r>
      <w:bookmarkEnd w:id="9"/>
    </w:p>
    <w:p w14:paraId="2ED495C0" w14:textId="1D53F3BC" w:rsidR="00F9616B" w:rsidRPr="00F9616B" w:rsidRDefault="009E1297" w:rsidP="00F9616B">
      <w:pPr>
        <w:pStyle w:val="Titre2"/>
      </w:pPr>
      <w:bookmarkStart w:id="10" w:name="_Toc66632949"/>
      <w:bookmarkStart w:id="11" w:name="_Toc43144526"/>
      <w:bookmarkStart w:id="12" w:name="_Toc68358365"/>
      <w:r>
        <w:t>Système</w:t>
      </w:r>
      <w:bookmarkEnd w:id="12"/>
    </w:p>
    <w:p w14:paraId="5A0B736F" w14:textId="67BD69BA" w:rsidR="0029023D" w:rsidRDefault="0029023D" w:rsidP="009E1297">
      <w:pPr>
        <w:pStyle w:val="Titre3"/>
      </w:pPr>
      <w:bookmarkStart w:id="13" w:name="_Toc68358366"/>
      <w:bookmarkEnd w:id="10"/>
      <w:r>
        <w:t>Nom de domaine</w:t>
      </w:r>
      <w:r w:rsidR="006E54D5">
        <w:t xml:space="preserve"> et IP</w:t>
      </w:r>
      <w:bookmarkEnd w:id="13"/>
    </w:p>
    <w:p w14:paraId="4F040E4D" w14:textId="24EB9D1C" w:rsidR="009D0A06" w:rsidRDefault="006E54D5" w:rsidP="009D0A06">
      <w:pPr>
        <w:pStyle w:val="Corpsdetexte"/>
      </w:pPr>
      <w:r>
        <w:t>Il est possible d’accéder à l’application directement depuis l’adresse suivante :</w:t>
      </w:r>
    </w:p>
    <w:p w14:paraId="7DF6FC48" w14:textId="5B948D53" w:rsidR="006E54D5" w:rsidRPr="002F03B7" w:rsidRDefault="006E54D5" w:rsidP="006E54D5">
      <w:pPr>
        <w:pStyle w:val="Corpsdetexte"/>
        <w:ind w:left="709"/>
        <w:rPr>
          <w:b/>
          <w:bCs/>
          <w:i/>
          <w:iCs/>
        </w:rPr>
      </w:pPr>
      <w:r w:rsidRPr="002F03B7">
        <w:rPr>
          <w:b/>
          <w:bCs/>
          <w:i/>
          <w:iCs/>
        </w:rPr>
        <w:t>ocpizza.rol1.fr</w:t>
      </w:r>
    </w:p>
    <w:p w14:paraId="3854926E" w14:textId="7E067196" w:rsidR="002F03B7" w:rsidRDefault="006E54D5" w:rsidP="006E54D5">
      <w:pPr>
        <w:pStyle w:val="Corpsdetexte"/>
      </w:pPr>
      <w:r>
        <w:t>Le sous domaine « ocpizza » du domaine « rol1.fr » est dédié à cette application.</w:t>
      </w:r>
      <w:r w:rsidR="002F03B7">
        <w:t xml:space="preserve"> Il s’agit d’un hébergement réservé sur le serveur </w:t>
      </w:r>
      <w:r w:rsidR="002F03B7">
        <w:rPr>
          <w:b/>
          <w:bCs/>
        </w:rPr>
        <w:t>DigitalOcean</w:t>
      </w:r>
      <w:r w:rsidR="002F03B7">
        <w:t xml:space="preserve">, accessible par le DNS réservé via </w:t>
      </w:r>
      <w:r w:rsidR="002F03B7" w:rsidRPr="002F03B7">
        <w:rPr>
          <w:b/>
          <w:bCs/>
        </w:rPr>
        <w:t>OVH</w:t>
      </w:r>
      <w:r w:rsidR="002F03B7">
        <w:t>.</w:t>
      </w:r>
      <w:r>
        <w:t xml:space="preserve"> </w:t>
      </w:r>
    </w:p>
    <w:p w14:paraId="6CFEA229" w14:textId="736D048D" w:rsidR="006E54D5" w:rsidRDefault="006E54D5" w:rsidP="006E54D5">
      <w:pPr>
        <w:pStyle w:val="Corpsdetexte"/>
      </w:pPr>
      <w:r>
        <w:t>Il pointe vers l’adresse IP publique suivante :</w:t>
      </w:r>
    </w:p>
    <w:p w14:paraId="322F8167" w14:textId="4C59BA96" w:rsidR="006E54D5" w:rsidRPr="006E54D5" w:rsidRDefault="006E54D5" w:rsidP="006E54D5">
      <w:pPr>
        <w:pStyle w:val="Corpsdetexte"/>
      </w:pPr>
      <w:r>
        <w:tab/>
      </w:r>
      <w:r w:rsidRPr="006E54D5">
        <w:t>159.89.8.181</w:t>
      </w:r>
    </w:p>
    <w:p w14:paraId="31752265" w14:textId="34CA9038" w:rsidR="00F9616B" w:rsidRDefault="009E1297" w:rsidP="009E1297">
      <w:pPr>
        <w:pStyle w:val="Titre3"/>
      </w:pPr>
      <w:bookmarkStart w:id="14" w:name="_Toc68358367"/>
      <w:r>
        <w:t>Serveur de Base de données</w:t>
      </w:r>
      <w:bookmarkEnd w:id="14"/>
    </w:p>
    <w:p w14:paraId="650C3E2E" w14:textId="78DAC7D9" w:rsidR="00232CB0" w:rsidRDefault="00232CB0" w:rsidP="00232CB0">
      <w:pPr>
        <w:pStyle w:val="Corpsdetexte"/>
      </w:pPr>
      <w:r w:rsidRPr="00232CB0">
        <w:t xml:space="preserve">La base de données est hébergée sur le serveur lié au droplet DigitalOcean. C’est une base de données </w:t>
      </w:r>
      <w:r w:rsidRPr="002F03B7">
        <w:rPr>
          <w:b/>
          <w:bCs/>
        </w:rPr>
        <w:t>PostgreSQL</w:t>
      </w:r>
      <w:r>
        <w:t>, version 13.2 au moment de la livraison.</w:t>
      </w:r>
    </w:p>
    <w:p w14:paraId="2FAF46C7" w14:textId="77777777" w:rsidR="009E1297" w:rsidRDefault="009E1297" w:rsidP="009E1297">
      <w:pPr>
        <w:pStyle w:val="Titre3"/>
      </w:pPr>
      <w:bookmarkStart w:id="15" w:name="_Toc68358368"/>
      <w:r>
        <w:t>Serveur Web</w:t>
      </w:r>
      <w:bookmarkEnd w:id="15"/>
    </w:p>
    <w:p w14:paraId="723AFD0F" w14:textId="41FEB236" w:rsidR="009E1297" w:rsidRDefault="00232CB0" w:rsidP="009E1297">
      <w:pPr>
        <w:pStyle w:val="Corpsdetexte"/>
      </w:pPr>
      <w:r w:rsidRPr="00232CB0">
        <w:rPr>
          <w:b/>
          <w:bCs/>
        </w:rPr>
        <w:t>Nginx</w:t>
      </w:r>
      <w:r>
        <w:t xml:space="preserve"> est le serveur web virtuel mis à disposition par le droplet DigitalOcean.</w:t>
      </w:r>
    </w:p>
    <w:p w14:paraId="3496382E" w14:textId="77777777" w:rsidR="00232CB0" w:rsidRDefault="00232CB0" w:rsidP="00232CB0">
      <w:pPr>
        <w:pStyle w:val="Corpsdetexte"/>
        <w:rPr>
          <w:i/>
          <w:iCs/>
        </w:rPr>
      </w:pPr>
      <w:r>
        <w:t xml:space="preserve">Le fichier de configuration se trouve à l’adresse suivante : </w:t>
      </w:r>
      <w:r w:rsidRPr="00FA4584">
        <w:rPr>
          <w:i/>
          <w:iCs/>
        </w:rPr>
        <w:t>etc/nginx/sites-avaible/ocpizza</w:t>
      </w:r>
    </w:p>
    <w:p w14:paraId="01F6016D" w14:textId="77777777" w:rsidR="00232CB0" w:rsidRPr="00FA4584" w:rsidRDefault="00232CB0" w:rsidP="00232CB0">
      <w:pPr>
        <w:pStyle w:val="Corpsdetexte"/>
      </w:pPr>
      <w:r>
        <w:t>Il indique le port http à écouter, le nom de domaine et/ou son adresse ip publique, la localisation de l’application sur le serveur. Il renseigne l’emplacement des fichiers statics. Et redirige le trafic vers l’application django quand un fichier dynamique est demandé.</w:t>
      </w:r>
    </w:p>
    <w:p w14:paraId="55A1555D" w14:textId="77777777" w:rsidR="00232CB0" w:rsidRDefault="00232CB0" w:rsidP="00232CB0">
      <w:pPr>
        <w:widowControl/>
        <w:suppressAutoHyphens w:val="0"/>
        <w:jc w:val="both"/>
      </w:pPr>
      <w:r>
        <w:t xml:space="preserve">Le service peut être relancé à l’aide de la commande : </w:t>
      </w:r>
    </w:p>
    <w:p w14:paraId="630792C3" w14:textId="406AB2BD" w:rsidR="00232CB0" w:rsidRDefault="00232CB0" w:rsidP="00232CB0">
      <w:pPr>
        <w:pStyle w:val="Corpsdetexte"/>
        <w:ind w:left="576"/>
      </w:pPr>
      <w:r w:rsidRPr="00FA4584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sudo service nginx reload</w:t>
      </w:r>
    </w:p>
    <w:p w14:paraId="35FB5730" w14:textId="77777777" w:rsidR="009E1297" w:rsidRPr="00232CB0" w:rsidRDefault="009E1297" w:rsidP="00232CB0">
      <w:pPr>
        <w:pStyle w:val="Titre3"/>
      </w:pPr>
      <w:bookmarkStart w:id="16" w:name="_Toc68358369"/>
      <w:r w:rsidRPr="00232CB0">
        <w:t>Serveur de Fichiers</w:t>
      </w:r>
      <w:bookmarkEnd w:id="16"/>
    </w:p>
    <w:p w14:paraId="2120860E" w14:textId="77777777" w:rsidR="00232CB0" w:rsidRPr="006B1A09" w:rsidRDefault="00232CB0" w:rsidP="00232CB0">
      <w:pPr>
        <w:pStyle w:val="Corpsdetexte"/>
      </w:pPr>
      <w:bookmarkStart w:id="17" w:name="_Hlk68002430"/>
      <w:r w:rsidRPr="00232CB0">
        <w:rPr>
          <w:b/>
          <w:bCs/>
        </w:rPr>
        <w:t>Gunicorn</w:t>
      </w:r>
      <w:r>
        <w:t xml:space="preserve"> est le serveur HTTP Python pour Unix qui utilise les spécifications WSGI </w:t>
      </w:r>
      <w:r>
        <w:rPr>
          <w:rStyle w:val="Accentuation"/>
        </w:rPr>
        <w:t xml:space="preserve">(Web Server Gateway Interface) </w:t>
      </w:r>
      <w:bookmarkEnd w:id="17"/>
      <w:r>
        <w:rPr>
          <w:rStyle w:val="Accentuation"/>
        </w:rPr>
        <w:t>(cf. 4.3.2).</w:t>
      </w:r>
      <w:r>
        <w:rPr>
          <w:rStyle w:val="Accentuation"/>
          <w:i w:val="0"/>
          <w:iCs w:val="0"/>
        </w:rPr>
        <w:t xml:space="preserve"> </w:t>
      </w:r>
    </w:p>
    <w:p w14:paraId="77C39C6D" w14:textId="77777777" w:rsidR="00232CB0" w:rsidRDefault="00232CB0" w:rsidP="00232CB0">
      <w:pPr>
        <w:pStyle w:val="Corpsdetexte"/>
      </w:pPr>
      <w:r>
        <w:t xml:space="preserve">Ce </w:t>
      </w:r>
      <w:r w:rsidRPr="000257B8">
        <w:rPr>
          <w:b/>
          <w:bCs/>
        </w:rPr>
        <w:t>serveur</w:t>
      </w:r>
      <w:r>
        <w:t xml:space="preserve"> </w:t>
      </w:r>
      <w:r w:rsidRPr="000257B8">
        <w:rPr>
          <w:b/>
          <w:bCs/>
        </w:rPr>
        <w:t>de</w:t>
      </w:r>
      <w:r>
        <w:t xml:space="preserve"> </w:t>
      </w:r>
      <w:r w:rsidRPr="000257B8">
        <w:rPr>
          <w:b/>
          <w:bCs/>
        </w:rPr>
        <w:t>production</w:t>
      </w:r>
      <w:r>
        <w:t xml:space="preserve"> est lancé par la commande :</w:t>
      </w:r>
    </w:p>
    <w:p w14:paraId="6F5921DC" w14:textId="7DCD790E" w:rsidR="00232CB0" w:rsidRPr="00232CB0" w:rsidRDefault="00232CB0" w:rsidP="00232CB0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</w:pPr>
      <w:r w:rsidRPr="006B1A09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gunicorn ocpizza.wsgi:application</w:t>
      </w:r>
      <w:r>
        <w:br w:type="page"/>
      </w:r>
    </w:p>
    <w:p w14:paraId="24E87C34" w14:textId="77777777" w:rsidR="009E1297" w:rsidRDefault="009E1297" w:rsidP="009E1297">
      <w:pPr>
        <w:pStyle w:val="Titre1"/>
      </w:pPr>
      <w:bookmarkStart w:id="18" w:name="_Toc68358370"/>
      <w:r>
        <w:lastRenderedPageBreak/>
        <w:t xml:space="preserve">Procédure de </w:t>
      </w:r>
      <w:r w:rsidRPr="009E1297">
        <w:t>déploiement</w:t>
      </w:r>
      <w:bookmarkEnd w:id="18"/>
    </w:p>
    <w:p w14:paraId="6F1CDBED" w14:textId="0690988C" w:rsidR="009D0A06" w:rsidRDefault="002F03B7" w:rsidP="009E1297">
      <w:pPr>
        <w:pStyle w:val="Titre2"/>
      </w:pPr>
      <w:bookmarkStart w:id="19" w:name="_Toc68358371"/>
      <w:r>
        <w:t>Initialisation</w:t>
      </w:r>
      <w:bookmarkEnd w:id="19"/>
    </w:p>
    <w:p w14:paraId="192D6A5F" w14:textId="043119A9" w:rsidR="009D0A06" w:rsidRDefault="00B53D9B" w:rsidP="009D0A06">
      <w:pPr>
        <w:pStyle w:val="Titre3"/>
      </w:pPr>
      <w:bookmarkStart w:id="20" w:name="_Toc68358372"/>
      <w:r>
        <w:t>Installation</w:t>
      </w:r>
      <w:bookmarkEnd w:id="20"/>
    </w:p>
    <w:p w14:paraId="1DCD218D" w14:textId="77777777" w:rsidR="009D0A06" w:rsidRPr="009D0A06" w:rsidRDefault="009D0A06" w:rsidP="009D0A06">
      <w:pPr>
        <w:pStyle w:val="Corpsdetexte"/>
      </w:pPr>
      <w:r w:rsidRPr="009D0A06">
        <w:t xml:space="preserve">Extraire l'archive </w:t>
      </w:r>
      <w:r w:rsidRPr="009D0A06">
        <w:rPr>
          <w:b/>
          <w:bCs/>
        </w:rPr>
        <w:t>ocpizza.zip</w:t>
      </w:r>
      <w:r w:rsidRPr="009D0A06">
        <w:t xml:space="preserve"> dans le répertoire :</w:t>
      </w:r>
    </w:p>
    <w:p w14:paraId="618CD405" w14:textId="7964589F" w:rsidR="009D0A06" w:rsidRDefault="009D0A06" w:rsidP="009D0A06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 w:rsidRPr="009D0A06">
        <w:rPr>
          <w:b/>
          <w:bCs/>
        </w:rPr>
        <w:t>home/&lt;user&gt;/ocpizza</w:t>
      </w:r>
    </w:p>
    <w:p w14:paraId="19A8C9CB" w14:textId="601ABD79" w:rsidR="009D0A06" w:rsidRDefault="002F03B7" w:rsidP="009D0A06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t>On trouvera les éléments suivant à la racine du projet :</w:t>
      </w:r>
    </w:p>
    <w:p w14:paraId="7CE3B0EE" w14:textId="169A1FD7" w:rsidR="002F03B7" w:rsidRPr="002F03B7" w:rsidRDefault="002F03B7" w:rsidP="002F03B7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>
        <w:rPr>
          <w:b/>
          <w:bCs/>
        </w:rPr>
        <w:t xml:space="preserve">manage.py : </w:t>
      </w:r>
      <w:r>
        <w:t>fichier de configuration de l’utilitaire de ligne de commande Django, il défini la variable d’environnement permettant de pointer vers le fichier de configuration (cf. 4.1.2).</w:t>
      </w:r>
    </w:p>
    <w:p w14:paraId="31C44B5B" w14:textId="446AEC06" w:rsidR="002F03B7" w:rsidRPr="002F03B7" w:rsidRDefault="002F03B7" w:rsidP="002F03B7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>
        <w:rPr>
          <w:b/>
          <w:bCs/>
        </w:rPr>
        <w:t xml:space="preserve">pipfile et pipfile.lock : </w:t>
      </w:r>
      <w:r>
        <w:t>nécessaires à la création de l’environnement virtuel avec pipenv.</w:t>
      </w:r>
    </w:p>
    <w:p w14:paraId="54ED774C" w14:textId="58E52063" w:rsidR="002F03B7" w:rsidRPr="002F03B7" w:rsidRDefault="002F03B7" w:rsidP="002F03B7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>
        <w:rPr>
          <w:b/>
          <w:bCs/>
        </w:rPr>
        <w:t xml:space="preserve">README.md : </w:t>
      </w:r>
      <w:r>
        <w:t>fichier décrivant le projet.</w:t>
      </w:r>
    </w:p>
    <w:p w14:paraId="6918557F" w14:textId="42E4ACA4" w:rsidR="002F03B7" w:rsidRPr="002F03B7" w:rsidRDefault="002F03B7" w:rsidP="002F03B7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>
        <w:rPr>
          <w:b/>
          <w:bCs/>
        </w:rPr>
        <w:t xml:space="preserve">docs : </w:t>
      </w:r>
      <w:r>
        <w:t>dossier contenant de la documentation concernant l’application.</w:t>
      </w:r>
    </w:p>
    <w:p w14:paraId="59BFD676" w14:textId="7311DFB3" w:rsidR="002F03B7" w:rsidRPr="00B53D9B" w:rsidRDefault="002F03B7" w:rsidP="002F03B7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>
        <w:rPr>
          <w:b/>
          <w:bCs/>
        </w:rPr>
        <w:t xml:space="preserve">ocpizza : </w:t>
      </w:r>
      <w:r w:rsidR="00B53D9B">
        <w:t>package</w:t>
      </w:r>
      <w:r>
        <w:t xml:space="preserve"> contenant les fichiers de configuration de l’application</w:t>
      </w:r>
      <w:r w:rsidR="00B53D9B">
        <w:t xml:space="preserve"> Django.</w:t>
      </w:r>
    </w:p>
    <w:p w14:paraId="30BD7485" w14:textId="0953C0C0" w:rsidR="00B53D9B" w:rsidRPr="00B53D9B" w:rsidRDefault="00B53D9B" w:rsidP="002F03B7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 w:rsidRPr="00B53D9B">
        <w:rPr>
          <w:b/>
          <w:bCs/>
        </w:rPr>
        <w:t xml:space="preserve">shopping : </w:t>
      </w:r>
      <w:r>
        <w:t xml:space="preserve">package </w:t>
      </w:r>
      <w:r w:rsidRPr="00B53D9B">
        <w:t xml:space="preserve">contenant les </w:t>
      </w:r>
      <w:r>
        <w:t xml:space="preserve">modules </w:t>
      </w:r>
      <w:r w:rsidRPr="00B53D9B">
        <w:t>dé</w:t>
      </w:r>
      <w:r>
        <w:t>diés à l’interface d’achat (partie client).</w:t>
      </w:r>
    </w:p>
    <w:p w14:paraId="70A53F29" w14:textId="45827471" w:rsidR="00B53D9B" w:rsidRPr="00B53D9B" w:rsidRDefault="00B53D9B" w:rsidP="002F03B7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>
        <w:rPr>
          <w:b/>
          <w:bCs/>
        </w:rPr>
        <w:t>restaurant : </w:t>
      </w:r>
      <w:r>
        <w:t>package contenant les modules dédiés aux employés (stock, gestion des commandes, etc…)</w:t>
      </w:r>
    </w:p>
    <w:p w14:paraId="43867FA5" w14:textId="6E66BCF5" w:rsidR="00B53D9B" w:rsidRPr="00B53D9B" w:rsidRDefault="00B53D9B" w:rsidP="00B53D9B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>
        <w:rPr>
          <w:b/>
          <w:bCs/>
        </w:rPr>
        <w:t xml:space="preserve">administration : </w:t>
      </w:r>
      <w:r>
        <w:t>package contenant les modules dédiés à la direction du groupe et aux responsables de point de vente (« dashboard », recettes, etc…)</w:t>
      </w:r>
    </w:p>
    <w:p w14:paraId="766BF08C" w14:textId="3C732D6A" w:rsidR="00B53D9B" w:rsidRPr="00B53D9B" w:rsidRDefault="00B53D9B" w:rsidP="00B53D9B">
      <w:pPr>
        <w:pStyle w:val="Corpsdetexte"/>
        <w:numPr>
          <w:ilvl w:val="0"/>
          <w:numId w:val="50"/>
        </w:num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rPr>
          <w:b/>
          <w:bCs/>
        </w:rPr>
      </w:pPr>
      <w:r>
        <w:rPr>
          <w:b/>
          <w:bCs/>
        </w:rPr>
        <w:t xml:space="preserve">tests : </w:t>
      </w:r>
      <w:r>
        <w:t>package contenant les tests.</w:t>
      </w:r>
    </w:p>
    <w:p w14:paraId="0BB99B75" w14:textId="7D0A8F6E" w:rsidR="009D0A06" w:rsidRDefault="009D0A06" w:rsidP="009D0A06">
      <w:pPr>
        <w:pStyle w:val="Titre3"/>
      </w:pPr>
      <w:bookmarkStart w:id="21" w:name="_Toc68358373"/>
      <w:r>
        <w:t>Variables d'environnement</w:t>
      </w:r>
      <w:bookmarkEnd w:id="21"/>
    </w:p>
    <w:p w14:paraId="6A8D96BE" w14:textId="4E675CFA" w:rsidR="009D0A06" w:rsidRDefault="009D0A06" w:rsidP="009D0A06">
      <w:pPr>
        <w:pStyle w:val="Corpsdetexte"/>
      </w:pPr>
      <w:r>
        <w:t xml:space="preserve">Voici les variables d'environnement de l’application </w:t>
      </w:r>
      <w:r w:rsidR="00B53D9B">
        <w:t>« ocpizza »</w:t>
      </w:r>
      <w:r>
        <w:t xml:space="preserve"> :</w:t>
      </w:r>
    </w:p>
    <w:tbl>
      <w:tblPr>
        <w:tblStyle w:val="TableauGrille5Fonc-Accentuation5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977"/>
        <w:gridCol w:w="992"/>
        <w:gridCol w:w="3685"/>
      </w:tblGrid>
      <w:tr w:rsidR="009D0A06" w:rsidRPr="00D46355" w14:paraId="0CC6FBB1" w14:textId="77777777" w:rsidTr="00B5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4DCDC8D" w14:textId="77777777" w:rsidR="009D0A06" w:rsidRPr="00A12783" w:rsidRDefault="009D0A06" w:rsidP="00B53D9B">
            <w:pPr>
              <w:pStyle w:val="Tableauentte"/>
              <w:jc w:val="center"/>
              <w:rPr>
                <w:b/>
                <w:bCs w:val="0"/>
                <w:color w:val="FFFFFF" w:themeColor="background1"/>
                <w:sz w:val="28"/>
                <w:szCs w:val="28"/>
              </w:rPr>
            </w:pPr>
            <w:r w:rsidRPr="00A12783">
              <w:rPr>
                <w:b/>
                <w:bCs w:val="0"/>
                <w:color w:val="FFFFFF" w:themeColor="background1"/>
                <w:sz w:val="28"/>
                <w:szCs w:val="28"/>
              </w:rPr>
              <w:t>Nom</w:t>
            </w:r>
          </w:p>
        </w:tc>
        <w:tc>
          <w:tcPr>
            <w:tcW w:w="2977" w:type="dxa"/>
            <w:vAlign w:val="center"/>
          </w:tcPr>
          <w:p w14:paraId="3805EBC8" w14:textId="77777777" w:rsidR="009D0A06" w:rsidRPr="00A12783" w:rsidRDefault="009D0A06" w:rsidP="00B53D9B">
            <w:pPr>
              <w:pStyle w:val="Tableauen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29023D">
              <w:rPr>
                <w:b/>
                <w:bCs w:val="0"/>
                <w:color w:val="FFFFFF" w:themeColor="background1"/>
                <w:sz w:val="28"/>
                <w:szCs w:val="28"/>
              </w:rPr>
              <w:t>Valeur</w:t>
            </w:r>
          </w:p>
        </w:tc>
        <w:tc>
          <w:tcPr>
            <w:tcW w:w="992" w:type="dxa"/>
            <w:vAlign w:val="center"/>
          </w:tcPr>
          <w:p w14:paraId="56333A56" w14:textId="77777777" w:rsidR="009D0A06" w:rsidRPr="00A12783" w:rsidRDefault="009D0A06" w:rsidP="00B53D9B">
            <w:pPr>
              <w:pStyle w:val="Tableauen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</w:rPr>
              <w:t>Requis</w:t>
            </w:r>
          </w:p>
        </w:tc>
        <w:tc>
          <w:tcPr>
            <w:tcW w:w="3685" w:type="dxa"/>
            <w:vAlign w:val="center"/>
          </w:tcPr>
          <w:p w14:paraId="0651D78D" w14:textId="77777777" w:rsidR="009D0A06" w:rsidRPr="00A12783" w:rsidRDefault="009D0A06" w:rsidP="00B53D9B">
            <w:pPr>
              <w:pStyle w:val="Tableauent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A12783">
              <w:rPr>
                <w:b/>
                <w:bCs w:val="0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D0A06" w:rsidRPr="004A7BEE" w14:paraId="3722253D" w14:textId="77777777" w:rsidTr="00B5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6F8F971" w14:textId="77777777" w:rsidR="009D0A06" w:rsidRDefault="009D0A06" w:rsidP="00B53D9B">
            <w:pPr>
              <w:pStyle w:val="Contenudetableau"/>
              <w:jc w:val="center"/>
            </w:pPr>
            <w:r>
              <w:t>ENV</w:t>
            </w:r>
          </w:p>
        </w:tc>
        <w:tc>
          <w:tcPr>
            <w:tcW w:w="2977" w:type="dxa"/>
            <w:vAlign w:val="center"/>
          </w:tcPr>
          <w:p w14:paraId="388627C9" w14:textId="77777777" w:rsidR="009D0A06" w:rsidRDefault="009D0A06" w:rsidP="00B53D9B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</w:t>
            </w:r>
          </w:p>
        </w:tc>
        <w:tc>
          <w:tcPr>
            <w:tcW w:w="992" w:type="dxa"/>
            <w:vAlign w:val="center"/>
          </w:tcPr>
          <w:p w14:paraId="0DB12BA8" w14:textId="77777777" w:rsidR="009D0A06" w:rsidRDefault="009D0A06" w:rsidP="00B53D9B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685" w:type="dxa"/>
            <w:vAlign w:val="center"/>
          </w:tcPr>
          <w:p w14:paraId="60E47324" w14:textId="77777777" w:rsidR="009D0A06" w:rsidRDefault="009D0A06" w:rsidP="00B53D9B">
            <w:pPr>
              <w:pStyle w:val="Contenude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Défini qu’il s’agit de l’environnement de production</w:t>
            </w:r>
          </w:p>
        </w:tc>
      </w:tr>
      <w:tr w:rsidR="009D0A06" w:rsidRPr="004A7BEE" w14:paraId="4BE74274" w14:textId="77777777" w:rsidTr="00B53D9B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3FB63FC" w14:textId="77777777" w:rsidR="009D0A06" w:rsidRDefault="009D0A06" w:rsidP="00B53D9B">
            <w:pPr>
              <w:pStyle w:val="Contenudetableau"/>
              <w:jc w:val="center"/>
            </w:pPr>
            <w:r>
              <w:t>SECRET_KEY</w:t>
            </w:r>
          </w:p>
        </w:tc>
        <w:tc>
          <w:tcPr>
            <w:tcW w:w="2977" w:type="dxa"/>
            <w:vAlign w:val="center"/>
          </w:tcPr>
          <w:p w14:paraId="4E3797AF" w14:textId="77777777" w:rsidR="009D0A06" w:rsidRDefault="009D0A06" w:rsidP="00B53D9B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2" w:type="dxa"/>
            <w:vAlign w:val="center"/>
          </w:tcPr>
          <w:p w14:paraId="45C2E5F2" w14:textId="77777777" w:rsidR="009D0A06" w:rsidRDefault="009D0A06" w:rsidP="00B53D9B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685" w:type="dxa"/>
            <w:vAlign w:val="center"/>
          </w:tcPr>
          <w:p w14:paraId="60FC58CB" w14:textId="77777777" w:rsidR="009D0A06" w:rsidRDefault="009D0A06" w:rsidP="00B53D9B">
            <w:pPr>
              <w:pStyle w:val="Contenudetablea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secrète de production, à ne pas divulguer publiquement.</w:t>
            </w:r>
          </w:p>
        </w:tc>
      </w:tr>
      <w:tr w:rsidR="009D0A06" w:rsidRPr="004A7BEE" w14:paraId="4B073A1D" w14:textId="77777777" w:rsidTr="00B53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ED4CC3" w14:textId="77777777" w:rsidR="009D0A06" w:rsidRDefault="009D0A06" w:rsidP="00B53D9B">
            <w:pPr>
              <w:pStyle w:val="Contenudetableau"/>
              <w:jc w:val="center"/>
            </w:pPr>
            <w:r w:rsidRPr="0029023D">
              <w:t>DJANGO_SETTINGS_MODULE</w:t>
            </w:r>
          </w:p>
        </w:tc>
        <w:tc>
          <w:tcPr>
            <w:tcW w:w="2977" w:type="dxa"/>
            <w:vAlign w:val="center"/>
          </w:tcPr>
          <w:p w14:paraId="07A6888B" w14:textId="77777777" w:rsidR="009D0A06" w:rsidRDefault="009D0A06" w:rsidP="00B53D9B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23D">
              <w:t>ocpizza.settings.production</w:t>
            </w:r>
          </w:p>
        </w:tc>
        <w:tc>
          <w:tcPr>
            <w:tcW w:w="992" w:type="dxa"/>
            <w:vAlign w:val="center"/>
          </w:tcPr>
          <w:p w14:paraId="1AD0FCB7" w14:textId="77777777" w:rsidR="009D0A06" w:rsidRDefault="009D0A06" w:rsidP="00B53D9B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3685" w:type="dxa"/>
            <w:vAlign w:val="center"/>
          </w:tcPr>
          <w:p w14:paraId="5E7BB623" w14:textId="77777777" w:rsidR="009D0A06" w:rsidRDefault="009D0A06" w:rsidP="00B53D9B">
            <w:pPr>
              <w:pStyle w:val="Contenudetablea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Défini à Django où est situé le fichier de configuration</w:t>
            </w:r>
          </w:p>
        </w:tc>
      </w:tr>
    </w:tbl>
    <w:p w14:paraId="7F2482FD" w14:textId="77777777" w:rsidR="00B53D9B" w:rsidRDefault="00B53D9B">
      <w:pPr>
        <w:widowControl/>
        <w:suppressAutoHyphens w:val="0"/>
        <w:rPr>
          <w:b/>
          <w:bCs/>
        </w:rPr>
      </w:pPr>
    </w:p>
    <w:p w14:paraId="1F938933" w14:textId="60A04283" w:rsidR="00B53D9B" w:rsidRDefault="00B53D9B">
      <w:pPr>
        <w:widowControl/>
        <w:suppressAutoHyphens w:val="0"/>
      </w:pPr>
      <w:r w:rsidRPr="009F5920">
        <w:rPr>
          <w:b/>
          <w:bCs/>
        </w:rPr>
        <w:t>La clef SSH privée</w:t>
      </w:r>
      <w:r>
        <w:t xml:space="preserve"> permettant de se connecter avec le compte administrateur sera transmise dans un fichier sécurisé au moment de la livraison </w:t>
      </w:r>
      <w:r>
        <w:br w:type="page"/>
      </w:r>
    </w:p>
    <w:p w14:paraId="05F19529" w14:textId="261B042A" w:rsidR="009E1297" w:rsidRDefault="009E1297" w:rsidP="009E1297">
      <w:pPr>
        <w:pStyle w:val="Titre2"/>
      </w:pPr>
      <w:bookmarkStart w:id="22" w:name="_Toc68358374"/>
      <w:r>
        <w:lastRenderedPageBreak/>
        <w:t>Déploiement</w:t>
      </w:r>
      <w:bookmarkEnd w:id="22"/>
      <w:r>
        <w:t xml:space="preserve"> </w:t>
      </w:r>
    </w:p>
    <w:p w14:paraId="29951DBB" w14:textId="77777777" w:rsidR="005C062B" w:rsidRDefault="005C062B" w:rsidP="005C062B">
      <w:pPr>
        <w:pStyle w:val="Titre3"/>
      </w:pPr>
      <w:bookmarkStart w:id="23" w:name="_Toc68002052"/>
      <w:bookmarkStart w:id="24" w:name="_Toc68358375"/>
      <w:r>
        <w:t>Application web</w:t>
      </w:r>
      <w:bookmarkEnd w:id="23"/>
      <w:bookmarkEnd w:id="24"/>
    </w:p>
    <w:p w14:paraId="58A262C7" w14:textId="77777777" w:rsidR="005C062B" w:rsidRDefault="005C062B" w:rsidP="005C062B">
      <w:pPr>
        <w:pStyle w:val="Corpsdetexte"/>
      </w:pPr>
      <w:r>
        <w:t xml:space="preserve">Le serveur est mis à disposition par les services de </w:t>
      </w:r>
      <w:r w:rsidRPr="009F5920">
        <w:rPr>
          <w:b/>
          <w:bCs/>
        </w:rPr>
        <w:t>DigitalOcean</w:t>
      </w:r>
      <w:r>
        <w:rPr>
          <w:b/>
          <w:bCs/>
        </w:rPr>
        <w:t xml:space="preserve">, </w:t>
      </w:r>
      <w:r>
        <w:t xml:space="preserve">dans un espace « droplet » (cf 5.2). Il est accessible </w:t>
      </w:r>
      <w:r w:rsidRPr="00327F04">
        <w:t>à</w:t>
      </w:r>
      <w:r w:rsidRPr="00327F04">
        <w:rPr>
          <w:b/>
          <w:bCs/>
        </w:rPr>
        <w:t xml:space="preserve"> l’adresse IP publique</w:t>
      </w:r>
      <w:r>
        <w:t xml:space="preserve"> :</w:t>
      </w:r>
    </w:p>
    <w:p w14:paraId="68B44FF2" w14:textId="77777777" w:rsidR="005C062B" w:rsidRPr="009F5920" w:rsidRDefault="005C062B" w:rsidP="005C062B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</w:pPr>
      <w:r w:rsidRPr="009F5920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>159.89.8.181</w:t>
      </w:r>
    </w:p>
    <w:p w14:paraId="686BE714" w14:textId="77777777" w:rsidR="005C062B" w:rsidRDefault="005C062B" w:rsidP="005C062B">
      <w:pPr>
        <w:pStyle w:val="Corpsdetexte"/>
      </w:pPr>
      <w:bookmarkStart w:id="25" w:name="_Hlk68356240"/>
      <w:r w:rsidRPr="009F5920">
        <w:rPr>
          <w:b/>
          <w:bCs/>
        </w:rPr>
        <w:t>La clef SSH privée</w:t>
      </w:r>
      <w:r>
        <w:t xml:space="preserve"> permettant de se connecter avec le compte administrateur sera transmise dans un fichier sécurisé au moment de la livraison</w:t>
      </w:r>
      <w:bookmarkEnd w:id="25"/>
      <w:r>
        <w:t>.</w:t>
      </w:r>
    </w:p>
    <w:p w14:paraId="0E8CE740" w14:textId="77777777" w:rsidR="005C062B" w:rsidRDefault="005C062B" w:rsidP="005C062B">
      <w:pPr>
        <w:pStyle w:val="Corpsdetexte"/>
      </w:pPr>
      <w:r w:rsidRPr="002F2CC5">
        <w:rPr>
          <w:b/>
          <w:bCs/>
        </w:rPr>
        <w:t>Parfeu</w:t>
      </w:r>
      <w:r>
        <w:rPr>
          <w:b/>
          <w:bCs/>
        </w:rPr>
        <w:t xml:space="preserve"> : </w:t>
      </w:r>
      <w:r>
        <w:t>des règles de parfeu ont étés créées pour permettre les connections selon les usages :</w:t>
      </w:r>
    </w:p>
    <w:p w14:paraId="4E9034D3" w14:textId="77777777" w:rsidR="005C062B" w:rsidRDefault="005C062B" w:rsidP="005C062B">
      <w:pPr>
        <w:pStyle w:val="Corpsdetexte"/>
      </w:pPr>
      <w:r w:rsidRPr="002F2CC5">
        <w:rPr>
          <w:noProof/>
        </w:rPr>
        <w:drawing>
          <wp:inline distT="0" distB="0" distL="0" distR="0" wp14:anchorId="05AC06E7" wp14:editId="163A777B">
            <wp:extent cx="5543550" cy="17387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799" cy="1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73CC" w14:textId="77777777" w:rsidR="005C062B" w:rsidRDefault="005C062B" w:rsidP="005C062B">
      <w:pPr>
        <w:pStyle w:val="Titre4"/>
      </w:pPr>
      <w:r>
        <w:t>Datasources</w:t>
      </w:r>
    </w:p>
    <w:p w14:paraId="0932173B" w14:textId="77777777" w:rsidR="005C062B" w:rsidRDefault="005C062B" w:rsidP="005C062B">
      <w:pPr>
        <w:pStyle w:val="Corpsdetexte"/>
      </w:pPr>
      <w:bookmarkStart w:id="26" w:name="_Hlk68002174"/>
      <w:r>
        <w:t xml:space="preserve">La base de données est également hébergée sur le serveur lié au droplet DigitalOcean. C’est une base de données </w:t>
      </w:r>
      <w:r w:rsidRPr="002F2CC5">
        <w:rPr>
          <w:b/>
          <w:bCs/>
        </w:rPr>
        <w:t>Postgre</w:t>
      </w:r>
      <w:r>
        <w:rPr>
          <w:b/>
          <w:bCs/>
        </w:rPr>
        <w:t>SQL</w:t>
      </w:r>
      <w:r>
        <w:t>.</w:t>
      </w:r>
      <w:bookmarkEnd w:id="26"/>
    </w:p>
    <w:p w14:paraId="61B1D5CC" w14:textId="77777777" w:rsidR="005C062B" w:rsidRDefault="005C062B" w:rsidP="005C062B">
      <w:pPr>
        <w:pStyle w:val="Corpsdetexte"/>
      </w:pPr>
      <w:r>
        <w:t xml:space="preserve">Les informations de connections à la base de données sont disponibles dans le module : </w:t>
      </w:r>
      <w:r w:rsidRPr="00645B9D">
        <w:rPr>
          <w:i/>
          <w:iCs/>
        </w:rPr>
        <w:t>purbeurre/settings</w:t>
      </w:r>
      <w:r>
        <w:rPr>
          <w:i/>
          <w:iCs/>
        </w:rPr>
        <w:t xml:space="preserve">/__init__.py et </w:t>
      </w:r>
      <w:r w:rsidRPr="00645B9D">
        <w:rPr>
          <w:i/>
          <w:iCs/>
        </w:rPr>
        <w:t>purbeurre/settings</w:t>
      </w:r>
      <w:r>
        <w:rPr>
          <w:i/>
          <w:iCs/>
        </w:rPr>
        <w:t>/production.py</w:t>
      </w:r>
    </w:p>
    <w:p w14:paraId="7E63E91E" w14:textId="77777777" w:rsidR="005C062B" w:rsidRDefault="005C062B" w:rsidP="005C062B">
      <w:pPr>
        <w:pStyle w:val="Titre4"/>
        <w:rPr>
          <w:i/>
          <w:iCs/>
        </w:rPr>
      </w:pPr>
      <w:r>
        <w:t xml:space="preserve">Fichier </w:t>
      </w:r>
      <w:r w:rsidRPr="00645B9D">
        <w:rPr>
          <w:i/>
          <w:iCs/>
        </w:rPr>
        <w:t>purbeurre/settings</w:t>
      </w:r>
      <w:r>
        <w:rPr>
          <w:i/>
          <w:iCs/>
        </w:rPr>
        <w:t>/__init__.py</w:t>
      </w:r>
    </w:p>
    <w:p w14:paraId="59F32752" w14:textId="77777777" w:rsidR="005C062B" w:rsidRPr="00645B9D" w:rsidRDefault="005C062B" w:rsidP="005C062B">
      <w:pPr>
        <w:pStyle w:val="Corpsdetexte"/>
        <w:rPr>
          <w:bCs/>
        </w:rPr>
      </w:pPr>
      <w:r>
        <w:rPr>
          <w:bCs/>
        </w:rPr>
        <w:t>Ce module contient les informations complètes permettant la configuration de ce projet Django pour le développement ainsi que la clef secrète de développement.</w:t>
      </w:r>
    </w:p>
    <w:p w14:paraId="603865B4" w14:textId="77777777" w:rsidR="005C062B" w:rsidRDefault="005C062B" w:rsidP="005C062B">
      <w:pPr>
        <w:pStyle w:val="Titre4"/>
        <w:rPr>
          <w:i/>
          <w:iCs/>
        </w:rPr>
      </w:pPr>
      <w:r>
        <w:t xml:space="preserve">Fichier </w:t>
      </w:r>
      <w:r w:rsidRPr="00645B9D">
        <w:rPr>
          <w:i/>
          <w:iCs/>
        </w:rPr>
        <w:t>purbeurre/settings</w:t>
      </w:r>
      <w:r>
        <w:rPr>
          <w:i/>
          <w:iCs/>
        </w:rPr>
        <w:t>/</w:t>
      </w:r>
      <w:r w:rsidRPr="0032296A">
        <w:rPr>
          <w:i/>
          <w:iCs/>
          <w:u w:val="single"/>
        </w:rPr>
        <w:t>production.py</w:t>
      </w:r>
    </w:p>
    <w:p w14:paraId="6EA2A053" w14:textId="77777777" w:rsidR="005C062B" w:rsidRDefault="005C062B" w:rsidP="005C062B">
      <w:pPr>
        <w:pStyle w:val="Corpsdetexte"/>
        <w:rPr>
          <w:bCs/>
        </w:rPr>
      </w:pPr>
      <w:r>
        <w:rPr>
          <w:bCs/>
        </w:rPr>
        <w:t xml:space="preserve">Ce module contient les informations permettant de se connecter au serveur de production, à la base de données de production et </w:t>
      </w:r>
      <w:r w:rsidRPr="0032296A">
        <w:rPr>
          <w:b/>
          <w:u w:val="single"/>
        </w:rPr>
        <w:t>contient la clef secrète de production.</w:t>
      </w:r>
    </w:p>
    <w:p w14:paraId="6FED8C9B" w14:textId="77777777" w:rsidR="005C062B" w:rsidRDefault="005C062B" w:rsidP="005C062B">
      <w:pPr>
        <w:pStyle w:val="Corpsdetexte"/>
        <w:rPr>
          <w:bCs/>
        </w:rPr>
      </w:pPr>
      <w:r>
        <w:rPr>
          <w:bCs/>
        </w:rPr>
        <w:t>Ce module sert également à faire appel et configurer l’outil de remontée et suivi des logs avec Sentry.</w:t>
      </w:r>
    </w:p>
    <w:p w14:paraId="07380B47" w14:textId="77777777" w:rsidR="005C062B" w:rsidRPr="0032296A" w:rsidRDefault="005C062B" w:rsidP="005C062B">
      <w:pPr>
        <w:pStyle w:val="Corpsdetexte"/>
        <w:rPr>
          <w:b/>
          <w:i/>
          <w:iCs/>
          <w:u w:val="single"/>
        </w:rPr>
      </w:pPr>
      <w:r w:rsidRPr="0032296A">
        <w:rPr>
          <w:b/>
          <w:i/>
          <w:iCs/>
          <w:u w:val="single"/>
        </w:rPr>
        <w:t>Ce fichier n’est pas suivi sur git.</w:t>
      </w:r>
    </w:p>
    <w:p w14:paraId="0C1544BD" w14:textId="77777777" w:rsidR="005C062B" w:rsidRDefault="005C062B" w:rsidP="005C062B">
      <w:pPr>
        <w:pStyle w:val="Titre4"/>
      </w:pPr>
      <w:r>
        <w:t xml:space="preserve">Fichier </w:t>
      </w:r>
      <w:r w:rsidRPr="00645B9D">
        <w:rPr>
          <w:i/>
          <w:iCs/>
        </w:rPr>
        <w:t>purbeurre/settings</w:t>
      </w:r>
      <w:r>
        <w:rPr>
          <w:i/>
          <w:iCs/>
        </w:rPr>
        <w:t>/travis.py</w:t>
      </w:r>
    </w:p>
    <w:p w14:paraId="0A9D8125" w14:textId="5770316C" w:rsidR="005C062B" w:rsidRDefault="005C062B" w:rsidP="005C062B">
      <w:pPr>
        <w:pStyle w:val="Corpsdetexte"/>
      </w:pPr>
      <w:r>
        <w:t>Ce module sert uniquement à l’intégration continue (CI) pendant le développement et contient les informations permettant de se connecter à la base de données créée spécifiquement pour les tests d’intégration continue.</w:t>
      </w:r>
      <w:r>
        <w:br w:type="page"/>
      </w:r>
    </w:p>
    <w:p w14:paraId="111B8381" w14:textId="77777777" w:rsidR="005C062B" w:rsidRDefault="005C062B" w:rsidP="005C062B">
      <w:pPr>
        <w:pStyle w:val="Titre3"/>
      </w:pPr>
      <w:bookmarkStart w:id="27" w:name="_Toc68002053"/>
      <w:bookmarkStart w:id="28" w:name="_Toc68358376"/>
      <w:r>
        <w:lastRenderedPageBreak/>
        <w:t>Application OCPizza</w:t>
      </w:r>
      <w:bookmarkEnd w:id="27"/>
      <w:bookmarkEnd w:id="28"/>
    </w:p>
    <w:p w14:paraId="6790A3D5" w14:textId="77777777" w:rsidR="005C062B" w:rsidRPr="00327F04" w:rsidRDefault="005C062B" w:rsidP="005C062B">
      <w:pPr>
        <w:pStyle w:val="Titre4"/>
      </w:pPr>
      <w:r>
        <w:t>F</w:t>
      </w:r>
      <w:r w:rsidRPr="00327F04">
        <w:t>ichiers statics</w:t>
      </w:r>
    </w:p>
    <w:p w14:paraId="32EA1685" w14:textId="77777777" w:rsidR="005C062B" w:rsidRDefault="005C062B" w:rsidP="005C062B">
      <w:pPr>
        <w:pStyle w:val="Corpsdetexte"/>
      </w:pPr>
      <w:r w:rsidRPr="00327F04">
        <w:t>Les</w:t>
      </w:r>
      <w:r>
        <w:rPr>
          <w:b/>
          <w:bCs/>
        </w:rPr>
        <w:t xml:space="preserve"> </w:t>
      </w:r>
      <w:r w:rsidRPr="00327F04">
        <w:rPr>
          <w:b/>
          <w:bCs/>
        </w:rPr>
        <w:t>fichiers statics</w:t>
      </w:r>
      <w:r>
        <w:t xml:space="preserve"> sont contenus dans le package : </w:t>
      </w:r>
      <w:r>
        <w:rPr>
          <w:i/>
          <w:iCs/>
        </w:rPr>
        <w:t>ocpizza</w:t>
      </w:r>
      <w:r w:rsidRPr="00327F04">
        <w:rPr>
          <w:i/>
          <w:iCs/>
        </w:rPr>
        <w:t>/staticfiles</w:t>
      </w:r>
    </w:p>
    <w:p w14:paraId="596EB49F" w14:textId="77777777" w:rsidR="005C062B" w:rsidRDefault="005C062B" w:rsidP="005C062B">
      <w:pPr>
        <w:pStyle w:val="Corpsdetexte"/>
      </w:pPr>
      <w:r>
        <w:t xml:space="preserve">Ils sont générés par la commande : </w:t>
      </w:r>
    </w:p>
    <w:p w14:paraId="07141C78" w14:textId="77777777" w:rsidR="005C062B" w:rsidRPr="00327F04" w:rsidRDefault="005C062B" w:rsidP="005C062B">
      <w:pPr>
        <w:pStyle w:val="Corpsdetexte"/>
        <w:ind w:left="576"/>
        <w:rPr>
          <w:lang w:val="en-US"/>
        </w:rPr>
      </w:pPr>
      <w:r w:rsidRPr="00327F04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python ocpizza/manage.py collecstatic</w:t>
      </w:r>
    </w:p>
    <w:p w14:paraId="2994DFDE" w14:textId="77777777" w:rsidR="005C062B" w:rsidRDefault="005C062B" w:rsidP="005C062B">
      <w:pPr>
        <w:pStyle w:val="Titre4"/>
        <w:jc w:val="both"/>
      </w:pPr>
      <w:r>
        <w:t>Nginx</w:t>
      </w:r>
    </w:p>
    <w:p w14:paraId="4F5D0AEF" w14:textId="77777777" w:rsidR="005C062B" w:rsidRDefault="005C062B" w:rsidP="005C062B">
      <w:pPr>
        <w:pStyle w:val="Corpsdetexte"/>
        <w:rPr>
          <w:i/>
          <w:iCs/>
        </w:rPr>
      </w:pPr>
      <w:bookmarkStart w:id="29" w:name="_Hlk68002319"/>
      <w:r>
        <w:t xml:space="preserve">Nginx est le </w:t>
      </w:r>
      <w:r w:rsidRPr="000257B8">
        <w:rPr>
          <w:b/>
          <w:bCs/>
        </w:rPr>
        <w:t>serveur</w:t>
      </w:r>
      <w:r>
        <w:t xml:space="preserve"> </w:t>
      </w:r>
      <w:r w:rsidRPr="000257B8">
        <w:rPr>
          <w:b/>
          <w:bCs/>
        </w:rPr>
        <w:t>web</w:t>
      </w:r>
      <w:bookmarkEnd w:id="29"/>
      <w:r>
        <w:t xml:space="preserve"> (cf. 4.3.2). </w:t>
      </w:r>
      <w:bookmarkStart w:id="30" w:name="_Hlk68002458"/>
      <w:r>
        <w:t xml:space="preserve">Le </w:t>
      </w:r>
      <w:bookmarkStart w:id="31" w:name="_Hlk68003012"/>
      <w:r>
        <w:t xml:space="preserve">fichier de configuration </w:t>
      </w:r>
      <w:bookmarkEnd w:id="31"/>
      <w:r>
        <w:t xml:space="preserve">se trouve à l’adresse suivante : </w:t>
      </w:r>
      <w:bookmarkStart w:id="32" w:name="_Hlk68002990"/>
      <w:r w:rsidRPr="00FA4584">
        <w:rPr>
          <w:i/>
          <w:iCs/>
        </w:rPr>
        <w:t>etc/nginx/sites-avaible/ocpizza</w:t>
      </w:r>
      <w:bookmarkEnd w:id="32"/>
    </w:p>
    <w:p w14:paraId="3F795102" w14:textId="77777777" w:rsidR="005C062B" w:rsidRPr="00FA4584" w:rsidRDefault="005C062B" w:rsidP="005C062B">
      <w:pPr>
        <w:pStyle w:val="Corpsdetexte"/>
      </w:pPr>
      <w:r>
        <w:t>Il indique le port http à écouter, le nom de domaine et/ou son adresse ip publique, la localisation de l’application sur le serveur. Il renseigne l’emplacement des fichiers statics. Et redirige le trafic vers l’application django quand un fichier dynamique est demandé.</w:t>
      </w:r>
    </w:p>
    <w:p w14:paraId="2C259FEE" w14:textId="77777777" w:rsidR="005C062B" w:rsidRDefault="005C062B" w:rsidP="005C062B">
      <w:pPr>
        <w:widowControl/>
        <w:suppressAutoHyphens w:val="0"/>
        <w:jc w:val="both"/>
      </w:pPr>
      <w:r>
        <w:t xml:space="preserve">Le service peut être relancé à l’aide de la commande : </w:t>
      </w:r>
    </w:p>
    <w:p w14:paraId="3A753E02" w14:textId="77777777" w:rsidR="005C062B" w:rsidRDefault="005C062B" w:rsidP="005C062B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</w:pPr>
      <w:r w:rsidRPr="00FA4584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sudo service nginx reload</w:t>
      </w:r>
    </w:p>
    <w:bookmarkEnd w:id="30"/>
    <w:p w14:paraId="3ED8B6AE" w14:textId="77777777" w:rsidR="005C062B" w:rsidRDefault="005C062B" w:rsidP="005C062B">
      <w:pPr>
        <w:pStyle w:val="Titre4"/>
        <w:jc w:val="both"/>
      </w:pPr>
      <w:r>
        <w:t>Gunicorn</w:t>
      </w:r>
    </w:p>
    <w:p w14:paraId="1AE516E4" w14:textId="77777777" w:rsidR="005C062B" w:rsidRPr="006B1A09" w:rsidRDefault="005C062B" w:rsidP="005C062B">
      <w:pPr>
        <w:pStyle w:val="Corpsdetexte"/>
      </w:pPr>
      <w:bookmarkStart w:id="33" w:name="_Hlk68002472"/>
      <w:r>
        <w:t xml:space="preserve">Gunicorn est le serveur HTTP Python pour Unix qui utilise les spécifications WSGI </w:t>
      </w:r>
      <w:r>
        <w:rPr>
          <w:rStyle w:val="Accentuation"/>
        </w:rPr>
        <w:t>(Web Server Gateway Interface) (cf. 4.3.2).</w:t>
      </w:r>
      <w:r>
        <w:rPr>
          <w:rStyle w:val="Accentuation"/>
          <w:i w:val="0"/>
          <w:iCs w:val="0"/>
        </w:rPr>
        <w:t xml:space="preserve"> </w:t>
      </w:r>
    </w:p>
    <w:p w14:paraId="61ABEEF6" w14:textId="77777777" w:rsidR="005C062B" w:rsidRDefault="005C062B" w:rsidP="005C062B">
      <w:pPr>
        <w:pStyle w:val="Corpsdetexte"/>
      </w:pPr>
      <w:r>
        <w:t xml:space="preserve">Ce </w:t>
      </w:r>
      <w:r w:rsidRPr="000257B8">
        <w:rPr>
          <w:b/>
          <w:bCs/>
        </w:rPr>
        <w:t>serveur</w:t>
      </w:r>
      <w:r>
        <w:t xml:space="preserve"> </w:t>
      </w:r>
      <w:r w:rsidRPr="000257B8">
        <w:rPr>
          <w:b/>
          <w:bCs/>
        </w:rPr>
        <w:t>de</w:t>
      </w:r>
      <w:r>
        <w:t xml:space="preserve"> </w:t>
      </w:r>
      <w:r w:rsidRPr="000257B8">
        <w:rPr>
          <w:b/>
          <w:bCs/>
        </w:rPr>
        <w:t>production</w:t>
      </w:r>
      <w:r>
        <w:t xml:space="preserve"> est lancé par la commande :</w:t>
      </w:r>
    </w:p>
    <w:p w14:paraId="1BFB2DCF" w14:textId="77777777" w:rsidR="005C062B" w:rsidRPr="006B1A09" w:rsidRDefault="005C062B" w:rsidP="005C062B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</w:pPr>
      <w:r w:rsidRPr="006B1A09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gunicorn ocpizza.wsgi:application</w:t>
      </w:r>
    </w:p>
    <w:bookmarkEnd w:id="33"/>
    <w:p w14:paraId="0E191AE5" w14:textId="77777777" w:rsidR="005C062B" w:rsidRDefault="005C062B" w:rsidP="005C062B">
      <w:pPr>
        <w:pStyle w:val="Titre4"/>
        <w:jc w:val="both"/>
      </w:pPr>
      <w:r>
        <w:t xml:space="preserve">Supervisor </w:t>
      </w:r>
    </w:p>
    <w:p w14:paraId="74297B9C" w14:textId="77777777" w:rsidR="005C062B" w:rsidRDefault="005C062B" w:rsidP="005C062B">
      <w:pPr>
        <w:pStyle w:val="Corpsdetexte"/>
        <w:rPr>
          <w:i/>
          <w:iCs/>
        </w:rPr>
      </w:pPr>
      <w:r>
        <w:t>Supervisor est le service chargé de s’assurer que le serveur fonctionne et de le relancer au besoin. Le fichier de configuration se trouve à l’adresse suivante :</w:t>
      </w:r>
      <w:r>
        <w:br/>
      </w:r>
      <w:bookmarkStart w:id="34" w:name="_Hlk68003044"/>
      <w:r w:rsidRPr="006B1A09">
        <w:rPr>
          <w:i/>
          <w:iCs/>
        </w:rPr>
        <w:t>etc/supervisor/conf.d/ocpizza-gunicorn.conf</w:t>
      </w:r>
      <w:bookmarkEnd w:id="34"/>
      <w:r>
        <w:rPr>
          <w:i/>
          <w:iCs/>
        </w:rPr>
        <w:t>.</w:t>
      </w:r>
    </w:p>
    <w:p w14:paraId="76780741" w14:textId="77777777" w:rsidR="005C062B" w:rsidRDefault="005C062B" w:rsidP="005C062B">
      <w:pPr>
        <w:pStyle w:val="Corpsdetexte"/>
      </w:pPr>
      <w:r>
        <w:t>Il contient la variable d’environnement nécessaire à DJANGO :</w:t>
      </w:r>
    </w:p>
    <w:p w14:paraId="75BB44EB" w14:textId="77777777" w:rsidR="005C062B" w:rsidRPr="0032296A" w:rsidRDefault="005C062B" w:rsidP="005C062B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</w:pPr>
      <w:r w:rsidRPr="0032296A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DJANGO_SETTINGS_MODULE = ‘ocpizza.settings.production’</w:t>
      </w:r>
    </w:p>
    <w:p w14:paraId="2C4FD266" w14:textId="77777777" w:rsidR="005C062B" w:rsidRDefault="005C062B" w:rsidP="005C062B">
      <w:pPr>
        <w:pStyle w:val="Corpsdetexte"/>
      </w:pPr>
      <w:r>
        <w:t>C’est ce service qui est en charge de lancer la commande de lancement du serveur (cf. 6.3.2.3).</w:t>
      </w:r>
    </w:p>
    <w:p w14:paraId="0D47639B" w14:textId="77777777" w:rsidR="005C062B" w:rsidRDefault="005C062B" w:rsidP="005C062B">
      <w:pPr>
        <w:pStyle w:val="Corpsdetexte"/>
      </w:pPr>
      <w:r>
        <w:t>Le processus peut être lancé avec les commandes suivantes :</w:t>
      </w:r>
    </w:p>
    <w:p w14:paraId="06C4EEE7" w14:textId="77777777" w:rsidR="005C062B" w:rsidRPr="000257B8" w:rsidRDefault="005C062B" w:rsidP="005C062B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</w:pPr>
      <w:r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s</w:t>
      </w:r>
      <w:r w:rsidRPr="000257B8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udo supervisorctl reread</w:t>
      </w:r>
    </w:p>
    <w:p w14:paraId="496D6AEE" w14:textId="221B6D9C" w:rsidR="005C062B" w:rsidRPr="006B1A09" w:rsidRDefault="005C062B" w:rsidP="005C062B">
      <w:pPr>
        <w:pStyle w:val="Corpsdetexte"/>
        <w:ind w:left="576"/>
      </w:pPr>
      <w:r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s</w:t>
      </w:r>
      <w:r w:rsidRPr="000257B8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udosupervisorctl update</w:t>
      </w:r>
    </w:p>
    <w:p w14:paraId="388B7F2F" w14:textId="77777777" w:rsidR="009E1297" w:rsidRDefault="009E1297" w:rsidP="009E1297">
      <w:pPr>
        <w:pStyle w:val="Titre3"/>
      </w:pPr>
      <w:bookmarkStart w:id="35" w:name="_Toc68358377"/>
      <w:r>
        <w:t>Vérifications</w:t>
      </w:r>
      <w:bookmarkEnd w:id="35"/>
    </w:p>
    <w:p w14:paraId="5A9B0B0F" w14:textId="2683B01C" w:rsidR="009E1297" w:rsidRDefault="009E1297" w:rsidP="009E1297">
      <w:pPr>
        <w:pStyle w:val="Corpsdetexte"/>
      </w:pPr>
      <w:r>
        <w:t>Afin de vérifier le bon déploiement de l’application</w:t>
      </w:r>
      <w:r w:rsidR="005C062B">
        <w:t>, se rendre à l’adresse suivante :</w:t>
      </w:r>
    </w:p>
    <w:p w14:paraId="2507F438" w14:textId="2C96019D" w:rsidR="005C062B" w:rsidRPr="005C062B" w:rsidRDefault="005C062B" w:rsidP="005C062B">
      <w:pPr>
        <w:pStyle w:val="Corpsdetexte"/>
        <w:ind w:left="432"/>
        <w:rPr>
          <w:i/>
          <w:iCs/>
        </w:rPr>
      </w:pPr>
      <w:bookmarkStart w:id="36" w:name="_Hlk68357041"/>
      <w:r>
        <w:rPr>
          <w:i/>
          <w:iCs/>
        </w:rPr>
        <w:t>www.</w:t>
      </w:r>
      <w:r w:rsidRPr="005C062B">
        <w:rPr>
          <w:i/>
          <w:iCs/>
        </w:rPr>
        <w:t>ocpizza.rol1.fr</w:t>
      </w:r>
    </w:p>
    <w:bookmarkEnd w:id="36"/>
    <w:p w14:paraId="2CB9F5E2" w14:textId="751AA621" w:rsidR="009E1297" w:rsidRDefault="005C062B" w:rsidP="005C062B">
      <w:pPr>
        <w:widowControl/>
        <w:suppressAutoHyphens w:val="0"/>
      </w:pPr>
      <w:r>
        <w:br w:type="page"/>
      </w:r>
    </w:p>
    <w:p w14:paraId="7F88E501" w14:textId="77777777" w:rsidR="009E1297" w:rsidRDefault="009E1297" w:rsidP="009E1297">
      <w:pPr>
        <w:pStyle w:val="Titre1"/>
      </w:pPr>
      <w:bookmarkStart w:id="37" w:name="_Toc68358378"/>
      <w:r>
        <w:lastRenderedPageBreak/>
        <w:t xml:space="preserve">Procédure de </w:t>
      </w:r>
      <w:r w:rsidRPr="009E1297">
        <w:t>démarrage</w:t>
      </w:r>
      <w:r>
        <w:t xml:space="preserve"> / arrêt</w:t>
      </w:r>
      <w:bookmarkEnd w:id="37"/>
    </w:p>
    <w:p w14:paraId="49563887" w14:textId="0B988A40" w:rsidR="006D5A99" w:rsidRDefault="006D5A99" w:rsidP="006D5A99">
      <w:pPr>
        <w:pStyle w:val="Corpsdetexte"/>
        <w:rPr>
          <w:b/>
          <w:bCs/>
        </w:rPr>
      </w:pPr>
      <w:r>
        <w:t xml:space="preserve">Il est possible de </w:t>
      </w:r>
      <w:r w:rsidRPr="006D5A99">
        <w:rPr>
          <w:b/>
          <w:bCs/>
        </w:rPr>
        <w:t>désactiver</w:t>
      </w:r>
      <w:r>
        <w:t xml:space="preserve"> l’intégralité du droplet directement depuis l’interface </w:t>
      </w:r>
      <w:r w:rsidRPr="00672C38">
        <w:rPr>
          <w:b/>
          <w:bCs/>
        </w:rPr>
        <w:t>DigitalOcean</w:t>
      </w:r>
      <w:r>
        <w:rPr>
          <w:b/>
          <w:bCs/>
        </w:rPr>
        <w:t>.</w:t>
      </w:r>
    </w:p>
    <w:p w14:paraId="75FC78B6" w14:textId="0DE19B47" w:rsidR="006D5A99" w:rsidRPr="006D5A99" w:rsidRDefault="006D5A99" w:rsidP="006D5A99">
      <w:pPr>
        <w:pStyle w:val="Corpsdetexte"/>
      </w:pPr>
      <w:r>
        <w:t>Grâce au bouton « ON/OFF » ou avec le bouton « Turn off ».</w:t>
      </w:r>
    </w:p>
    <w:p w14:paraId="7DFC8E75" w14:textId="6EC33BE7" w:rsidR="006D5A99" w:rsidRPr="00616D87" w:rsidRDefault="006D5A99" w:rsidP="006D5A99">
      <w:pPr>
        <w:pStyle w:val="Corpsdetexte"/>
        <w:rPr>
          <w:u w:val="single"/>
        </w:rPr>
      </w:pPr>
      <w:r w:rsidRPr="00616D87">
        <w:rPr>
          <w:b/>
          <w:bCs/>
          <w:u w:val="single"/>
        </w:rPr>
        <w:t>Les données peuvent être altérées par cette méthode.</w:t>
      </w:r>
      <w:r w:rsidRPr="00616D87">
        <w:rPr>
          <w:u w:val="single"/>
        </w:rPr>
        <w:t xml:space="preserve"> Il est recommandé d’utiliser la ligne de commande suivante, pour éviter la procédure forçant l’extinction brutale :</w:t>
      </w:r>
    </w:p>
    <w:p w14:paraId="52DE119D" w14:textId="379805D4" w:rsidR="006D5A99" w:rsidRPr="00616D87" w:rsidRDefault="001F6F5D" w:rsidP="006D5A99">
      <w:pPr>
        <w:pStyle w:val="Corpsdetexte"/>
        <w:ind w:left="576"/>
        <w:rPr>
          <w:rFonts w:ascii="Courier New" w:hAnsi="Courier New" w:cs="Courier New"/>
          <w:sz w:val="20"/>
          <w:szCs w:val="20"/>
          <w:u w:val="single"/>
          <w:shd w:val="clear" w:color="auto" w:fill="DEEAF6" w:themeFill="accent5" w:themeFillTint="33"/>
        </w:rPr>
      </w:pPr>
      <w:r>
        <w:rPr>
          <w:rFonts w:ascii="Courier New" w:hAnsi="Courier New" w:cs="Courier New"/>
          <w:sz w:val="20"/>
          <w:szCs w:val="20"/>
          <w:u w:val="single"/>
          <w:shd w:val="clear" w:color="auto" w:fill="DEEAF6" w:themeFill="accent5" w:themeFillTint="33"/>
        </w:rPr>
        <w:t>p</w:t>
      </w:r>
      <w:r w:rsidR="006D5A99" w:rsidRPr="00616D87">
        <w:rPr>
          <w:rFonts w:ascii="Courier New" w:hAnsi="Courier New" w:cs="Courier New"/>
          <w:sz w:val="20"/>
          <w:szCs w:val="20"/>
          <w:u w:val="single"/>
          <w:shd w:val="clear" w:color="auto" w:fill="DEEAF6" w:themeFill="accent5" w:themeFillTint="33"/>
        </w:rPr>
        <w:t>oweroff</w:t>
      </w:r>
    </w:p>
    <w:p w14:paraId="6E049480" w14:textId="77777777" w:rsidR="00616D87" w:rsidRDefault="00616D87" w:rsidP="00616D87">
      <w:pPr>
        <w:pStyle w:val="Corpsdetexte"/>
      </w:pPr>
      <w:r w:rsidRPr="006D5A99">
        <w:rPr>
          <w:b/>
          <w:bCs/>
        </w:rPr>
        <w:t>L’activation</w:t>
      </w:r>
      <w:r>
        <w:t xml:space="preserve"> s’effectue par les mêmes boutons ou la commande suivante :</w:t>
      </w:r>
    </w:p>
    <w:p w14:paraId="40C1DC26" w14:textId="77777777" w:rsidR="00616D87" w:rsidRPr="006D5A99" w:rsidRDefault="00616D87" w:rsidP="00616D87">
      <w:pPr>
        <w:pStyle w:val="Corpsdetexte"/>
        <w:ind w:left="576"/>
      </w:pPr>
      <w:r w:rsidRPr="006D5A99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powero</w:t>
      </w:r>
      <w:r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n</w:t>
      </w:r>
    </w:p>
    <w:p w14:paraId="3AC7EFE3" w14:textId="230EB927" w:rsidR="006D5A99" w:rsidRDefault="006D5A99" w:rsidP="00616D87">
      <w:pPr>
        <w:pStyle w:val="Corpsdetexte"/>
        <w:jc w:val="center"/>
      </w:pPr>
      <w:r w:rsidRPr="006D5A99">
        <w:rPr>
          <w:noProof/>
        </w:rPr>
        <w:drawing>
          <wp:inline distT="0" distB="0" distL="0" distR="0" wp14:anchorId="03344C25" wp14:editId="54BD1994">
            <wp:extent cx="6031470" cy="427672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8636" cy="43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6C8" w14:textId="77777777" w:rsidR="00616D87" w:rsidRPr="006D5A99" w:rsidRDefault="00616D87" w:rsidP="006D5A99">
      <w:pPr>
        <w:pStyle w:val="Corpsdetexte"/>
      </w:pPr>
    </w:p>
    <w:p w14:paraId="379E649E" w14:textId="77777777" w:rsidR="009E1297" w:rsidRDefault="009E1297" w:rsidP="009E1297">
      <w:pPr>
        <w:pStyle w:val="Titre1"/>
      </w:pPr>
      <w:bookmarkStart w:id="38" w:name="_Toc68358379"/>
      <w:r>
        <w:lastRenderedPageBreak/>
        <w:t>Procédure de mise à jour</w:t>
      </w:r>
      <w:bookmarkEnd w:id="38"/>
    </w:p>
    <w:p w14:paraId="5286D41E" w14:textId="77777777" w:rsidR="009E1297" w:rsidRDefault="009E1297" w:rsidP="009E1297">
      <w:pPr>
        <w:pStyle w:val="Titre2"/>
      </w:pPr>
      <w:bookmarkStart w:id="39" w:name="_Toc68358380"/>
      <w:r>
        <w:t>Base de données</w:t>
      </w:r>
      <w:bookmarkEnd w:id="39"/>
    </w:p>
    <w:p w14:paraId="1984711F" w14:textId="147C48A2" w:rsidR="009E1297" w:rsidRDefault="00201666" w:rsidP="009E1297">
      <w:pPr>
        <w:pStyle w:val="Corpsdetexte"/>
      </w:pPr>
      <w:r>
        <w:t>L’installation de la base de données s’effectue par la commande personnalisée créée avec Django et le module manage.py :</w:t>
      </w:r>
    </w:p>
    <w:p w14:paraId="7EFB28C5" w14:textId="49481C71" w:rsidR="00201666" w:rsidRDefault="00201666" w:rsidP="00201666">
      <w:pPr>
        <w:pStyle w:val="Corpsdetexte"/>
        <w:ind w:left="576"/>
      </w:pPr>
      <w:r w:rsidRPr="00201666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>python manage.py database</w:t>
      </w:r>
    </w:p>
    <w:p w14:paraId="08A05B8E" w14:textId="3C22C225" w:rsidR="00201666" w:rsidRDefault="00201666" w:rsidP="009E1297">
      <w:pPr>
        <w:pStyle w:val="Corpsdetexte"/>
      </w:pPr>
      <w:r>
        <w:t>Cette commande sollicite automatiquement les modules nécessaires à la récolte des données depuis l’</w:t>
      </w:r>
      <w:r w:rsidR="006E54D5">
        <w:t>api. Si la base de données est déjà remplie elle va supprimer toutes les données en dehors des comptes utilisateurs.</w:t>
      </w:r>
    </w:p>
    <w:p w14:paraId="1C7EE547" w14:textId="0834916D" w:rsidR="006E54D5" w:rsidRDefault="006E54D5" w:rsidP="009E1297">
      <w:pPr>
        <w:pStyle w:val="Corpsdetexte"/>
      </w:pPr>
      <w:r>
        <w:t>Pour une simple mise à jour de la base de données il est possible d’utiliser la commande :</w:t>
      </w:r>
    </w:p>
    <w:p w14:paraId="1101470C" w14:textId="76E4A2FB" w:rsidR="006E54D5" w:rsidRDefault="006E54D5" w:rsidP="006E54D5">
      <w:pPr>
        <w:pStyle w:val="Corpsdetexte"/>
        <w:ind w:left="576"/>
      </w:pPr>
      <w:r w:rsidRPr="00201666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 xml:space="preserve">python manage.py </w:t>
      </w:r>
      <w:r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>update</w:t>
      </w:r>
    </w:p>
    <w:p w14:paraId="7948CB9E" w14:textId="5E1F67DE" w:rsidR="006E54D5" w:rsidRDefault="006E54D5" w:rsidP="009E1297">
      <w:pPr>
        <w:pStyle w:val="Corpsdetexte"/>
      </w:pPr>
      <w:r>
        <w:t>Cette commande n’efface pas les données et n’ajoutera que les nouvelles informations.</w:t>
      </w:r>
    </w:p>
    <w:p w14:paraId="6F4E7191" w14:textId="0BD173F2" w:rsidR="006E54D5" w:rsidRDefault="006E54D5" w:rsidP="009E1297">
      <w:pPr>
        <w:pStyle w:val="Corpsdetexte"/>
      </w:pPr>
      <w:r>
        <w:t>Cette commande est lancée de manière automatique par une tâche Cron sa fréquence est :</w:t>
      </w:r>
    </w:p>
    <w:p w14:paraId="7D59CD86" w14:textId="428887D9" w:rsidR="006E54D5" w:rsidRDefault="006E54D5" w:rsidP="009E1297">
      <w:pPr>
        <w:pStyle w:val="Corpsdetexte"/>
      </w:pPr>
      <w:r>
        <w:t>Hebdomadaire, le dimanche, à minuit.</w:t>
      </w:r>
    </w:p>
    <w:p w14:paraId="0AD076A3" w14:textId="1A6B304F" w:rsidR="006E54D5" w:rsidRPr="006E54D5" w:rsidRDefault="006E54D5" w:rsidP="009E1297">
      <w:pPr>
        <w:pStyle w:val="Corpsdetexte"/>
        <w:rPr>
          <w:u w:val="single"/>
        </w:rPr>
      </w:pPr>
      <w:r w:rsidRPr="006E54D5">
        <w:rPr>
          <w:u w:val="single"/>
        </w:rPr>
        <w:t xml:space="preserve">Tâche dans le fichier </w:t>
      </w:r>
      <w:r w:rsidRPr="006E54D5">
        <w:rPr>
          <w:i/>
          <w:iCs/>
          <w:u w:val="single"/>
        </w:rPr>
        <w:t>crontab</w:t>
      </w:r>
      <w:r w:rsidRPr="006E54D5">
        <w:rPr>
          <w:u w:val="single"/>
        </w:rPr>
        <w:t> :</w:t>
      </w:r>
    </w:p>
    <w:p w14:paraId="040A3ACE" w14:textId="70320030" w:rsidR="006E54D5" w:rsidRDefault="006E54D5" w:rsidP="009E1297">
      <w:pPr>
        <w:pStyle w:val="Corpsdetexte"/>
      </w:pPr>
      <w:r>
        <w:rPr>
          <w:noProof/>
        </w:rPr>
        <w:drawing>
          <wp:inline distT="0" distB="0" distL="0" distR="0" wp14:anchorId="42A2EA35" wp14:editId="50232AE9">
            <wp:extent cx="6115050" cy="2952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EA73" w14:textId="3306FD35" w:rsidR="009E1297" w:rsidRDefault="009E1297" w:rsidP="009E1297">
      <w:pPr>
        <w:pStyle w:val="Titre2"/>
      </w:pPr>
      <w:bookmarkStart w:id="40" w:name="_Toc68358381"/>
      <w:r>
        <w:t>Application web</w:t>
      </w:r>
      <w:bookmarkEnd w:id="40"/>
    </w:p>
    <w:p w14:paraId="2E2CB9F0" w14:textId="622AF929" w:rsidR="006D5A99" w:rsidRPr="006D5A99" w:rsidRDefault="00B33EEA" w:rsidP="006D5A99">
      <w:pPr>
        <w:pStyle w:val="Corpsdetexte"/>
      </w:pPr>
      <w:r>
        <w:t>La mise à jour de l’application web pourra faire l’objet d’un échange avec l’équipe de IT Consulting &amp; Developement au regard de l’accompagnement contractuel ou par le biais d’une nouvelle négociation de prestation.</w:t>
      </w:r>
    </w:p>
    <w:p w14:paraId="6FB8E45D" w14:textId="77777777" w:rsidR="009E1297" w:rsidRDefault="009E1297" w:rsidP="009E1297">
      <w:pPr>
        <w:pStyle w:val="Titre1"/>
      </w:pPr>
      <w:bookmarkStart w:id="41" w:name="_Toc68358382"/>
      <w:r>
        <w:lastRenderedPageBreak/>
        <w:t>Supervision/</w:t>
      </w:r>
      <w:r w:rsidRPr="009E1297">
        <w:t>Monitoring</w:t>
      </w:r>
      <w:bookmarkEnd w:id="41"/>
    </w:p>
    <w:p w14:paraId="299E9AA8" w14:textId="77777777" w:rsidR="009D0A06" w:rsidRDefault="009D0A06" w:rsidP="009D0A06">
      <w:pPr>
        <w:pStyle w:val="Titre2"/>
      </w:pPr>
      <w:bookmarkStart w:id="42" w:name="_Toc68002049"/>
      <w:bookmarkStart w:id="43" w:name="_Toc68358383"/>
      <w:r>
        <w:t>Gestion des logs</w:t>
      </w:r>
      <w:bookmarkEnd w:id="42"/>
      <w:bookmarkEnd w:id="43"/>
    </w:p>
    <w:p w14:paraId="449FEC6F" w14:textId="77777777" w:rsidR="009D0A06" w:rsidRDefault="009D0A06" w:rsidP="009D0A06">
      <w:pPr>
        <w:pStyle w:val="Corpsdetexte"/>
      </w:pPr>
      <w:r>
        <w:t>Les modules ont été créés en y incorporant la librairie sentry-sdk. Installable via :</w:t>
      </w:r>
    </w:p>
    <w:p w14:paraId="463E2A27" w14:textId="77777777" w:rsidR="009D0A06" w:rsidRPr="007D7FC5" w:rsidRDefault="009D0A06" w:rsidP="009D0A06">
      <w:pPr>
        <w:pStyle w:val="Corpsdetexte"/>
        <w:ind w:left="576"/>
        <w:jc w:val="left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</w:pPr>
      <w:r w:rsidRPr="007D7FC5">
        <w:rPr>
          <w:rFonts w:ascii="Courier New" w:hAnsi="Courier New" w:cs="Courier New"/>
          <w:sz w:val="20"/>
          <w:szCs w:val="20"/>
          <w:shd w:val="clear" w:color="auto" w:fill="DEEAF6" w:themeFill="accent5" w:themeFillTint="33"/>
        </w:rPr>
        <w:t>pip install sentry-sdk</w:t>
      </w:r>
    </w:p>
    <w:p w14:paraId="59E3ED1D" w14:textId="77777777" w:rsidR="009D0A06" w:rsidRDefault="009D0A06" w:rsidP="009D0A06">
      <w:pPr>
        <w:pStyle w:val="Corpsdetexte"/>
      </w:pPr>
      <w:r w:rsidRPr="00B36D02">
        <w:t>Cela</w:t>
      </w:r>
      <w:r>
        <w:t xml:space="preserve"> nous a permis de créer des logs captés par l’application </w:t>
      </w:r>
      <w:r w:rsidRPr="00B36D02">
        <w:rPr>
          <w:b/>
          <w:bCs/>
        </w:rPr>
        <w:t>Sentry</w:t>
      </w:r>
      <w:r>
        <w:t xml:space="preserve">. Cette plateforme de </w:t>
      </w:r>
      <w:r w:rsidRPr="00B36D02">
        <w:rPr>
          <w:b/>
          <w:bCs/>
        </w:rPr>
        <w:t>monitoring</w:t>
      </w:r>
      <w:r>
        <w:t xml:space="preserve"> permet de tracker les erreurs en temps réel. Des logs ont également étés créés au niveau « info » pour permettre de suivre l’exécution de certaines tâches (mise à jour hebdomadaire de la base de données ».</w:t>
      </w:r>
    </w:p>
    <w:p w14:paraId="231DB288" w14:textId="313DCF74" w:rsidR="009E1297" w:rsidRDefault="009E1297" w:rsidP="009E1297">
      <w:pPr>
        <w:pStyle w:val="Titre2"/>
      </w:pPr>
      <w:bookmarkStart w:id="44" w:name="_Toc68358384"/>
      <w:r>
        <w:t>Supervision de l’application web</w:t>
      </w:r>
      <w:bookmarkEnd w:id="44"/>
    </w:p>
    <w:p w14:paraId="64BDCCD7" w14:textId="1825ECC8" w:rsidR="00EA5904" w:rsidRDefault="00EA5904" w:rsidP="00EA5904">
      <w:pPr>
        <w:pStyle w:val="Corpsdetexte"/>
      </w:pPr>
      <w:r w:rsidRPr="00672C38">
        <w:rPr>
          <w:b/>
          <w:bCs/>
        </w:rPr>
        <w:t>DigitalOcean</w:t>
      </w:r>
      <w:r>
        <w:t xml:space="preserve"> intègre des outils de monitoring. Ils ont étés activés par la commande :</w:t>
      </w:r>
    </w:p>
    <w:p w14:paraId="60683E0D" w14:textId="77777777" w:rsidR="00EA5904" w:rsidRPr="00672C38" w:rsidRDefault="00EA5904" w:rsidP="00EA5904">
      <w:pPr>
        <w:pStyle w:val="Corpsdetexte"/>
        <w:ind w:left="576"/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</w:pPr>
      <w:r w:rsidRPr="00672C38">
        <w:rPr>
          <w:rFonts w:ascii="Courier New" w:hAnsi="Courier New" w:cs="Courier New"/>
          <w:sz w:val="20"/>
          <w:szCs w:val="20"/>
          <w:shd w:val="clear" w:color="auto" w:fill="DEEAF6" w:themeFill="accent5" w:themeFillTint="33"/>
          <w:lang w:val="en-US"/>
        </w:rPr>
        <w:t>curl -sSL https://repos.insights.digitalocean.com/install.sh | sudo bash</w:t>
      </w:r>
    </w:p>
    <w:p w14:paraId="1A2172C9" w14:textId="77777777" w:rsidR="00EA5904" w:rsidRDefault="00EA5904" w:rsidP="00EA5904">
      <w:pPr>
        <w:pStyle w:val="Corpsdetexte"/>
      </w:pPr>
      <w:r w:rsidRPr="00672C38">
        <w:t>Cela donne accès à d</w:t>
      </w:r>
      <w:r>
        <w:t xml:space="preserve">es </w:t>
      </w:r>
      <w:r w:rsidRPr="00672C38">
        <w:rPr>
          <w:b/>
          <w:bCs/>
        </w:rPr>
        <w:t>graphiques</w:t>
      </w:r>
      <w:r>
        <w:t xml:space="preserve"> permettant de suivre l’état du serveur : Disk Usage, CPU usage, Bandwidth, Memory, etc…</w:t>
      </w:r>
    </w:p>
    <w:p w14:paraId="103D3861" w14:textId="77777777" w:rsidR="00EA5904" w:rsidRDefault="00EA5904" w:rsidP="00EA5904">
      <w:pPr>
        <w:pStyle w:val="Corpsdetexte"/>
        <w:jc w:val="center"/>
      </w:pPr>
      <w:r w:rsidRPr="002F2CC5">
        <w:rPr>
          <w:noProof/>
        </w:rPr>
        <w:drawing>
          <wp:inline distT="0" distB="0" distL="0" distR="0" wp14:anchorId="38330F9A" wp14:editId="19EA66EE">
            <wp:extent cx="5943600" cy="4277937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0975" cy="43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96BD" w14:textId="400290FD" w:rsidR="009E1297" w:rsidRDefault="00EA5904" w:rsidP="00EA5904">
      <w:pPr>
        <w:pStyle w:val="Corpsdetexte"/>
      </w:pPr>
      <w:r>
        <w:t>Dans la rubrique « Monitoring » il est également possible de créer des alertes sur ces mêmes critères, avec « alert policies ». Les alertes seront transmises à l’adresse mail référenc</w:t>
      </w:r>
      <w:r w:rsidR="00616D87">
        <w:t>é</w:t>
      </w:r>
      <w:r>
        <w:t>.</w:t>
      </w:r>
    </w:p>
    <w:p w14:paraId="087E8C15" w14:textId="77777777" w:rsidR="009E1297" w:rsidRDefault="009E1297" w:rsidP="009E1297">
      <w:pPr>
        <w:pStyle w:val="Titre1"/>
      </w:pPr>
      <w:bookmarkStart w:id="45" w:name="_Toc68358385"/>
      <w:r w:rsidRPr="009E1297">
        <w:lastRenderedPageBreak/>
        <w:t>Procédure</w:t>
      </w:r>
      <w:r>
        <w:t xml:space="preserve"> de sauvegarde et restauration</w:t>
      </w:r>
      <w:bookmarkEnd w:id="45"/>
    </w:p>
    <w:p w14:paraId="79D0B6AD" w14:textId="130F9E37" w:rsidR="009E1297" w:rsidRDefault="00EA5904" w:rsidP="009E1297">
      <w:pPr>
        <w:pStyle w:val="Corpsdetexte"/>
      </w:pPr>
      <w:r w:rsidRPr="00672C38">
        <w:rPr>
          <w:b/>
          <w:bCs/>
        </w:rPr>
        <w:t>DigitalOcean</w:t>
      </w:r>
      <w:r>
        <w:t xml:space="preserve"> intègre un outil de restauration : « Recovery ».</w:t>
      </w:r>
    </w:p>
    <w:p w14:paraId="79E99332" w14:textId="6E4396DB" w:rsidR="009E1297" w:rsidRDefault="00EA5904" w:rsidP="009E1297">
      <w:pPr>
        <w:pStyle w:val="Corpsdetexte"/>
      </w:pPr>
      <w:r w:rsidRPr="00EA5904">
        <w:rPr>
          <w:noProof/>
        </w:rPr>
        <w:drawing>
          <wp:inline distT="0" distB="0" distL="0" distR="0" wp14:anchorId="1F4151E9" wp14:editId="39CA121E">
            <wp:extent cx="6120130" cy="24218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9815" w14:textId="08C3EE69" w:rsidR="00EA5904" w:rsidRDefault="00EA5904" w:rsidP="009E1297">
      <w:pPr>
        <w:pStyle w:val="Corpsdetexte"/>
      </w:pPr>
      <w:r>
        <w:t>Le processus est en trois étapes :</w:t>
      </w:r>
    </w:p>
    <w:p w14:paraId="5F9DF5F4" w14:textId="52D87BE2" w:rsidR="00EA5904" w:rsidRDefault="00EA5904" w:rsidP="00EA5904">
      <w:pPr>
        <w:pStyle w:val="Corpsdetexte"/>
        <w:numPr>
          <w:ilvl w:val="1"/>
          <w:numId w:val="36"/>
        </w:numPr>
      </w:pPr>
      <w:r>
        <w:t>Charger l’ISO de restauration (après avoir éteint le droplet).</w:t>
      </w:r>
    </w:p>
    <w:p w14:paraId="23104951" w14:textId="6C1DD5E3" w:rsidR="00EA5904" w:rsidRDefault="00EA5904" w:rsidP="00EA5904">
      <w:pPr>
        <w:pStyle w:val="Corpsdetexte"/>
        <w:numPr>
          <w:ilvl w:val="1"/>
          <w:numId w:val="36"/>
        </w:numPr>
      </w:pPr>
      <w:r>
        <w:t>Préparer le droplet pour la restauration.</w:t>
      </w:r>
    </w:p>
    <w:p w14:paraId="7DE08174" w14:textId="6984F49F" w:rsidR="00EA5904" w:rsidRDefault="00EA5904" w:rsidP="00EA5904">
      <w:pPr>
        <w:pStyle w:val="Corpsdetexte"/>
        <w:numPr>
          <w:ilvl w:val="1"/>
          <w:numId w:val="36"/>
        </w:numPr>
      </w:pPr>
      <w:r>
        <w:t>Restaurer les données.</w:t>
      </w:r>
    </w:p>
    <w:p w14:paraId="7658B09C" w14:textId="32D0C4FB" w:rsidR="00EA5904" w:rsidRDefault="00EA5904" w:rsidP="00EA5904">
      <w:pPr>
        <w:pStyle w:val="Corpsdetexte"/>
      </w:pPr>
      <w:r>
        <w:t>Ces étapes sont détaillées dans le lien suivant. Elles varient selon la cause nécessitant une restauration.</w:t>
      </w:r>
    </w:p>
    <w:p w14:paraId="437C5153" w14:textId="1B9EAF68" w:rsidR="00EA5904" w:rsidRDefault="00402A37" w:rsidP="00EA5904">
      <w:pPr>
        <w:pStyle w:val="Corpsdetexte"/>
        <w:ind w:firstLine="432"/>
      </w:pPr>
      <w:hyperlink r:id="rId24" w:history="1">
        <w:r w:rsidR="00EA5904" w:rsidRPr="003245DD">
          <w:rPr>
            <w:rStyle w:val="Lienhypertexte"/>
          </w:rPr>
          <w:t>https://www.digitalocean.com/docs/droplets/resources/recovery-iso/</w:t>
        </w:r>
      </w:hyperlink>
    </w:p>
    <w:p w14:paraId="2CA969A7" w14:textId="77777777" w:rsidR="00EA5904" w:rsidRDefault="00EA5904" w:rsidP="00EA5904">
      <w:pPr>
        <w:pStyle w:val="Corpsdetexte"/>
      </w:pPr>
    </w:p>
    <w:p w14:paraId="3D5B3720" w14:textId="1AADB21B" w:rsidR="000F0279" w:rsidRPr="00D002D3" w:rsidRDefault="00B3229A" w:rsidP="0074782D">
      <w:pPr>
        <w:pStyle w:val="Titre1"/>
      </w:pPr>
      <w:bookmarkStart w:id="46" w:name="_Toc43144593"/>
      <w:bookmarkStart w:id="47" w:name="_Toc68358386"/>
      <w:bookmarkEnd w:id="11"/>
      <w:r w:rsidRPr="00D002D3">
        <w:lastRenderedPageBreak/>
        <w:t>Glossaire</w:t>
      </w:r>
      <w:bookmarkEnd w:id="46"/>
      <w:bookmarkEnd w:id="47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1328"/>
        <w:gridCol w:w="8300"/>
      </w:tblGrid>
      <w:tr w:rsidR="003277E7" w14:paraId="6405DE74" w14:textId="77777777" w:rsidTr="003E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EEE885F" w14:textId="738D938A" w:rsidR="003277E7" w:rsidRPr="000D4366" w:rsidRDefault="003277E7" w:rsidP="000D4366">
            <w:pPr>
              <w:jc w:val="right"/>
            </w:pPr>
            <w:r>
              <w:t>AI</w:t>
            </w:r>
          </w:p>
        </w:tc>
        <w:tc>
          <w:tcPr>
            <w:tcW w:w="8357" w:type="dxa"/>
          </w:tcPr>
          <w:p w14:paraId="0FF27882" w14:textId="42ABC169" w:rsidR="003277E7" w:rsidRPr="000D4366" w:rsidRDefault="003277E7" w:rsidP="000D4366">
            <w:r>
              <w:t>« Auto Incremental » : attribut auto-incrémenté d’une table SQL.</w:t>
            </w:r>
          </w:p>
        </w:tc>
      </w:tr>
      <w:tr w:rsidR="000D4366" w14:paraId="2E500C0E" w14:textId="77777777" w:rsidTr="003E0654">
        <w:tc>
          <w:tcPr>
            <w:tcW w:w="1271" w:type="dxa"/>
          </w:tcPr>
          <w:p w14:paraId="32EA525E" w14:textId="77777777" w:rsidR="000D4366" w:rsidRPr="000D4366" w:rsidRDefault="000D4366" w:rsidP="000D4366">
            <w:pPr>
              <w:jc w:val="right"/>
            </w:pPr>
            <w:r w:rsidRPr="000D4366">
              <w:t>BDD</w:t>
            </w:r>
          </w:p>
        </w:tc>
        <w:tc>
          <w:tcPr>
            <w:tcW w:w="8357" w:type="dxa"/>
          </w:tcPr>
          <w:p w14:paraId="1A89AA1E" w14:textId="587A2455" w:rsidR="000D4366" w:rsidRPr="000D4366" w:rsidRDefault="000D4366" w:rsidP="000D4366">
            <w:r w:rsidRPr="000D4366">
              <w:t>Base De Données</w:t>
            </w:r>
          </w:p>
        </w:tc>
      </w:tr>
      <w:tr w:rsidR="00846535" w14:paraId="40677817" w14:textId="77777777" w:rsidTr="003E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3DE40CC" w14:textId="790AA491" w:rsidR="00846535" w:rsidRDefault="00846535" w:rsidP="000D4366">
            <w:pPr>
              <w:jc w:val="right"/>
            </w:pPr>
            <w:r>
              <w:t>Composant</w:t>
            </w:r>
          </w:p>
        </w:tc>
        <w:tc>
          <w:tcPr>
            <w:tcW w:w="8357" w:type="dxa"/>
          </w:tcPr>
          <w:p w14:paraId="3068D2B0" w14:textId="26EE3CD3" w:rsidR="00846535" w:rsidRPr="000D4366" w:rsidRDefault="00846535" w:rsidP="000D4366">
            <w:r>
              <w:t>Un composant UML est une unité autonome fournissant un service précis. Sa vocation est d’être réutilisable</w:t>
            </w:r>
          </w:p>
        </w:tc>
      </w:tr>
      <w:tr w:rsidR="000D4366" w14:paraId="057749AE" w14:textId="77777777" w:rsidTr="003E0654">
        <w:tc>
          <w:tcPr>
            <w:tcW w:w="1271" w:type="dxa"/>
          </w:tcPr>
          <w:p w14:paraId="4FEB2FAE" w14:textId="54C0EAF3" w:rsidR="000D4366" w:rsidRPr="000D4366" w:rsidRDefault="00D8365F" w:rsidP="000D4366">
            <w:pPr>
              <w:jc w:val="right"/>
            </w:pPr>
            <w:r>
              <w:t>Employés</w:t>
            </w:r>
          </w:p>
        </w:tc>
        <w:tc>
          <w:tcPr>
            <w:tcW w:w="8357" w:type="dxa"/>
          </w:tcPr>
          <w:p w14:paraId="31FB018D" w14:textId="3F95112E" w:rsidR="000D4366" w:rsidRPr="000D4366" w:rsidRDefault="000D4366" w:rsidP="000D4366">
            <w:r w:rsidRPr="000D4366">
              <w:t xml:space="preserve">Désigne </w:t>
            </w:r>
            <w:r w:rsidR="00D8365F">
              <w:t>généralement</w:t>
            </w:r>
            <w:r w:rsidRPr="000D4366">
              <w:t xml:space="preserve"> à la fois, les employés, les responsables de points de vente et la direction du groupe.</w:t>
            </w:r>
          </w:p>
        </w:tc>
      </w:tr>
      <w:tr w:rsidR="00D8365F" w:rsidRPr="00402A37" w14:paraId="2DD90D52" w14:textId="77777777" w:rsidTr="003E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A9D9DFA" w14:textId="1E746A0F" w:rsidR="00D8365F" w:rsidRDefault="00D8365F" w:rsidP="000D4366">
            <w:pPr>
              <w:jc w:val="right"/>
            </w:pPr>
            <w:r>
              <w:t>FK</w:t>
            </w:r>
          </w:p>
        </w:tc>
        <w:tc>
          <w:tcPr>
            <w:tcW w:w="8357" w:type="dxa"/>
          </w:tcPr>
          <w:p w14:paraId="3BC27396" w14:textId="50005C53" w:rsidR="00D8365F" w:rsidRPr="00D8365F" w:rsidRDefault="00D8365F" w:rsidP="000D4366">
            <w:pPr>
              <w:rPr>
                <w:lang w:val="en-US"/>
              </w:rPr>
            </w:pPr>
            <w:r w:rsidRPr="00D8365F">
              <w:rPr>
                <w:lang w:val="en-US"/>
              </w:rPr>
              <w:t>« </w:t>
            </w:r>
            <w:r>
              <w:rPr>
                <w:lang w:val="en-US"/>
              </w:rPr>
              <w:t>Foreign</w:t>
            </w:r>
            <w:r w:rsidRPr="00D8365F">
              <w:rPr>
                <w:lang w:val="en-US"/>
              </w:rPr>
              <w:t xml:space="preserve"> Key » : clef </w:t>
            </w:r>
            <w:r>
              <w:rPr>
                <w:lang w:val="en-US"/>
              </w:rPr>
              <w:t>secondaire</w:t>
            </w:r>
            <w:r w:rsidRPr="00D8365F">
              <w:rPr>
                <w:lang w:val="en-US"/>
              </w:rPr>
              <w:t xml:space="preserve"> d</w:t>
            </w:r>
            <w:r>
              <w:rPr>
                <w:lang w:val="en-US"/>
              </w:rPr>
              <w:t>’une table SQL.</w:t>
            </w:r>
          </w:p>
        </w:tc>
      </w:tr>
      <w:tr w:rsidR="00846535" w:rsidRPr="00846535" w14:paraId="331CB23D" w14:textId="77777777" w:rsidTr="003E0654">
        <w:tc>
          <w:tcPr>
            <w:tcW w:w="1271" w:type="dxa"/>
          </w:tcPr>
          <w:p w14:paraId="736F060C" w14:textId="5169BF96" w:rsidR="00846535" w:rsidRDefault="00846535" w:rsidP="000D4366">
            <w:pPr>
              <w:jc w:val="right"/>
            </w:pPr>
            <w:r>
              <w:t>Framework</w:t>
            </w:r>
          </w:p>
        </w:tc>
        <w:tc>
          <w:tcPr>
            <w:tcW w:w="8357" w:type="dxa"/>
          </w:tcPr>
          <w:p w14:paraId="0547EB5B" w14:textId="78ACC37C" w:rsidR="00846535" w:rsidRPr="00846535" w:rsidRDefault="00846535" w:rsidP="000D4366">
            <w:r>
              <w:t>D</w:t>
            </w:r>
            <w:r w:rsidRPr="00846535">
              <w:t>ésigne un ensemble cohérent de composants logiciels structurels, qui sert à créer les fondations ainsi que les grandes lignes de tout ou d’une partie d'un logiciel</w:t>
            </w:r>
            <w:r>
              <w:t>.</w:t>
            </w:r>
          </w:p>
        </w:tc>
      </w:tr>
      <w:tr w:rsidR="00D8365F" w:rsidRPr="00402A37" w14:paraId="24957B4A" w14:textId="77777777" w:rsidTr="003E06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CCC7BBB" w14:textId="59769B96" w:rsidR="00D8365F" w:rsidRPr="000D4366" w:rsidRDefault="00D8365F" w:rsidP="000D4366">
            <w:pPr>
              <w:jc w:val="right"/>
            </w:pPr>
            <w:r>
              <w:t>PK</w:t>
            </w:r>
          </w:p>
        </w:tc>
        <w:tc>
          <w:tcPr>
            <w:tcW w:w="8357" w:type="dxa"/>
          </w:tcPr>
          <w:p w14:paraId="2BB39CDC" w14:textId="6F3EEE32" w:rsidR="00D8365F" w:rsidRPr="00D8365F" w:rsidRDefault="00D8365F" w:rsidP="000D4366">
            <w:pPr>
              <w:rPr>
                <w:lang w:val="en-US"/>
              </w:rPr>
            </w:pPr>
            <w:r w:rsidRPr="00D8365F">
              <w:rPr>
                <w:lang w:val="en-US"/>
              </w:rPr>
              <w:t>« Primary Key » : clef primaire d</w:t>
            </w:r>
            <w:r>
              <w:rPr>
                <w:lang w:val="en-US"/>
              </w:rPr>
              <w:t>’une table SQL.</w:t>
            </w:r>
          </w:p>
        </w:tc>
      </w:tr>
      <w:tr w:rsidR="000D4366" w14:paraId="584A4D4D" w14:textId="77777777" w:rsidTr="003E0654">
        <w:tc>
          <w:tcPr>
            <w:tcW w:w="1271" w:type="dxa"/>
          </w:tcPr>
          <w:p w14:paraId="2FB20DC8" w14:textId="77777777" w:rsidR="000D4366" w:rsidRPr="000D4366" w:rsidRDefault="000D4366" w:rsidP="000D4366">
            <w:pPr>
              <w:jc w:val="right"/>
            </w:pPr>
            <w:r w:rsidRPr="000D4366">
              <w:t>Pizzaïolo</w:t>
            </w:r>
          </w:p>
        </w:tc>
        <w:tc>
          <w:tcPr>
            <w:tcW w:w="8357" w:type="dxa"/>
          </w:tcPr>
          <w:p w14:paraId="6D25A57B" w14:textId="6E8CA13B" w:rsidR="000D4366" w:rsidRPr="000D4366" w:rsidRDefault="000D4366" w:rsidP="000D4366">
            <w:r w:rsidRPr="000D4366">
              <w:t>Préparateur de pizza</w:t>
            </w:r>
          </w:p>
        </w:tc>
      </w:tr>
    </w:tbl>
    <w:p w14:paraId="7A7B374B" w14:textId="77777777" w:rsidR="000D4366" w:rsidRPr="009A17BC" w:rsidRDefault="000D4366" w:rsidP="000D4366">
      <w:pPr>
        <w:rPr>
          <w:lang w:val="en-US"/>
        </w:rPr>
      </w:pPr>
    </w:p>
    <w:sectPr w:rsidR="000D4366" w:rsidRPr="009A17BC" w:rsidSect="003532ED">
      <w:headerReference w:type="default" r:id="rId25"/>
      <w:pgSz w:w="11906" w:h="16838"/>
      <w:pgMar w:top="1418" w:right="1134" w:bottom="1418" w:left="1134" w:header="113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41C45" w14:textId="77777777" w:rsidR="00852A73" w:rsidRDefault="00852A73">
      <w:r>
        <w:separator/>
      </w:r>
    </w:p>
  </w:endnote>
  <w:endnote w:type="continuationSeparator" w:id="0">
    <w:p w14:paraId="4EB490F4" w14:textId="77777777" w:rsidR="00852A73" w:rsidRDefault="0085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Calibr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Cambria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Condensed Light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694"/>
      <w:gridCol w:w="6944"/>
    </w:tblGrid>
    <w:tr w:rsidR="00402A37" w14:paraId="437917D6" w14:textId="77777777" w:rsidTr="00B53D9B">
      <w:trPr>
        <w:trHeight w:val="112"/>
        <w:jc w:val="center"/>
      </w:trPr>
      <w:tc>
        <w:tcPr>
          <w:tcW w:w="2694" w:type="dxa"/>
          <w:shd w:val="clear" w:color="auto" w:fill="E6E6E6"/>
        </w:tcPr>
        <w:p w14:paraId="24868EF4" w14:textId="77777777" w:rsidR="00402A37" w:rsidRPr="00617D78" w:rsidRDefault="00402A37" w:rsidP="00A9640E">
          <w:pPr>
            <w:rPr>
              <w:b/>
              <w:color w:val="363636"/>
              <w:sz w:val="20"/>
              <w:szCs w:val="20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</w:t>
          </w:r>
          <w:proofErr w:type="spellStart"/>
          <w:r>
            <w:rPr>
              <w:b/>
              <w:color w:val="363636"/>
              <w:sz w:val="20"/>
              <w:szCs w:val="20"/>
            </w:rPr>
            <w:t>Development</w:t>
          </w:r>
          <w:proofErr w:type="spellEnd"/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944" w:type="dxa"/>
          <w:shd w:val="clear" w:color="auto" w:fill="E6E6E6"/>
        </w:tcPr>
        <w:p w14:paraId="5926E056" w14:textId="77777777" w:rsidR="00402A37" w:rsidRDefault="00402A37" w:rsidP="00A9640E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 rue de Paris – 33000 BORDEAUX – 01.02.03.04.05 – </w:t>
          </w:r>
          <w:hyperlink r:id="rId1" w:history="1">
            <w:r w:rsidRPr="00074759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email@hébergeur.com</w:t>
            </w:r>
          </w:hyperlink>
        </w:p>
      </w:tc>
    </w:tr>
    <w:tr w:rsidR="00402A37" w14:paraId="53B446D1" w14:textId="77777777" w:rsidTr="00B53D9B">
      <w:trPr>
        <w:trHeight w:val="182"/>
        <w:jc w:val="center"/>
      </w:trPr>
      <w:tc>
        <w:tcPr>
          <w:tcW w:w="2694" w:type="dxa"/>
          <w:shd w:val="clear" w:color="auto" w:fill="E6E6E6"/>
        </w:tcPr>
        <w:p w14:paraId="1794495B" w14:textId="77777777" w:rsidR="00402A37" w:rsidRDefault="00402A37" w:rsidP="00A9640E"/>
      </w:tc>
      <w:tc>
        <w:tcPr>
          <w:tcW w:w="6944" w:type="dxa"/>
          <w:shd w:val="clear" w:color="auto" w:fill="E6E6E6"/>
        </w:tcPr>
        <w:p w14:paraId="2ECEEF04" w14:textId="77777777" w:rsidR="00402A37" w:rsidRDefault="00402A37" w:rsidP="00A9640E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– SIREN 999 999 999 –APE : 6202A</w:t>
          </w:r>
        </w:p>
      </w:tc>
    </w:tr>
  </w:tbl>
  <w:p w14:paraId="610ED509" w14:textId="5496239D" w:rsidR="00402A37" w:rsidRDefault="00402A37" w:rsidP="00004A26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4CFE" w14:textId="20BCD31F" w:rsidR="00402A37" w:rsidRDefault="00402A37">
    <w:pPr>
      <w:pStyle w:val="Pieddepage"/>
    </w:pPr>
  </w:p>
  <w:p w14:paraId="4B9653AF" w14:textId="77777777" w:rsidR="00402A37" w:rsidRDefault="00402A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97A12" w14:textId="77777777" w:rsidR="00852A73" w:rsidRDefault="00852A73">
      <w:r>
        <w:separator/>
      </w:r>
    </w:p>
  </w:footnote>
  <w:footnote w:type="continuationSeparator" w:id="0">
    <w:p w14:paraId="10B154D4" w14:textId="77777777" w:rsidR="00852A73" w:rsidRDefault="00852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402A37" w14:paraId="1C666D2D" w14:textId="77777777">
      <w:tc>
        <w:tcPr>
          <w:tcW w:w="4818" w:type="dxa"/>
          <w:shd w:val="clear" w:color="auto" w:fill="auto"/>
        </w:tcPr>
        <w:p w14:paraId="76B89B05" w14:textId="580F6A17" w:rsidR="00402A37" w:rsidRDefault="00402A37"/>
      </w:tc>
      <w:tc>
        <w:tcPr>
          <w:tcW w:w="4820" w:type="dxa"/>
          <w:shd w:val="clear" w:color="auto" w:fill="auto"/>
        </w:tcPr>
        <w:p w14:paraId="231FF77E" w14:textId="6B3DA9BD" w:rsidR="00402A37" w:rsidRDefault="00402A37">
          <w:pPr>
            <w:pStyle w:val="Contenudecadre"/>
            <w:jc w:val="righ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4CA9AA6" wp14:editId="3D990AEB">
                <wp:simplePos x="0" y="0"/>
                <wp:positionH relativeFrom="column">
                  <wp:posOffset>1616075</wp:posOffset>
                </wp:positionH>
                <wp:positionV relativeFrom="paragraph">
                  <wp:posOffset>-267970</wp:posOffset>
                </wp:positionV>
                <wp:extent cx="1370965" cy="604520"/>
                <wp:effectExtent l="0" t="0" r="635" b="5080"/>
                <wp:wrapNone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ITC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BB5783B" wp14:editId="03A1AA6A">
                <wp:simplePos x="0" y="0"/>
                <wp:positionH relativeFrom="column">
                  <wp:posOffset>-3058160</wp:posOffset>
                </wp:positionH>
                <wp:positionV relativeFrom="paragraph">
                  <wp:posOffset>-146872</wp:posOffset>
                </wp:positionV>
                <wp:extent cx="1377950" cy="359410"/>
                <wp:effectExtent l="0" t="0" r="0" b="2540"/>
                <wp:wrapNone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OCPIZZ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0" cy="35941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0770701" w14:textId="784C867F" w:rsidR="00402A37" w:rsidRDefault="00402A37" w:rsidP="00477C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402A37" w14:paraId="588757F9" w14:textId="77777777">
      <w:tc>
        <w:tcPr>
          <w:tcW w:w="4818" w:type="dxa"/>
          <w:shd w:val="clear" w:color="auto" w:fill="auto"/>
        </w:tcPr>
        <w:p w14:paraId="2B70E5E8" w14:textId="77777777" w:rsidR="00402A37" w:rsidRDefault="00402A37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465EF705" wp14:editId="443760A5">
                <wp:simplePos x="0" y="0"/>
                <wp:positionH relativeFrom="column">
                  <wp:posOffset>1270</wp:posOffset>
                </wp:positionH>
                <wp:positionV relativeFrom="paragraph">
                  <wp:posOffset>-25400</wp:posOffset>
                </wp:positionV>
                <wp:extent cx="1378424" cy="359466"/>
                <wp:effectExtent l="0" t="0" r="0" b="2540"/>
                <wp:wrapNone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OCPIZZ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424" cy="359466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20" w:type="dxa"/>
          <w:shd w:val="clear" w:color="auto" w:fill="auto"/>
        </w:tcPr>
        <w:p w14:paraId="2530B473" w14:textId="77777777" w:rsidR="00402A37" w:rsidRDefault="00402A37">
          <w:pPr>
            <w:pStyle w:val="Contenudecadre"/>
            <w:jc w:val="right"/>
          </w:pPr>
          <w:r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1B836E03" wp14:editId="1C203B4A">
                <wp:simplePos x="0" y="0"/>
                <wp:positionH relativeFrom="column">
                  <wp:posOffset>1616075</wp:posOffset>
                </wp:positionH>
                <wp:positionV relativeFrom="paragraph">
                  <wp:posOffset>-146685</wp:posOffset>
                </wp:positionV>
                <wp:extent cx="1371126" cy="604926"/>
                <wp:effectExtent l="0" t="0" r="635" b="5080"/>
                <wp:wrapNone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ITCD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126" cy="604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B46CE23" w14:textId="77777777" w:rsidR="00402A37" w:rsidRDefault="00402A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71EF47A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27C70F3"/>
    <w:multiLevelType w:val="hybridMultilevel"/>
    <w:tmpl w:val="6382D784"/>
    <w:lvl w:ilvl="0" w:tplc="89AE4F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C26BB5"/>
    <w:multiLevelType w:val="hybridMultilevel"/>
    <w:tmpl w:val="789201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864D7"/>
    <w:multiLevelType w:val="hybridMultilevel"/>
    <w:tmpl w:val="99A277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3568A"/>
    <w:multiLevelType w:val="hybridMultilevel"/>
    <w:tmpl w:val="469AD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5E31"/>
    <w:multiLevelType w:val="hybridMultilevel"/>
    <w:tmpl w:val="AB80DC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5208C"/>
    <w:multiLevelType w:val="hybridMultilevel"/>
    <w:tmpl w:val="CA5E12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C0B7C"/>
    <w:multiLevelType w:val="hybridMultilevel"/>
    <w:tmpl w:val="8376A650"/>
    <w:lvl w:ilvl="0" w:tplc="02408AD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80E7D"/>
    <w:multiLevelType w:val="hybridMultilevel"/>
    <w:tmpl w:val="A508BFAA"/>
    <w:lvl w:ilvl="0" w:tplc="A6FEEFB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5C5A0A"/>
    <w:multiLevelType w:val="hybridMultilevel"/>
    <w:tmpl w:val="FB98B9D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A07A9"/>
    <w:multiLevelType w:val="hybridMultilevel"/>
    <w:tmpl w:val="388E16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94AF6"/>
    <w:multiLevelType w:val="hybridMultilevel"/>
    <w:tmpl w:val="7A800FAA"/>
    <w:lvl w:ilvl="0" w:tplc="599C1F92">
      <w:start w:val="1"/>
      <w:numFmt w:val="bullet"/>
      <w:lvlText w:val="-"/>
      <w:lvlJc w:val="left"/>
      <w:pPr>
        <w:ind w:left="720" w:hanging="360"/>
      </w:pPr>
      <w:rPr>
        <w:rFonts w:ascii="Calibri" w:eastAsia="Source Han Sans CN Regula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94684"/>
    <w:multiLevelType w:val="hybridMultilevel"/>
    <w:tmpl w:val="18F0ED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5711E"/>
    <w:multiLevelType w:val="hybridMultilevel"/>
    <w:tmpl w:val="B63EEA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E1D1E"/>
    <w:multiLevelType w:val="hybridMultilevel"/>
    <w:tmpl w:val="88B2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4635E"/>
    <w:multiLevelType w:val="hybridMultilevel"/>
    <w:tmpl w:val="C1AEBA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92197"/>
    <w:multiLevelType w:val="hybridMultilevel"/>
    <w:tmpl w:val="C5D280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1BFB"/>
    <w:multiLevelType w:val="hybridMultilevel"/>
    <w:tmpl w:val="CE0079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D62F5"/>
    <w:multiLevelType w:val="hybridMultilevel"/>
    <w:tmpl w:val="4C689C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D15A5"/>
    <w:multiLevelType w:val="hybridMultilevel"/>
    <w:tmpl w:val="91B0B96E"/>
    <w:lvl w:ilvl="0" w:tplc="639E18B0">
      <w:start w:val="1"/>
      <w:numFmt w:val="bullet"/>
      <w:lvlText w:val="-"/>
      <w:lvlJc w:val="left"/>
      <w:pPr>
        <w:ind w:left="936" w:hanging="360"/>
      </w:pPr>
      <w:rPr>
        <w:rFonts w:ascii="Calibri" w:eastAsia="Source Han Sans CN Regula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7EFC4D7C"/>
    <w:multiLevelType w:val="hybridMultilevel"/>
    <w:tmpl w:val="500C43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8"/>
  </w:num>
  <w:num w:numId="6">
    <w:abstractNumId w:val="21"/>
  </w:num>
  <w:num w:numId="7">
    <w:abstractNumId w:val="20"/>
  </w:num>
  <w:num w:numId="8">
    <w:abstractNumId w:val="14"/>
  </w:num>
  <w:num w:numId="9">
    <w:abstractNumId w:val="2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24"/>
  </w:num>
  <w:num w:numId="14">
    <w:abstractNumId w:val="16"/>
  </w:num>
  <w:num w:numId="15">
    <w:abstractNumId w:val="22"/>
  </w:num>
  <w:num w:numId="16">
    <w:abstractNumId w:val="15"/>
  </w:num>
  <w:num w:numId="17">
    <w:abstractNumId w:val="11"/>
  </w:num>
  <w:num w:numId="18">
    <w:abstractNumId w:val="7"/>
  </w:num>
  <w:num w:numId="19">
    <w:abstractNumId w:val="23"/>
  </w:num>
  <w:num w:numId="20">
    <w:abstractNumId w:val="17"/>
  </w:num>
  <w:num w:numId="21">
    <w:abstractNumId w:val="9"/>
  </w:num>
  <w:num w:numId="22">
    <w:abstractNumId w:val="19"/>
  </w:num>
  <w:num w:numId="23">
    <w:abstractNumId w:val="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</w:num>
  <w:num w:numId="37">
    <w:abstractNumId w:val="0"/>
  </w:num>
  <w:num w:numId="38">
    <w:abstractNumId w:val="0"/>
  </w:num>
  <w:num w:numId="39">
    <w:abstractNumId w:val="5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6"/>
  </w:num>
  <w:num w:numId="49">
    <w:abstractNumId w:val="12"/>
  </w:num>
  <w:num w:numId="50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TableauGrille5Fonc-Accentuation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C1"/>
    <w:rsid w:val="00002AD7"/>
    <w:rsid w:val="00003854"/>
    <w:rsid w:val="0000465A"/>
    <w:rsid w:val="00004A26"/>
    <w:rsid w:val="00004F3E"/>
    <w:rsid w:val="000070CB"/>
    <w:rsid w:val="00010D90"/>
    <w:rsid w:val="00013EF8"/>
    <w:rsid w:val="00016FAD"/>
    <w:rsid w:val="00017A56"/>
    <w:rsid w:val="00022941"/>
    <w:rsid w:val="00022AAB"/>
    <w:rsid w:val="000244E3"/>
    <w:rsid w:val="00025833"/>
    <w:rsid w:val="00025FAF"/>
    <w:rsid w:val="00027094"/>
    <w:rsid w:val="00027660"/>
    <w:rsid w:val="00031949"/>
    <w:rsid w:val="000322AE"/>
    <w:rsid w:val="00037105"/>
    <w:rsid w:val="00037FB1"/>
    <w:rsid w:val="00041E5B"/>
    <w:rsid w:val="00041FB3"/>
    <w:rsid w:val="00042E3A"/>
    <w:rsid w:val="000433A4"/>
    <w:rsid w:val="00043A3A"/>
    <w:rsid w:val="000444BD"/>
    <w:rsid w:val="0004494B"/>
    <w:rsid w:val="00045961"/>
    <w:rsid w:val="00046FEE"/>
    <w:rsid w:val="0005089E"/>
    <w:rsid w:val="0005113E"/>
    <w:rsid w:val="00052323"/>
    <w:rsid w:val="00052531"/>
    <w:rsid w:val="000527BA"/>
    <w:rsid w:val="00052FE9"/>
    <w:rsid w:val="00055BB9"/>
    <w:rsid w:val="00056DE4"/>
    <w:rsid w:val="000603BC"/>
    <w:rsid w:val="000608B3"/>
    <w:rsid w:val="00064BD8"/>
    <w:rsid w:val="000660D6"/>
    <w:rsid w:val="00066A5F"/>
    <w:rsid w:val="0006706A"/>
    <w:rsid w:val="00070947"/>
    <w:rsid w:val="000722C1"/>
    <w:rsid w:val="00080228"/>
    <w:rsid w:val="0008504E"/>
    <w:rsid w:val="00086A29"/>
    <w:rsid w:val="00087A1B"/>
    <w:rsid w:val="00087AE6"/>
    <w:rsid w:val="00094497"/>
    <w:rsid w:val="00094840"/>
    <w:rsid w:val="00097204"/>
    <w:rsid w:val="000A457B"/>
    <w:rsid w:val="000A506C"/>
    <w:rsid w:val="000A586D"/>
    <w:rsid w:val="000A64BD"/>
    <w:rsid w:val="000A7E21"/>
    <w:rsid w:val="000B16FC"/>
    <w:rsid w:val="000B43A5"/>
    <w:rsid w:val="000B50B4"/>
    <w:rsid w:val="000B568B"/>
    <w:rsid w:val="000C0B24"/>
    <w:rsid w:val="000C37E9"/>
    <w:rsid w:val="000D4366"/>
    <w:rsid w:val="000D6480"/>
    <w:rsid w:val="000E078E"/>
    <w:rsid w:val="000E0B72"/>
    <w:rsid w:val="000E0DC3"/>
    <w:rsid w:val="000E53D7"/>
    <w:rsid w:val="000E6E26"/>
    <w:rsid w:val="000E6ED9"/>
    <w:rsid w:val="000E7253"/>
    <w:rsid w:val="000E7C58"/>
    <w:rsid w:val="000F0279"/>
    <w:rsid w:val="000F183D"/>
    <w:rsid w:val="000F778D"/>
    <w:rsid w:val="0010032F"/>
    <w:rsid w:val="00100484"/>
    <w:rsid w:val="00103789"/>
    <w:rsid w:val="00104D22"/>
    <w:rsid w:val="00106293"/>
    <w:rsid w:val="0010787A"/>
    <w:rsid w:val="001114EA"/>
    <w:rsid w:val="001141D8"/>
    <w:rsid w:val="001144AE"/>
    <w:rsid w:val="0011736B"/>
    <w:rsid w:val="00117E04"/>
    <w:rsid w:val="001212D2"/>
    <w:rsid w:val="00122332"/>
    <w:rsid w:val="001227D0"/>
    <w:rsid w:val="00122A40"/>
    <w:rsid w:val="00123063"/>
    <w:rsid w:val="001259BA"/>
    <w:rsid w:val="0012778E"/>
    <w:rsid w:val="001315C1"/>
    <w:rsid w:val="00131D8C"/>
    <w:rsid w:val="00134730"/>
    <w:rsid w:val="00134A88"/>
    <w:rsid w:val="00136BAA"/>
    <w:rsid w:val="00141088"/>
    <w:rsid w:val="001423E9"/>
    <w:rsid w:val="001424D4"/>
    <w:rsid w:val="00143E89"/>
    <w:rsid w:val="00143FA9"/>
    <w:rsid w:val="001455DA"/>
    <w:rsid w:val="0014601A"/>
    <w:rsid w:val="00150D5B"/>
    <w:rsid w:val="001512CC"/>
    <w:rsid w:val="00151837"/>
    <w:rsid w:val="00153163"/>
    <w:rsid w:val="0015319F"/>
    <w:rsid w:val="00156100"/>
    <w:rsid w:val="00161E70"/>
    <w:rsid w:val="001627DF"/>
    <w:rsid w:val="00163E31"/>
    <w:rsid w:val="0016407F"/>
    <w:rsid w:val="00165D4F"/>
    <w:rsid w:val="001668F9"/>
    <w:rsid w:val="00166D90"/>
    <w:rsid w:val="00170F0C"/>
    <w:rsid w:val="00172911"/>
    <w:rsid w:val="00174751"/>
    <w:rsid w:val="001747C8"/>
    <w:rsid w:val="00174F18"/>
    <w:rsid w:val="00175506"/>
    <w:rsid w:val="00180A9F"/>
    <w:rsid w:val="00181EE5"/>
    <w:rsid w:val="00181FB8"/>
    <w:rsid w:val="001836EA"/>
    <w:rsid w:val="00185862"/>
    <w:rsid w:val="001865D0"/>
    <w:rsid w:val="001866E0"/>
    <w:rsid w:val="00187B0B"/>
    <w:rsid w:val="001912B9"/>
    <w:rsid w:val="001917BC"/>
    <w:rsid w:val="001919A5"/>
    <w:rsid w:val="00191F60"/>
    <w:rsid w:val="0019254E"/>
    <w:rsid w:val="001932DB"/>
    <w:rsid w:val="001959F5"/>
    <w:rsid w:val="001A09ED"/>
    <w:rsid w:val="001A1EFF"/>
    <w:rsid w:val="001A3E38"/>
    <w:rsid w:val="001A50A2"/>
    <w:rsid w:val="001B4941"/>
    <w:rsid w:val="001B5320"/>
    <w:rsid w:val="001B5575"/>
    <w:rsid w:val="001B7B42"/>
    <w:rsid w:val="001C08D7"/>
    <w:rsid w:val="001C0BD5"/>
    <w:rsid w:val="001C4EE7"/>
    <w:rsid w:val="001C6010"/>
    <w:rsid w:val="001D0795"/>
    <w:rsid w:val="001D17B0"/>
    <w:rsid w:val="001D322D"/>
    <w:rsid w:val="001D4222"/>
    <w:rsid w:val="001D4DA9"/>
    <w:rsid w:val="001D5CF5"/>
    <w:rsid w:val="001E1DA9"/>
    <w:rsid w:val="001E220E"/>
    <w:rsid w:val="001E2553"/>
    <w:rsid w:val="001E2AA9"/>
    <w:rsid w:val="001E4D82"/>
    <w:rsid w:val="001E584A"/>
    <w:rsid w:val="001F122D"/>
    <w:rsid w:val="001F622B"/>
    <w:rsid w:val="001F6F5D"/>
    <w:rsid w:val="00200BA4"/>
    <w:rsid w:val="00201666"/>
    <w:rsid w:val="00204707"/>
    <w:rsid w:val="00206319"/>
    <w:rsid w:val="00206429"/>
    <w:rsid w:val="00206503"/>
    <w:rsid w:val="0021127F"/>
    <w:rsid w:val="00211456"/>
    <w:rsid w:val="00211DED"/>
    <w:rsid w:val="00213AA3"/>
    <w:rsid w:val="002140D2"/>
    <w:rsid w:val="002157FC"/>
    <w:rsid w:val="00216AAB"/>
    <w:rsid w:val="00216B21"/>
    <w:rsid w:val="00217B65"/>
    <w:rsid w:val="002255D5"/>
    <w:rsid w:val="002255E3"/>
    <w:rsid w:val="002264E9"/>
    <w:rsid w:val="00230241"/>
    <w:rsid w:val="002313DD"/>
    <w:rsid w:val="00232CB0"/>
    <w:rsid w:val="002346DA"/>
    <w:rsid w:val="00235274"/>
    <w:rsid w:val="00235A4D"/>
    <w:rsid w:val="00235AE7"/>
    <w:rsid w:val="00235D5B"/>
    <w:rsid w:val="00236843"/>
    <w:rsid w:val="002412C8"/>
    <w:rsid w:val="00243305"/>
    <w:rsid w:val="0024480A"/>
    <w:rsid w:val="0024714F"/>
    <w:rsid w:val="00252882"/>
    <w:rsid w:val="00254C19"/>
    <w:rsid w:val="002602ED"/>
    <w:rsid w:val="002620A5"/>
    <w:rsid w:val="00265DFD"/>
    <w:rsid w:val="00270904"/>
    <w:rsid w:val="00272510"/>
    <w:rsid w:val="0027338E"/>
    <w:rsid w:val="002772DC"/>
    <w:rsid w:val="00277CCD"/>
    <w:rsid w:val="0028251C"/>
    <w:rsid w:val="00284002"/>
    <w:rsid w:val="00284BF3"/>
    <w:rsid w:val="00285520"/>
    <w:rsid w:val="0029023D"/>
    <w:rsid w:val="00293760"/>
    <w:rsid w:val="002A0D4F"/>
    <w:rsid w:val="002A0EBA"/>
    <w:rsid w:val="002A22E7"/>
    <w:rsid w:val="002A3048"/>
    <w:rsid w:val="002A5C9D"/>
    <w:rsid w:val="002A5E28"/>
    <w:rsid w:val="002A6F9A"/>
    <w:rsid w:val="002A7759"/>
    <w:rsid w:val="002A79DE"/>
    <w:rsid w:val="002B281E"/>
    <w:rsid w:val="002B4F0C"/>
    <w:rsid w:val="002B79DB"/>
    <w:rsid w:val="002C0D5A"/>
    <w:rsid w:val="002C3471"/>
    <w:rsid w:val="002C4FB0"/>
    <w:rsid w:val="002C5621"/>
    <w:rsid w:val="002C71E8"/>
    <w:rsid w:val="002D4EAF"/>
    <w:rsid w:val="002D4F53"/>
    <w:rsid w:val="002D50A7"/>
    <w:rsid w:val="002D54B9"/>
    <w:rsid w:val="002D5B96"/>
    <w:rsid w:val="002D5CC2"/>
    <w:rsid w:val="002D6E61"/>
    <w:rsid w:val="002D6EA4"/>
    <w:rsid w:val="002D72EB"/>
    <w:rsid w:val="002E120C"/>
    <w:rsid w:val="002E214B"/>
    <w:rsid w:val="002E2F81"/>
    <w:rsid w:val="002E5A8F"/>
    <w:rsid w:val="002F03B7"/>
    <w:rsid w:val="002F0675"/>
    <w:rsid w:val="002F39CE"/>
    <w:rsid w:val="002F3B2C"/>
    <w:rsid w:val="002F471F"/>
    <w:rsid w:val="002F63B2"/>
    <w:rsid w:val="002F6B64"/>
    <w:rsid w:val="00305FAB"/>
    <w:rsid w:val="0030614F"/>
    <w:rsid w:val="0030653D"/>
    <w:rsid w:val="0030685F"/>
    <w:rsid w:val="00312160"/>
    <w:rsid w:val="0031291F"/>
    <w:rsid w:val="00324223"/>
    <w:rsid w:val="003277E7"/>
    <w:rsid w:val="00331031"/>
    <w:rsid w:val="003365E9"/>
    <w:rsid w:val="0033699E"/>
    <w:rsid w:val="00340CA1"/>
    <w:rsid w:val="00341425"/>
    <w:rsid w:val="003416A5"/>
    <w:rsid w:val="00342A4B"/>
    <w:rsid w:val="00342E18"/>
    <w:rsid w:val="003434BA"/>
    <w:rsid w:val="00346119"/>
    <w:rsid w:val="00346657"/>
    <w:rsid w:val="00350CA3"/>
    <w:rsid w:val="003532ED"/>
    <w:rsid w:val="00353444"/>
    <w:rsid w:val="00353E42"/>
    <w:rsid w:val="00355C7F"/>
    <w:rsid w:val="003612CE"/>
    <w:rsid w:val="00362328"/>
    <w:rsid w:val="0036324B"/>
    <w:rsid w:val="003636F8"/>
    <w:rsid w:val="00364D0D"/>
    <w:rsid w:val="00367792"/>
    <w:rsid w:val="00373527"/>
    <w:rsid w:val="003761D9"/>
    <w:rsid w:val="003769AF"/>
    <w:rsid w:val="00380175"/>
    <w:rsid w:val="0038372B"/>
    <w:rsid w:val="00384DC7"/>
    <w:rsid w:val="00386EF0"/>
    <w:rsid w:val="0039584F"/>
    <w:rsid w:val="003970B3"/>
    <w:rsid w:val="003A03CA"/>
    <w:rsid w:val="003A6D17"/>
    <w:rsid w:val="003A747B"/>
    <w:rsid w:val="003A751C"/>
    <w:rsid w:val="003A7DD6"/>
    <w:rsid w:val="003B1F44"/>
    <w:rsid w:val="003B67DC"/>
    <w:rsid w:val="003B7432"/>
    <w:rsid w:val="003C052E"/>
    <w:rsid w:val="003C7194"/>
    <w:rsid w:val="003D0F74"/>
    <w:rsid w:val="003D6971"/>
    <w:rsid w:val="003E0654"/>
    <w:rsid w:val="003E0DDD"/>
    <w:rsid w:val="003E2033"/>
    <w:rsid w:val="003E2090"/>
    <w:rsid w:val="003E2232"/>
    <w:rsid w:val="003E540C"/>
    <w:rsid w:val="003E608B"/>
    <w:rsid w:val="003E7B8B"/>
    <w:rsid w:val="003F0E3C"/>
    <w:rsid w:val="003F62E3"/>
    <w:rsid w:val="003F75C8"/>
    <w:rsid w:val="003F7F5F"/>
    <w:rsid w:val="00401D47"/>
    <w:rsid w:val="00402A37"/>
    <w:rsid w:val="004063F2"/>
    <w:rsid w:val="0041160A"/>
    <w:rsid w:val="0041305A"/>
    <w:rsid w:val="00413748"/>
    <w:rsid w:val="004138B7"/>
    <w:rsid w:val="004141EC"/>
    <w:rsid w:val="004144CE"/>
    <w:rsid w:val="00415027"/>
    <w:rsid w:val="00416FDC"/>
    <w:rsid w:val="004178B6"/>
    <w:rsid w:val="00417A5F"/>
    <w:rsid w:val="00422EDA"/>
    <w:rsid w:val="004240BD"/>
    <w:rsid w:val="004362EF"/>
    <w:rsid w:val="004404CD"/>
    <w:rsid w:val="004428C6"/>
    <w:rsid w:val="0044583C"/>
    <w:rsid w:val="0044664A"/>
    <w:rsid w:val="00446701"/>
    <w:rsid w:val="0044779A"/>
    <w:rsid w:val="004514AC"/>
    <w:rsid w:val="00453D1D"/>
    <w:rsid w:val="00455D59"/>
    <w:rsid w:val="00460551"/>
    <w:rsid w:val="00461A9E"/>
    <w:rsid w:val="00464418"/>
    <w:rsid w:val="004651D6"/>
    <w:rsid w:val="004657A9"/>
    <w:rsid w:val="00467BC0"/>
    <w:rsid w:val="00470271"/>
    <w:rsid w:val="00471BED"/>
    <w:rsid w:val="004728D3"/>
    <w:rsid w:val="00472F37"/>
    <w:rsid w:val="0047372A"/>
    <w:rsid w:val="0047588E"/>
    <w:rsid w:val="0047607D"/>
    <w:rsid w:val="00477201"/>
    <w:rsid w:val="00477CB7"/>
    <w:rsid w:val="00480988"/>
    <w:rsid w:val="00482E4C"/>
    <w:rsid w:val="00483E37"/>
    <w:rsid w:val="004863F2"/>
    <w:rsid w:val="00486630"/>
    <w:rsid w:val="004915A3"/>
    <w:rsid w:val="00491E51"/>
    <w:rsid w:val="00492246"/>
    <w:rsid w:val="004963B9"/>
    <w:rsid w:val="004965BE"/>
    <w:rsid w:val="004A09B3"/>
    <w:rsid w:val="004A1B7B"/>
    <w:rsid w:val="004A2FC4"/>
    <w:rsid w:val="004A3E58"/>
    <w:rsid w:val="004A5764"/>
    <w:rsid w:val="004A7B5A"/>
    <w:rsid w:val="004A7BEE"/>
    <w:rsid w:val="004B04B3"/>
    <w:rsid w:val="004B0E20"/>
    <w:rsid w:val="004B1411"/>
    <w:rsid w:val="004B4476"/>
    <w:rsid w:val="004B47E8"/>
    <w:rsid w:val="004B5EEF"/>
    <w:rsid w:val="004B61C3"/>
    <w:rsid w:val="004C0CAB"/>
    <w:rsid w:val="004C21DC"/>
    <w:rsid w:val="004C31DC"/>
    <w:rsid w:val="004C6DFF"/>
    <w:rsid w:val="004C7951"/>
    <w:rsid w:val="004D17E8"/>
    <w:rsid w:val="004D181A"/>
    <w:rsid w:val="004D2500"/>
    <w:rsid w:val="004D69D6"/>
    <w:rsid w:val="004E08E8"/>
    <w:rsid w:val="004E0CDA"/>
    <w:rsid w:val="004F02CA"/>
    <w:rsid w:val="004F379F"/>
    <w:rsid w:val="004F530F"/>
    <w:rsid w:val="004F697E"/>
    <w:rsid w:val="004F734B"/>
    <w:rsid w:val="004F7731"/>
    <w:rsid w:val="004F7E77"/>
    <w:rsid w:val="005012E2"/>
    <w:rsid w:val="00501556"/>
    <w:rsid w:val="0050510F"/>
    <w:rsid w:val="00510088"/>
    <w:rsid w:val="005100E4"/>
    <w:rsid w:val="005107A0"/>
    <w:rsid w:val="00511A43"/>
    <w:rsid w:val="00512DD6"/>
    <w:rsid w:val="00520203"/>
    <w:rsid w:val="0052068C"/>
    <w:rsid w:val="00524835"/>
    <w:rsid w:val="00525051"/>
    <w:rsid w:val="005262E0"/>
    <w:rsid w:val="00526362"/>
    <w:rsid w:val="00542552"/>
    <w:rsid w:val="00544567"/>
    <w:rsid w:val="00546984"/>
    <w:rsid w:val="00546A49"/>
    <w:rsid w:val="0054719D"/>
    <w:rsid w:val="00552C6B"/>
    <w:rsid w:val="00555378"/>
    <w:rsid w:val="00555966"/>
    <w:rsid w:val="00557FC3"/>
    <w:rsid w:val="005611D7"/>
    <w:rsid w:val="00563A09"/>
    <w:rsid w:val="00563BDF"/>
    <w:rsid w:val="005654A0"/>
    <w:rsid w:val="00570BE4"/>
    <w:rsid w:val="0057184C"/>
    <w:rsid w:val="00572499"/>
    <w:rsid w:val="0057546E"/>
    <w:rsid w:val="0057737F"/>
    <w:rsid w:val="00580849"/>
    <w:rsid w:val="005817D8"/>
    <w:rsid w:val="005819A4"/>
    <w:rsid w:val="00582096"/>
    <w:rsid w:val="00582FDF"/>
    <w:rsid w:val="0058561C"/>
    <w:rsid w:val="00592113"/>
    <w:rsid w:val="005955A8"/>
    <w:rsid w:val="005973DC"/>
    <w:rsid w:val="00597C02"/>
    <w:rsid w:val="00597D9A"/>
    <w:rsid w:val="005A0E2E"/>
    <w:rsid w:val="005A0F15"/>
    <w:rsid w:val="005A144E"/>
    <w:rsid w:val="005A337F"/>
    <w:rsid w:val="005A4D31"/>
    <w:rsid w:val="005A7022"/>
    <w:rsid w:val="005B05AE"/>
    <w:rsid w:val="005B07D4"/>
    <w:rsid w:val="005B1615"/>
    <w:rsid w:val="005B183D"/>
    <w:rsid w:val="005B2926"/>
    <w:rsid w:val="005B448D"/>
    <w:rsid w:val="005B5406"/>
    <w:rsid w:val="005B6828"/>
    <w:rsid w:val="005B78B5"/>
    <w:rsid w:val="005C04D1"/>
    <w:rsid w:val="005C062B"/>
    <w:rsid w:val="005C0D9D"/>
    <w:rsid w:val="005C0FB4"/>
    <w:rsid w:val="005C1674"/>
    <w:rsid w:val="005C3D6C"/>
    <w:rsid w:val="005C3E89"/>
    <w:rsid w:val="005C4DF4"/>
    <w:rsid w:val="005C4ECF"/>
    <w:rsid w:val="005C5144"/>
    <w:rsid w:val="005C5D87"/>
    <w:rsid w:val="005D3356"/>
    <w:rsid w:val="005D4921"/>
    <w:rsid w:val="005D5B06"/>
    <w:rsid w:val="005D5DAB"/>
    <w:rsid w:val="005E0FFC"/>
    <w:rsid w:val="005E4632"/>
    <w:rsid w:val="005E4E0C"/>
    <w:rsid w:val="005E6CF1"/>
    <w:rsid w:val="005F42AB"/>
    <w:rsid w:val="005F689D"/>
    <w:rsid w:val="00600CF4"/>
    <w:rsid w:val="006039C9"/>
    <w:rsid w:val="0060427E"/>
    <w:rsid w:val="0060451F"/>
    <w:rsid w:val="0060505F"/>
    <w:rsid w:val="00605BCE"/>
    <w:rsid w:val="00605E44"/>
    <w:rsid w:val="00607838"/>
    <w:rsid w:val="0061236D"/>
    <w:rsid w:val="006125A1"/>
    <w:rsid w:val="00615EDE"/>
    <w:rsid w:val="00616D87"/>
    <w:rsid w:val="00617D78"/>
    <w:rsid w:val="0062214A"/>
    <w:rsid w:val="006271C6"/>
    <w:rsid w:val="00631942"/>
    <w:rsid w:val="00631B4F"/>
    <w:rsid w:val="00632F3A"/>
    <w:rsid w:val="00636B5B"/>
    <w:rsid w:val="00636F23"/>
    <w:rsid w:val="00642A60"/>
    <w:rsid w:val="00643406"/>
    <w:rsid w:val="0064396E"/>
    <w:rsid w:val="00644454"/>
    <w:rsid w:val="00647212"/>
    <w:rsid w:val="006505A5"/>
    <w:rsid w:val="006518CA"/>
    <w:rsid w:val="00652411"/>
    <w:rsid w:val="0065360B"/>
    <w:rsid w:val="006561C2"/>
    <w:rsid w:val="006566AA"/>
    <w:rsid w:val="0066210B"/>
    <w:rsid w:val="006654F8"/>
    <w:rsid w:val="00667167"/>
    <w:rsid w:val="006679F0"/>
    <w:rsid w:val="00667FF4"/>
    <w:rsid w:val="00672AF9"/>
    <w:rsid w:val="00673952"/>
    <w:rsid w:val="00675865"/>
    <w:rsid w:val="00675AFC"/>
    <w:rsid w:val="00675D5B"/>
    <w:rsid w:val="00676D12"/>
    <w:rsid w:val="00677389"/>
    <w:rsid w:val="00681AA2"/>
    <w:rsid w:val="00683802"/>
    <w:rsid w:val="00684587"/>
    <w:rsid w:val="00684D32"/>
    <w:rsid w:val="00684E86"/>
    <w:rsid w:val="0068580C"/>
    <w:rsid w:val="00693935"/>
    <w:rsid w:val="00695F6F"/>
    <w:rsid w:val="00695FD8"/>
    <w:rsid w:val="00697163"/>
    <w:rsid w:val="00697C09"/>
    <w:rsid w:val="006A3097"/>
    <w:rsid w:val="006A7323"/>
    <w:rsid w:val="006B10AB"/>
    <w:rsid w:val="006B1534"/>
    <w:rsid w:val="006B4826"/>
    <w:rsid w:val="006C1A06"/>
    <w:rsid w:val="006C4030"/>
    <w:rsid w:val="006C5140"/>
    <w:rsid w:val="006C5646"/>
    <w:rsid w:val="006D2B0B"/>
    <w:rsid w:val="006D30B4"/>
    <w:rsid w:val="006D5A99"/>
    <w:rsid w:val="006D6F4B"/>
    <w:rsid w:val="006E1C35"/>
    <w:rsid w:val="006E54D5"/>
    <w:rsid w:val="006E65DE"/>
    <w:rsid w:val="006E7D06"/>
    <w:rsid w:val="006F0756"/>
    <w:rsid w:val="006F4264"/>
    <w:rsid w:val="006F46F4"/>
    <w:rsid w:val="00700C4B"/>
    <w:rsid w:val="007011EC"/>
    <w:rsid w:val="00703F1C"/>
    <w:rsid w:val="007043AA"/>
    <w:rsid w:val="00706C6B"/>
    <w:rsid w:val="0071097A"/>
    <w:rsid w:val="00711A56"/>
    <w:rsid w:val="0071691A"/>
    <w:rsid w:val="0072022B"/>
    <w:rsid w:val="00720BF9"/>
    <w:rsid w:val="007211BF"/>
    <w:rsid w:val="007249BB"/>
    <w:rsid w:val="00724A37"/>
    <w:rsid w:val="00725170"/>
    <w:rsid w:val="007260C5"/>
    <w:rsid w:val="00733F00"/>
    <w:rsid w:val="00734994"/>
    <w:rsid w:val="00734C86"/>
    <w:rsid w:val="00736BE6"/>
    <w:rsid w:val="00742B9A"/>
    <w:rsid w:val="00744E20"/>
    <w:rsid w:val="007459DF"/>
    <w:rsid w:val="0074782D"/>
    <w:rsid w:val="00750D49"/>
    <w:rsid w:val="0075116D"/>
    <w:rsid w:val="007518EC"/>
    <w:rsid w:val="00753D4A"/>
    <w:rsid w:val="007549F6"/>
    <w:rsid w:val="00762A25"/>
    <w:rsid w:val="007640BA"/>
    <w:rsid w:val="00764A57"/>
    <w:rsid w:val="007678F0"/>
    <w:rsid w:val="0077002B"/>
    <w:rsid w:val="00771567"/>
    <w:rsid w:val="00773E45"/>
    <w:rsid w:val="007742A3"/>
    <w:rsid w:val="00774984"/>
    <w:rsid w:val="00776469"/>
    <w:rsid w:val="007774E2"/>
    <w:rsid w:val="0078018D"/>
    <w:rsid w:val="00780B11"/>
    <w:rsid w:val="00780D71"/>
    <w:rsid w:val="007830F8"/>
    <w:rsid w:val="00785272"/>
    <w:rsid w:val="00785ED9"/>
    <w:rsid w:val="0079152F"/>
    <w:rsid w:val="007A0E73"/>
    <w:rsid w:val="007A2BFC"/>
    <w:rsid w:val="007A6027"/>
    <w:rsid w:val="007B4B7B"/>
    <w:rsid w:val="007B7805"/>
    <w:rsid w:val="007C0401"/>
    <w:rsid w:val="007C11E8"/>
    <w:rsid w:val="007C120F"/>
    <w:rsid w:val="007C2A66"/>
    <w:rsid w:val="007C438A"/>
    <w:rsid w:val="007C616E"/>
    <w:rsid w:val="007D1167"/>
    <w:rsid w:val="007D1291"/>
    <w:rsid w:val="007D1956"/>
    <w:rsid w:val="007D5E7C"/>
    <w:rsid w:val="007D6E10"/>
    <w:rsid w:val="007D7E04"/>
    <w:rsid w:val="007E0E6E"/>
    <w:rsid w:val="007E22A5"/>
    <w:rsid w:val="007E26AD"/>
    <w:rsid w:val="007E3972"/>
    <w:rsid w:val="007F2264"/>
    <w:rsid w:val="007F2DF3"/>
    <w:rsid w:val="007F525B"/>
    <w:rsid w:val="008041B6"/>
    <w:rsid w:val="008047B9"/>
    <w:rsid w:val="00805572"/>
    <w:rsid w:val="0080779F"/>
    <w:rsid w:val="00811C9F"/>
    <w:rsid w:val="008146E7"/>
    <w:rsid w:val="008169FE"/>
    <w:rsid w:val="008320C3"/>
    <w:rsid w:val="00833301"/>
    <w:rsid w:val="0083689F"/>
    <w:rsid w:val="00840F0D"/>
    <w:rsid w:val="0084290F"/>
    <w:rsid w:val="008455B9"/>
    <w:rsid w:val="00846535"/>
    <w:rsid w:val="00852125"/>
    <w:rsid w:val="00852A73"/>
    <w:rsid w:val="00853035"/>
    <w:rsid w:val="00854FB5"/>
    <w:rsid w:val="008562C2"/>
    <w:rsid w:val="008600BF"/>
    <w:rsid w:val="00864419"/>
    <w:rsid w:val="00865BD6"/>
    <w:rsid w:val="00865DB1"/>
    <w:rsid w:val="00870E30"/>
    <w:rsid w:val="008724F2"/>
    <w:rsid w:val="00875EEC"/>
    <w:rsid w:val="00876AAC"/>
    <w:rsid w:val="00876AC6"/>
    <w:rsid w:val="00877C8A"/>
    <w:rsid w:val="008805B4"/>
    <w:rsid w:val="00881836"/>
    <w:rsid w:val="00881B19"/>
    <w:rsid w:val="00882486"/>
    <w:rsid w:val="0088375C"/>
    <w:rsid w:val="00890D9D"/>
    <w:rsid w:val="008A04A4"/>
    <w:rsid w:val="008A19BB"/>
    <w:rsid w:val="008A2204"/>
    <w:rsid w:val="008A3BC5"/>
    <w:rsid w:val="008A3C7C"/>
    <w:rsid w:val="008A3D72"/>
    <w:rsid w:val="008A462F"/>
    <w:rsid w:val="008A5083"/>
    <w:rsid w:val="008A5981"/>
    <w:rsid w:val="008A616E"/>
    <w:rsid w:val="008A7999"/>
    <w:rsid w:val="008A7A39"/>
    <w:rsid w:val="008A7FA0"/>
    <w:rsid w:val="008B15D0"/>
    <w:rsid w:val="008B3504"/>
    <w:rsid w:val="008B3F3D"/>
    <w:rsid w:val="008C09BD"/>
    <w:rsid w:val="008C26F1"/>
    <w:rsid w:val="008C571B"/>
    <w:rsid w:val="008C6A42"/>
    <w:rsid w:val="008C7DF4"/>
    <w:rsid w:val="008D116C"/>
    <w:rsid w:val="008D21AA"/>
    <w:rsid w:val="008D45DA"/>
    <w:rsid w:val="008D4DF8"/>
    <w:rsid w:val="008D7008"/>
    <w:rsid w:val="008D71FC"/>
    <w:rsid w:val="008E00CD"/>
    <w:rsid w:val="008E1065"/>
    <w:rsid w:val="008E1F0D"/>
    <w:rsid w:val="008E2D88"/>
    <w:rsid w:val="008E2E4E"/>
    <w:rsid w:val="008E49E5"/>
    <w:rsid w:val="008E4C05"/>
    <w:rsid w:val="008E687E"/>
    <w:rsid w:val="008E7660"/>
    <w:rsid w:val="008F090D"/>
    <w:rsid w:val="008F1102"/>
    <w:rsid w:val="008F18F7"/>
    <w:rsid w:val="008F255E"/>
    <w:rsid w:val="008F7BD8"/>
    <w:rsid w:val="00903722"/>
    <w:rsid w:val="009055B2"/>
    <w:rsid w:val="00906F49"/>
    <w:rsid w:val="00907583"/>
    <w:rsid w:val="00911E93"/>
    <w:rsid w:val="009120D8"/>
    <w:rsid w:val="00912FBA"/>
    <w:rsid w:val="009158B9"/>
    <w:rsid w:val="00915A18"/>
    <w:rsid w:val="00915E50"/>
    <w:rsid w:val="009214F7"/>
    <w:rsid w:val="00922BF1"/>
    <w:rsid w:val="0092402A"/>
    <w:rsid w:val="00925A78"/>
    <w:rsid w:val="00926A00"/>
    <w:rsid w:val="009274EC"/>
    <w:rsid w:val="009335E5"/>
    <w:rsid w:val="00934E3E"/>
    <w:rsid w:val="009352A2"/>
    <w:rsid w:val="00936137"/>
    <w:rsid w:val="00937E8F"/>
    <w:rsid w:val="00937EA8"/>
    <w:rsid w:val="00945531"/>
    <w:rsid w:val="0094604C"/>
    <w:rsid w:val="00947978"/>
    <w:rsid w:val="00950FE0"/>
    <w:rsid w:val="00960201"/>
    <w:rsid w:val="009605E8"/>
    <w:rsid w:val="009606CF"/>
    <w:rsid w:val="00961034"/>
    <w:rsid w:val="00965DD8"/>
    <w:rsid w:val="0096695C"/>
    <w:rsid w:val="00967799"/>
    <w:rsid w:val="00967CE9"/>
    <w:rsid w:val="00971076"/>
    <w:rsid w:val="00973B88"/>
    <w:rsid w:val="00974BB9"/>
    <w:rsid w:val="00975BE1"/>
    <w:rsid w:val="0097683D"/>
    <w:rsid w:val="009803E3"/>
    <w:rsid w:val="00980F57"/>
    <w:rsid w:val="00991791"/>
    <w:rsid w:val="00991CC2"/>
    <w:rsid w:val="00992019"/>
    <w:rsid w:val="009966E3"/>
    <w:rsid w:val="009A17BC"/>
    <w:rsid w:val="009A739E"/>
    <w:rsid w:val="009B16CD"/>
    <w:rsid w:val="009B399B"/>
    <w:rsid w:val="009B40D3"/>
    <w:rsid w:val="009B675C"/>
    <w:rsid w:val="009B7843"/>
    <w:rsid w:val="009C139A"/>
    <w:rsid w:val="009C2E25"/>
    <w:rsid w:val="009D0A06"/>
    <w:rsid w:val="009D2436"/>
    <w:rsid w:val="009D2C51"/>
    <w:rsid w:val="009D45A1"/>
    <w:rsid w:val="009D6E27"/>
    <w:rsid w:val="009E0879"/>
    <w:rsid w:val="009E1297"/>
    <w:rsid w:val="009E21F5"/>
    <w:rsid w:val="009E28F5"/>
    <w:rsid w:val="009E2F7D"/>
    <w:rsid w:val="009E6C60"/>
    <w:rsid w:val="009E6FCE"/>
    <w:rsid w:val="009F445C"/>
    <w:rsid w:val="009F5368"/>
    <w:rsid w:val="00A02133"/>
    <w:rsid w:val="00A02C92"/>
    <w:rsid w:val="00A033CC"/>
    <w:rsid w:val="00A0504A"/>
    <w:rsid w:val="00A0674F"/>
    <w:rsid w:val="00A10A5C"/>
    <w:rsid w:val="00A10A77"/>
    <w:rsid w:val="00A12783"/>
    <w:rsid w:val="00A15F3A"/>
    <w:rsid w:val="00A20917"/>
    <w:rsid w:val="00A2195B"/>
    <w:rsid w:val="00A24E99"/>
    <w:rsid w:val="00A250C6"/>
    <w:rsid w:val="00A25777"/>
    <w:rsid w:val="00A25DFF"/>
    <w:rsid w:val="00A272D7"/>
    <w:rsid w:val="00A33E76"/>
    <w:rsid w:val="00A36C15"/>
    <w:rsid w:val="00A3702E"/>
    <w:rsid w:val="00A37801"/>
    <w:rsid w:val="00A426D5"/>
    <w:rsid w:val="00A437AA"/>
    <w:rsid w:val="00A46114"/>
    <w:rsid w:val="00A46737"/>
    <w:rsid w:val="00A4707A"/>
    <w:rsid w:val="00A47BE9"/>
    <w:rsid w:val="00A53BA4"/>
    <w:rsid w:val="00A545CC"/>
    <w:rsid w:val="00A554F3"/>
    <w:rsid w:val="00A60DA5"/>
    <w:rsid w:val="00A6207B"/>
    <w:rsid w:val="00A70A08"/>
    <w:rsid w:val="00A72E11"/>
    <w:rsid w:val="00A74CDA"/>
    <w:rsid w:val="00A76753"/>
    <w:rsid w:val="00A77461"/>
    <w:rsid w:val="00A77577"/>
    <w:rsid w:val="00A81F50"/>
    <w:rsid w:val="00A84CBD"/>
    <w:rsid w:val="00A90BBE"/>
    <w:rsid w:val="00A918D8"/>
    <w:rsid w:val="00A9201C"/>
    <w:rsid w:val="00A92CE2"/>
    <w:rsid w:val="00A93F73"/>
    <w:rsid w:val="00A95999"/>
    <w:rsid w:val="00A9640E"/>
    <w:rsid w:val="00A979F2"/>
    <w:rsid w:val="00AA08CF"/>
    <w:rsid w:val="00AA0EDE"/>
    <w:rsid w:val="00AA52C7"/>
    <w:rsid w:val="00AB376A"/>
    <w:rsid w:val="00AC3BFB"/>
    <w:rsid w:val="00AC5AB2"/>
    <w:rsid w:val="00AC6F06"/>
    <w:rsid w:val="00AD19D3"/>
    <w:rsid w:val="00AD406B"/>
    <w:rsid w:val="00AD60C5"/>
    <w:rsid w:val="00AD766C"/>
    <w:rsid w:val="00AE134B"/>
    <w:rsid w:val="00AE2E58"/>
    <w:rsid w:val="00AE478A"/>
    <w:rsid w:val="00AE5B07"/>
    <w:rsid w:val="00AF0BFB"/>
    <w:rsid w:val="00AF275D"/>
    <w:rsid w:val="00AF296F"/>
    <w:rsid w:val="00AF3286"/>
    <w:rsid w:val="00AF36E7"/>
    <w:rsid w:val="00AF75DF"/>
    <w:rsid w:val="00B00135"/>
    <w:rsid w:val="00B01214"/>
    <w:rsid w:val="00B02142"/>
    <w:rsid w:val="00B06DD9"/>
    <w:rsid w:val="00B076F7"/>
    <w:rsid w:val="00B07B00"/>
    <w:rsid w:val="00B10D39"/>
    <w:rsid w:val="00B148AF"/>
    <w:rsid w:val="00B14A6F"/>
    <w:rsid w:val="00B2086B"/>
    <w:rsid w:val="00B22C6C"/>
    <w:rsid w:val="00B243AB"/>
    <w:rsid w:val="00B24C06"/>
    <w:rsid w:val="00B24D83"/>
    <w:rsid w:val="00B321A7"/>
    <w:rsid w:val="00B3229A"/>
    <w:rsid w:val="00B33EEA"/>
    <w:rsid w:val="00B33FE7"/>
    <w:rsid w:val="00B35E4A"/>
    <w:rsid w:val="00B36C54"/>
    <w:rsid w:val="00B36DF2"/>
    <w:rsid w:val="00B409AD"/>
    <w:rsid w:val="00B4280C"/>
    <w:rsid w:val="00B42AA8"/>
    <w:rsid w:val="00B46DA5"/>
    <w:rsid w:val="00B47FCA"/>
    <w:rsid w:val="00B5198F"/>
    <w:rsid w:val="00B53D9B"/>
    <w:rsid w:val="00B54F37"/>
    <w:rsid w:val="00B6106A"/>
    <w:rsid w:val="00B62FEC"/>
    <w:rsid w:val="00B6403F"/>
    <w:rsid w:val="00B64F7F"/>
    <w:rsid w:val="00B67F47"/>
    <w:rsid w:val="00B7365D"/>
    <w:rsid w:val="00B76898"/>
    <w:rsid w:val="00B77449"/>
    <w:rsid w:val="00B77933"/>
    <w:rsid w:val="00B77D52"/>
    <w:rsid w:val="00B81BA3"/>
    <w:rsid w:val="00B81EE5"/>
    <w:rsid w:val="00B82A7A"/>
    <w:rsid w:val="00B83006"/>
    <w:rsid w:val="00B84494"/>
    <w:rsid w:val="00B8464A"/>
    <w:rsid w:val="00B85608"/>
    <w:rsid w:val="00B859AB"/>
    <w:rsid w:val="00B862D0"/>
    <w:rsid w:val="00B917AF"/>
    <w:rsid w:val="00B9377E"/>
    <w:rsid w:val="00BA2B27"/>
    <w:rsid w:val="00BA3FE7"/>
    <w:rsid w:val="00BB08A9"/>
    <w:rsid w:val="00BB0944"/>
    <w:rsid w:val="00BB1F7B"/>
    <w:rsid w:val="00BB1FFA"/>
    <w:rsid w:val="00BB3D5E"/>
    <w:rsid w:val="00BB3D73"/>
    <w:rsid w:val="00BC18D3"/>
    <w:rsid w:val="00BC2149"/>
    <w:rsid w:val="00BC2440"/>
    <w:rsid w:val="00BC2BD0"/>
    <w:rsid w:val="00BC2E92"/>
    <w:rsid w:val="00BC5950"/>
    <w:rsid w:val="00BC6DFD"/>
    <w:rsid w:val="00BD20D3"/>
    <w:rsid w:val="00BD2C00"/>
    <w:rsid w:val="00BD3B50"/>
    <w:rsid w:val="00BD7091"/>
    <w:rsid w:val="00BE019A"/>
    <w:rsid w:val="00BE01C2"/>
    <w:rsid w:val="00BE132F"/>
    <w:rsid w:val="00BE763D"/>
    <w:rsid w:val="00BF1520"/>
    <w:rsid w:val="00BF5F31"/>
    <w:rsid w:val="00C00B25"/>
    <w:rsid w:val="00C04DC6"/>
    <w:rsid w:val="00C0675D"/>
    <w:rsid w:val="00C07A6D"/>
    <w:rsid w:val="00C07C08"/>
    <w:rsid w:val="00C10594"/>
    <w:rsid w:val="00C11FD5"/>
    <w:rsid w:val="00C128C3"/>
    <w:rsid w:val="00C13C25"/>
    <w:rsid w:val="00C144D7"/>
    <w:rsid w:val="00C15358"/>
    <w:rsid w:val="00C16BA2"/>
    <w:rsid w:val="00C16ECD"/>
    <w:rsid w:val="00C202C9"/>
    <w:rsid w:val="00C202E8"/>
    <w:rsid w:val="00C2149B"/>
    <w:rsid w:val="00C228BF"/>
    <w:rsid w:val="00C256BD"/>
    <w:rsid w:val="00C2672D"/>
    <w:rsid w:val="00C35C8F"/>
    <w:rsid w:val="00C35CF6"/>
    <w:rsid w:val="00C40B82"/>
    <w:rsid w:val="00C42C30"/>
    <w:rsid w:val="00C43BE5"/>
    <w:rsid w:val="00C47DDF"/>
    <w:rsid w:val="00C51EFF"/>
    <w:rsid w:val="00C524FC"/>
    <w:rsid w:val="00C540FA"/>
    <w:rsid w:val="00C566BF"/>
    <w:rsid w:val="00C572A4"/>
    <w:rsid w:val="00C609AF"/>
    <w:rsid w:val="00C61539"/>
    <w:rsid w:val="00C617E8"/>
    <w:rsid w:val="00C6444A"/>
    <w:rsid w:val="00C64678"/>
    <w:rsid w:val="00C64A26"/>
    <w:rsid w:val="00C6750A"/>
    <w:rsid w:val="00C677AF"/>
    <w:rsid w:val="00C70A53"/>
    <w:rsid w:val="00C70B3B"/>
    <w:rsid w:val="00C7257A"/>
    <w:rsid w:val="00C75632"/>
    <w:rsid w:val="00C77F34"/>
    <w:rsid w:val="00C8230A"/>
    <w:rsid w:val="00C86514"/>
    <w:rsid w:val="00C90EFC"/>
    <w:rsid w:val="00C92B39"/>
    <w:rsid w:val="00C93042"/>
    <w:rsid w:val="00C94305"/>
    <w:rsid w:val="00C95704"/>
    <w:rsid w:val="00CA471D"/>
    <w:rsid w:val="00CA4A13"/>
    <w:rsid w:val="00CA4D0D"/>
    <w:rsid w:val="00CB015A"/>
    <w:rsid w:val="00CB2A59"/>
    <w:rsid w:val="00CB4B2E"/>
    <w:rsid w:val="00CB58D6"/>
    <w:rsid w:val="00CB7E3F"/>
    <w:rsid w:val="00CC47D5"/>
    <w:rsid w:val="00CC6374"/>
    <w:rsid w:val="00CC65EA"/>
    <w:rsid w:val="00CC66CC"/>
    <w:rsid w:val="00CC7AE1"/>
    <w:rsid w:val="00CD09CB"/>
    <w:rsid w:val="00CD0B55"/>
    <w:rsid w:val="00CD2145"/>
    <w:rsid w:val="00CE367A"/>
    <w:rsid w:val="00CE6151"/>
    <w:rsid w:val="00CF0153"/>
    <w:rsid w:val="00CF1F4C"/>
    <w:rsid w:val="00CF3DE3"/>
    <w:rsid w:val="00CF633B"/>
    <w:rsid w:val="00CF7D96"/>
    <w:rsid w:val="00D002D3"/>
    <w:rsid w:val="00D00EC2"/>
    <w:rsid w:val="00D01A9B"/>
    <w:rsid w:val="00D11DB9"/>
    <w:rsid w:val="00D166C9"/>
    <w:rsid w:val="00D16F6F"/>
    <w:rsid w:val="00D20C0D"/>
    <w:rsid w:val="00D21C4C"/>
    <w:rsid w:val="00D228E5"/>
    <w:rsid w:val="00D244F6"/>
    <w:rsid w:val="00D2578F"/>
    <w:rsid w:val="00D32266"/>
    <w:rsid w:val="00D33A14"/>
    <w:rsid w:val="00D340A8"/>
    <w:rsid w:val="00D34A30"/>
    <w:rsid w:val="00D34EC8"/>
    <w:rsid w:val="00D37C6D"/>
    <w:rsid w:val="00D416DC"/>
    <w:rsid w:val="00D42C02"/>
    <w:rsid w:val="00D4368A"/>
    <w:rsid w:val="00D43A2C"/>
    <w:rsid w:val="00D46355"/>
    <w:rsid w:val="00D4671B"/>
    <w:rsid w:val="00D541D8"/>
    <w:rsid w:val="00D553CC"/>
    <w:rsid w:val="00D55EBA"/>
    <w:rsid w:val="00D61DE9"/>
    <w:rsid w:val="00D63E0F"/>
    <w:rsid w:val="00D65B30"/>
    <w:rsid w:val="00D67491"/>
    <w:rsid w:val="00D709A0"/>
    <w:rsid w:val="00D70D62"/>
    <w:rsid w:val="00D74E47"/>
    <w:rsid w:val="00D75DAC"/>
    <w:rsid w:val="00D77471"/>
    <w:rsid w:val="00D8365F"/>
    <w:rsid w:val="00D86B19"/>
    <w:rsid w:val="00D876E7"/>
    <w:rsid w:val="00D94211"/>
    <w:rsid w:val="00D94569"/>
    <w:rsid w:val="00D9536A"/>
    <w:rsid w:val="00D976B4"/>
    <w:rsid w:val="00D97745"/>
    <w:rsid w:val="00DA4684"/>
    <w:rsid w:val="00DA4CC9"/>
    <w:rsid w:val="00DA69F5"/>
    <w:rsid w:val="00DB117F"/>
    <w:rsid w:val="00DB2864"/>
    <w:rsid w:val="00DB6D0A"/>
    <w:rsid w:val="00DC02A7"/>
    <w:rsid w:val="00DC0953"/>
    <w:rsid w:val="00DC3543"/>
    <w:rsid w:val="00DC54AD"/>
    <w:rsid w:val="00DC72F4"/>
    <w:rsid w:val="00DD0D49"/>
    <w:rsid w:val="00DD1A67"/>
    <w:rsid w:val="00DD23BE"/>
    <w:rsid w:val="00DD4875"/>
    <w:rsid w:val="00DD60B8"/>
    <w:rsid w:val="00DD6B93"/>
    <w:rsid w:val="00DD7A57"/>
    <w:rsid w:val="00DE5137"/>
    <w:rsid w:val="00DE68F1"/>
    <w:rsid w:val="00DF6A18"/>
    <w:rsid w:val="00E0024D"/>
    <w:rsid w:val="00E0117F"/>
    <w:rsid w:val="00E011C1"/>
    <w:rsid w:val="00E018E8"/>
    <w:rsid w:val="00E01D29"/>
    <w:rsid w:val="00E063BF"/>
    <w:rsid w:val="00E141D0"/>
    <w:rsid w:val="00E175C6"/>
    <w:rsid w:val="00E20DF6"/>
    <w:rsid w:val="00E27274"/>
    <w:rsid w:val="00E32AD0"/>
    <w:rsid w:val="00E3432D"/>
    <w:rsid w:val="00E34EDD"/>
    <w:rsid w:val="00E3637B"/>
    <w:rsid w:val="00E37337"/>
    <w:rsid w:val="00E40373"/>
    <w:rsid w:val="00E447F5"/>
    <w:rsid w:val="00E465EC"/>
    <w:rsid w:val="00E478B7"/>
    <w:rsid w:val="00E50AC9"/>
    <w:rsid w:val="00E52DD3"/>
    <w:rsid w:val="00E54257"/>
    <w:rsid w:val="00E552CA"/>
    <w:rsid w:val="00E565A2"/>
    <w:rsid w:val="00E56691"/>
    <w:rsid w:val="00E56D0B"/>
    <w:rsid w:val="00E56D13"/>
    <w:rsid w:val="00E573A8"/>
    <w:rsid w:val="00E57614"/>
    <w:rsid w:val="00E57BE5"/>
    <w:rsid w:val="00E60548"/>
    <w:rsid w:val="00E6136D"/>
    <w:rsid w:val="00E619E2"/>
    <w:rsid w:val="00E63056"/>
    <w:rsid w:val="00E634A2"/>
    <w:rsid w:val="00E66B98"/>
    <w:rsid w:val="00E67B14"/>
    <w:rsid w:val="00E67E6A"/>
    <w:rsid w:val="00E72392"/>
    <w:rsid w:val="00E77412"/>
    <w:rsid w:val="00E855E4"/>
    <w:rsid w:val="00E85CB6"/>
    <w:rsid w:val="00E860A1"/>
    <w:rsid w:val="00E87A59"/>
    <w:rsid w:val="00E87D01"/>
    <w:rsid w:val="00E87DA1"/>
    <w:rsid w:val="00E9138D"/>
    <w:rsid w:val="00E929B8"/>
    <w:rsid w:val="00E93DA6"/>
    <w:rsid w:val="00E94074"/>
    <w:rsid w:val="00E9472A"/>
    <w:rsid w:val="00E96511"/>
    <w:rsid w:val="00E96CD1"/>
    <w:rsid w:val="00E97283"/>
    <w:rsid w:val="00EA07B8"/>
    <w:rsid w:val="00EA359A"/>
    <w:rsid w:val="00EA5904"/>
    <w:rsid w:val="00EB098D"/>
    <w:rsid w:val="00EB21DC"/>
    <w:rsid w:val="00EB3C9E"/>
    <w:rsid w:val="00EB47D9"/>
    <w:rsid w:val="00EB5467"/>
    <w:rsid w:val="00EC0E63"/>
    <w:rsid w:val="00EC1354"/>
    <w:rsid w:val="00EC4079"/>
    <w:rsid w:val="00EC5AAF"/>
    <w:rsid w:val="00EC6DA1"/>
    <w:rsid w:val="00ED0B65"/>
    <w:rsid w:val="00ED0F04"/>
    <w:rsid w:val="00ED686F"/>
    <w:rsid w:val="00EE3161"/>
    <w:rsid w:val="00EE5460"/>
    <w:rsid w:val="00EE7A15"/>
    <w:rsid w:val="00EF2D96"/>
    <w:rsid w:val="00EF4310"/>
    <w:rsid w:val="00EF767E"/>
    <w:rsid w:val="00F00400"/>
    <w:rsid w:val="00F030C8"/>
    <w:rsid w:val="00F03976"/>
    <w:rsid w:val="00F052FC"/>
    <w:rsid w:val="00F06E03"/>
    <w:rsid w:val="00F100F4"/>
    <w:rsid w:val="00F11341"/>
    <w:rsid w:val="00F13EBB"/>
    <w:rsid w:val="00F14744"/>
    <w:rsid w:val="00F14B33"/>
    <w:rsid w:val="00F156CC"/>
    <w:rsid w:val="00F15FB1"/>
    <w:rsid w:val="00F174B5"/>
    <w:rsid w:val="00F17697"/>
    <w:rsid w:val="00F2027C"/>
    <w:rsid w:val="00F20F79"/>
    <w:rsid w:val="00F23AF8"/>
    <w:rsid w:val="00F23FF9"/>
    <w:rsid w:val="00F25CC9"/>
    <w:rsid w:val="00F27DEE"/>
    <w:rsid w:val="00F307B0"/>
    <w:rsid w:val="00F3210F"/>
    <w:rsid w:val="00F3289C"/>
    <w:rsid w:val="00F32DA0"/>
    <w:rsid w:val="00F34C5A"/>
    <w:rsid w:val="00F42CF1"/>
    <w:rsid w:val="00F46DD8"/>
    <w:rsid w:val="00F47091"/>
    <w:rsid w:val="00F51C41"/>
    <w:rsid w:val="00F52512"/>
    <w:rsid w:val="00F57DE8"/>
    <w:rsid w:val="00F62BE1"/>
    <w:rsid w:val="00F65BDA"/>
    <w:rsid w:val="00F7350E"/>
    <w:rsid w:val="00F7518D"/>
    <w:rsid w:val="00F76B2C"/>
    <w:rsid w:val="00F76C23"/>
    <w:rsid w:val="00F839BF"/>
    <w:rsid w:val="00F84217"/>
    <w:rsid w:val="00F93F29"/>
    <w:rsid w:val="00F947DD"/>
    <w:rsid w:val="00F94FAA"/>
    <w:rsid w:val="00F9616B"/>
    <w:rsid w:val="00F96187"/>
    <w:rsid w:val="00F97E91"/>
    <w:rsid w:val="00FA0F62"/>
    <w:rsid w:val="00FA1D22"/>
    <w:rsid w:val="00FA27AF"/>
    <w:rsid w:val="00FA288A"/>
    <w:rsid w:val="00FA60F2"/>
    <w:rsid w:val="00FB23D4"/>
    <w:rsid w:val="00FB2DDA"/>
    <w:rsid w:val="00FB3DDE"/>
    <w:rsid w:val="00FC2546"/>
    <w:rsid w:val="00FC5997"/>
    <w:rsid w:val="00FC5EB5"/>
    <w:rsid w:val="00FC605E"/>
    <w:rsid w:val="00FC74E5"/>
    <w:rsid w:val="00FD0D8D"/>
    <w:rsid w:val="00FD1AF9"/>
    <w:rsid w:val="00FD314E"/>
    <w:rsid w:val="00FD5ED0"/>
    <w:rsid w:val="00FD7E05"/>
    <w:rsid w:val="00FD7F31"/>
    <w:rsid w:val="00FE07F0"/>
    <w:rsid w:val="00FE25BF"/>
    <w:rsid w:val="00FE47FC"/>
    <w:rsid w:val="00FE6AB8"/>
    <w:rsid w:val="00FE73AD"/>
    <w:rsid w:val="00FE74A2"/>
    <w:rsid w:val="00FF0686"/>
    <w:rsid w:val="00FF325A"/>
    <w:rsid w:val="00FF454F"/>
    <w:rsid w:val="00FF519B"/>
    <w:rsid w:val="00FF5DDA"/>
    <w:rsid w:val="00FF6C1F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7CEC7E"/>
  <w15:chartTrackingRefBased/>
  <w15:docId w15:val="{035F2C55-E549-4B0C-8A0A-A29F1919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5B"/>
    <w:pPr>
      <w:widowControl w:val="0"/>
      <w:suppressAutoHyphens/>
    </w:pPr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paragraph" w:styleId="Titre1">
    <w:name w:val="heading 1"/>
    <w:basedOn w:val="Titre11"/>
    <w:next w:val="Corpsdetexte"/>
    <w:link w:val="Titre1Car"/>
    <w:qFormat/>
    <w:rsid w:val="00D002D3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solid" w:color="5B9BD5" w:fill="FFFFFF" w:themeFill="background1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link w:val="Titre2Car"/>
    <w:qFormat/>
    <w:rsid w:val="00D002D3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solid" w:color="8AB8E2" w:fill="FFFFFF" w:themeFill="background1"/>
      <w:spacing w:before="181" w:after="119"/>
      <w:outlineLvl w:val="1"/>
    </w:pPr>
    <w:rPr>
      <w:color w:val="FFFFFF" w:themeColor="background1"/>
      <w:sz w:val="36"/>
    </w:rPr>
  </w:style>
  <w:style w:type="paragraph" w:styleId="Titre3">
    <w:name w:val="heading 3"/>
    <w:basedOn w:val="Titre11"/>
    <w:next w:val="Corpsdetexte"/>
    <w:link w:val="Titre3Car"/>
    <w:qFormat/>
    <w:rsid w:val="009274EC"/>
    <w:pPr>
      <w:numPr>
        <w:ilvl w:val="2"/>
        <w:numId w:val="1"/>
      </w:numPr>
      <w:spacing w:before="352" w:after="119"/>
      <w:outlineLvl w:val="2"/>
    </w:pPr>
    <w:rPr>
      <w:color w:val="4C4C4C"/>
      <w:sz w:val="28"/>
    </w:rPr>
  </w:style>
  <w:style w:type="paragraph" w:styleId="Titre4">
    <w:name w:val="heading 4"/>
    <w:basedOn w:val="Normal"/>
    <w:next w:val="Corpsdetexte"/>
    <w:link w:val="Titre4Car"/>
    <w:qFormat/>
    <w:rsid w:val="009274EC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</w:rPr>
  </w:style>
  <w:style w:type="paragraph" w:styleId="Titre5">
    <w:name w:val="heading 5"/>
    <w:basedOn w:val="Titre11"/>
    <w:next w:val="Corpsdetexte"/>
    <w:link w:val="Titre5Car"/>
    <w:qFormat/>
    <w:rsid w:val="009274EC"/>
    <w:pPr>
      <w:numPr>
        <w:ilvl w:val="4"/>
        <w:numId w:val="1"/>
      </w:numPr>
      <w:tabs>
        <w:tab w:val="left" w:pos="1134"/>
      </w:tabs>
      <w:outlineLvl w:val="4"/>
    </w:pPr>
    <w:rPr>
      <w:b w:val="0"/>
      <w:sz w:val="24"/>
    </w:rPr>
  </w:style>
  <w:style w:type="paragraph" w:styleId="Titre6">
    <w:name w:val="heading 6"/>
    <w:basedOn w:val="Titre11"/>
    <w:next w:val="Corpsdetexte"/>
    <w:link w:val="Titre6Car"/>
    <w:qFormat/>
    <w:rsid w:val="00D002D3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link w:val="Titre7Car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link w:val="Titre8Car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link w:val="Titre9Car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link w:val="En-tteCar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rsid w:val="00D553CC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link w:val="SalutationsCar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link w:val="SignatureCar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link w:val="TitreCar"/>
    <w:uiPriority w:val="10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link w:val="Sous-titreCar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43305"/>
    <w:rPr>
      <w:rFonts w:cs="Mangal"/>
      <w:sz w:val="20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43305"/>
    <w:rPr>
      <w:rFonts w:ascii="Open Sans" w:eastAsia="Source Han Sans CN Regular" w:hAnsi="Open Sans" w:cs="Mangal"/>
      <w:kern w:val="1"/>
      <w:szCs w:val="18"/>
      <w:lang w:val="en-GB" w:eastAsia="zh-CN" w:bidi="hi-IN"/>
    </w:rPr>
  </w:style>
  <w:style w:type="character" w:styleId="Appeldenotedefin">
    <w:name w:val="endnote reference"/>
    <w:basedOn w:val="Policepardfaut"/>
    <w:uiPriority w:val="99"/>
    <w:semiHidden/>
    <w:unhideWhenUsed/>
    <w:rsid w:val="00243305"/>
    <w:rPr>
      <w:vertAlign w:val="superscript"/>
    </w:rPr>
  </w:style>
  <w:style w:type="table" w:styleId="TableauGrille5Fonc-Accentuation5">
    <w:name w:val="Grid Table 5 Dark Accent 5"/>
    <w:basedOn w:val="TableauNormal"/>
    <w:uiPriority w:val="50"/>
    <w:rsid w:val="00CC47D5"/>
    <w:rPr>
      <w:rFonts w:asciiTheme="majorHAnsi" w:hAnsiTheme="majorHAnsi"/>
      <w:color w:val="000000" w:themeColor="text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rFonts w:asciiTheme="majorHAnsi" w:hAnsiTheme="majorHAns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C0C0C0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lledutableau">
    <w:name w:val="Table Grid"/>
    <w:basedOn w:val="TableauNormal"/>
    <w:uiPriority w:val="39"/>
    <w:rsid w:val="00CC4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CC47D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ansinterligne">
    <w:name w:val="No Spacing"/>
    <w:link w:val="SansinterligneCar"/>
    <w:uiPriority w:val="1"/>
    <w:qFormat/>
    <w:rsid w:val="00A60DA5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0DA5"/>
    <w:rPr>
      <w:rFonts w:asciiTheme="minorHAnsi" w:eastAsiaTheme="minorEastAsia" w:hAnsiTheme="minorHAnsi" w:cstheme="minorBidi"/>
      <w:sz w:val="22"/>
      <w:szCs w:val="22"/>
    </w:rPr>
  </w:style>
  <w:style w:type="character" w:customStyle="1" w:styleId="TitreCar">
    <w:name w:val="Titre Car"/>
    <w:basedOn w:val="Policepardfaut"/>
    <w:link w:val="Titre"/>
    <w:uiPriority w:val="10"/>
    <w:rsid w:val="00A60DA5"/>
    <w:rPr>
      <w:rFonts w:ascii="Open Sans" w:eastAsia="Source Han Sans CN Regular" w:hAnsi="Open Sans" w:cs="Lohit Devanagari"/>
      <w:b/>
      <w:bCs/>
      <w:kern w:val="1"/>
      <w:sz w:val="36"/>
      <w:szCs w:val="36"/>
      <w:lang w:val="en-GB" w:eastAsia="zh-CN" w:bidi="hi-IN"/>
    </w:rPr>
  </w:style>
  <w:style w:type="character" w:customStyle="1" w:styleId="Sous-titreCar">
    <w:name w:val="Sous-titre Car"/>
    <w:basedOn w:val="Policepardfaut"/>
    <w:link w:val="Sous-titre"/>
    <w:uiPriority w:val="11"/>
    <w:rsid w:val="00A60DA5"/>
    <w:rPr>
      <w:rFonts w:ascii="Open Sans" w:eastAsia="Source Han Sans CN Regular" w:hAnsi="Open Sans" w:cs="Lohit Devanagari"/>
      <w:b/>
      <w:i/>
      <w:iCs/>
      <w:kern w:val="1"/>
      <w:sz w:val="28"/>
      <w:szCs w:val="28"/>
      <w:lang w:val="en-GB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4240B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paragraph" w:styleId="Paragraphedeliste">
    <w:name w:val="List Paragraph"/>
    <w:basedOn w:val="Normal"/>
    <w:uiPriority w:val="34"/>
    <w:qFormat/>
    <w:rsid w:val="00E0117F"/>
    <w:pPr>
      <w:ind w:left="720"/>
      <w:contextualSpacing/>
    </w:pPr>
    <w:rPr>
      <w:rFonts w:cs="Mang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5A8F"/>
    <w:pPr>
      <w:keepLines/>
      <w:pageBreakBefore w:val="0"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kern w:val="0"/>
      <w:sz w:val="32"/>
      <w:szCs w:val="32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rsid w:val="002E5A8F"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2E5A8F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2FBA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FBA"/>
    <w:rPr>
      <w:rFonts w:ascii="Segoe UI" w:eastAsia="Source Han Sans CN Regular" w:hAnsi="Segoe UI" w:cs="Mangal"/>
      <w:kern w:val="1"/>
      <w:sz w:val="18"/>
      <w:szCs w:val="16"/>
      <w:lang w:eastAsia="zh-CN" w:bidi="hi-IN"/>
    </w:rPr>
  </w:style>
  <w:style w:type="character" w:customStyle="1" w:styleId="Titre4Car">
    <w:name w:val="Titre 4 Car"/>
    <w:basedOn w:val="Policepardfaut"/>
    <w:link w:val="Titre4"/>
    <w:rsid w:val="004C31DC"/>
    <w:rPr>
      <w:rFonts w:asciiTheme="minorHAnsi" w:eastAsia="Source Han Sans CN Regular" w:hAnsiTheme="minorHAnsi" w:cs="Lohit Devanagari"/>
      <w:b/>
      <w:kern w:val="1"/>
      <w:sz w:val="24"/>
      <w:szCs w:val="24"/>
      <w:lang w:eastAsia="zh-CN" w:bidi="hi-IN"/>
    </w:rPr>
  </w:style>
  <w:style w:type="character" w:customStyle="1" w:styleId="Titre3Car">
    <w:name w:val="Titre 3 Car"/>
    <w:basedOn w:val="Policepardfaut"/>
    <w:link w:val="Titre3"/>
    <w:rsid w:val="005C3E89"/>
    <w:rPr>
      <w:rFonts w:asciiTheme="minorHAnsi" w:eastAsia="Source Han Sans CN Regular" w:hAnsiTheme="minorHAnsi" w:cs="Lohit Devanagari"/>
      <w:b/>
      <w:color w:val="4C4C4C"/>
      <w:kern w:val="1"/>
      <w:sz w:val="28"/>
      <w:szCs w:val="24"/>
      <w:lang w:eastAsia="zh-CN" w:bidi="hi-IN"/>
    </w:rPr>
  </w:style>
  <w:style w:type="character" w:customStyle="1" w:styleId="Titre5Car">
    <w:name w:val="Titre 5 Car"/>
    <w:basedOn w:val="Policepardfaut"/>
    <w:link w:val="Titre5"/>
    <w:rsid w:val="005C3E89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character" w:customStyle="1" w:styleId="En-tteCar">
    <w:name w:val="En-tête Car"/>
    <w:basedOn w:val="Policepardfaut"/>
    <w:link w:val="En-tte"/>
    <w:rsid w:val="005C3E89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paragraph" w:customStyle="1" w:styleId="hoveredcourseelement">
    <w:name w:val="hoveredcourseelement"/>
    <w:basedOn w:val="Normal"/>
    <w:rsid w:val="00F23FF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table" w:styleId="TableauGrille4-Accentuation6">
    <w:name w:val="Grid Table 4 Accent 6"/>
    <w:basedOn w:val="TableauNormal"/>
    <w:uiPriority w:val="49"/>
    <w:rsid w:val="0000385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1Car">
    <w:name w:val="Titre 1 Car"/>
    <w:basedOn w:val="Policepardfaut"/>
    <w:link w:val="Titre1"/>
    <w:rsid w:val="00003854"/>
    <w:rPr>
      <w:rFonts w:asciiTheme="minorHAnsi" w:eastAsia="Source Han Sans CN Regular" w:hAnsiTheme="minorHAnsi" w:cs="Lohit Devanagari"/>
      <w:b/>
      <w:smallCaps/>
      <w:color w:val="FFFFFF"/>
      <w:kern w:val="1"/>
      <w:sz w:val="52"/>
      <w:szCs w:val="24"/>
      <w:shd w:val="solid" w:color="5B9BD5" w:fill="FFFFFF" w:themeFill="background1"/>
      <w:lang w:eastAsia="zh-CN" w:bidi="hi-IN"/>
    </w:rPr>
  </w:style>
  <w:style w:type="character" w:customStyle="1" w:styleId="Titre2Car">
    <w:name w:val="Titre 2 Car"/>
    <w:basedOn w:val="Policepardfaut"/>
    <w:link w:val="Titre2"/>
    <w:rsid w:val="00037105"/>
    <w:rPr>
      <w:rFonts w:asciiTheme="minorHAnsi" w:eastAsia="Source Han Sans CN Regular" w:hAnsiTheme="minorHAnsi" w:cs="Lohit Devanagari"/>
      <w:b/>
      <w:color w:val="FFFFFF" w:themeColor="background1"/>
      <w:kern w:val="1"/>
      <w:sz w:val="36"/>
      <w:szCs w:val="24"/>
      <w:shd w:val="solid" w:color="8AB8E2" w:fill="FFFFFF" w:themeFill="background1"/>
      <w:lang w:eastAsia="zh-CN" w:bidi="hi-IN"/>
    </w:rPr>
  </w:style>
  <w:style w:type="character" w:styleId="Marquedecommentaire">
    <w:name w:val="annotation reference"/>
    <w:basedOn w:val="Policepardfaut"/>
    <w:uiPriority w:val="99"/>
    <w:semiHidden/>
    <w:unhideWhenUsed/>
    <w:rsid w:val="001227D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227D0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227D0"/>
    <w:rPr>
      <w:rFonts w:asciiTheme="minorHAnsi" w:eastAsia="Source Han Sans CN Regular" w:hAnsiTheme="minorHAnsi" w:cs="Mangal"/>
      <w:kern w:val="1"/>
      <w:szCs w:val="18"/>
      <w:lang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227D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227D0"/>
    <w:rPr>
      <w:rFonts w:asciiTheme="minorHAnsi" w:eastAsia="Source Han Sans CN Regular" w:hAnsiTheme="minorHAnsi" w:cs="Mangal"/>
      <w:b/>
      <w:bCs/>
      <w:kern w:val="1"/>
      <w:szCs w:val="18"/>
      <w:lang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1925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31D8C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235274"/>
    <w:rPr>
      <w:rFonts w:asciiTheme="minorHAnsi" w:eastAsia="Source Han Sans CN Regular" w:hAnsiTheme="minorHAnsi" w:cs="Mangal"/>
      <w:kern w:val="1"/>
      <w:sz w:val="24"/>
      <w:szCs w:val="21"/>
      <w:lang w:eastAsia="zh-CN" w:bidi="hi-IN"/>
    </w:rPr>
  </w:style>
  <w:style w:type="paragraph" w:styleId="Tabledesillustrations">
    <w:name w:val="table of figures"/>
    <w:basedOn w:val="Normal"/>
    <w:next w:val="Normal"/>
    <w:uiPriority w:val="99"/>
    <w:unhideWhenUsed/>
    <w:rsid w:val="00285520"/>
    <w:rPr>
      <w:rFonts w:cs="Mangal"/>
      <w:szCs w:val="21"/>
    </w:rPr>
  </w:style>
  <w:style w:type="table" w:styleId="TableauGrille5Fonc-Accentuation6">
    <w:name w:val="Grid Table 5 Dark Accent 6"/>
    <w:basedOn w:val="TableauNormal"/>
    <w:uiPriority w:val="50"/>
    <w:rsid w:val="00AF75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itre6Car">
    <w:name w:val="Titre 6 Car"/>
    <w:basedOn w:val="Policepardfaut"/>
    <w:link w:val="Titre6"/>
    <w:rsid w:val="00F9616B"/>
    <w:rPr>
      <w:rFonts w:asciiTheme="minorHAnsi" w:eastAsia="Source Han Sans CN Regular" w:hAnsiTheme="minorHAnsi" w:cs="Lohit Devanagari"/>
      <w:b/>
      <w:bCs/>
      <w:kern w:val="1"/>
      <w:sz w:val="30"/>
      <w:szCs w:val="18"/>
      <w:lang w:eastAsia="zh-CN" w:bidi="hi-IN"/>
    </w:rPr>
  </w:style>
  <w:style w:type="character" w:customStyle="1" w:styleId="Titre7Car">
    <w:name w:val="Titre 7 Car"/>
    <w:basedOn w:val="Policepardfaut"/>
    <w:link w:val="Titre7"/>
    <w:rsid w:val="00F9616B"/>
    <w:rPr>
      <w:rFonts w:asciiTheme="minorHAnsi" w:eastAsia="Source Han Sans CN Regular" w:hAnsiTheme="minorHAnsi" w:cs="Lohit Devanagari"/>
      <w:kern w:val="1"/>
      <w:sz w:val="32"/>
      <w:szCs w:val="19"/>
      <w:lang w:eastAsia="zh-CN" w:bidi="hi-IN"/>
    </w:rPr>
  </w:style>
  <w:style w:type="character" w:customStyle="1" w:styleId="Titre8Car">
    <w:name w:val="Titre 8 Car"/>
    <w:basedOn w:val="Policepardfaut"/>
    <w:link w:val="Titre8"/>
    <w:rsid w:val="00F9616B"/>
    <w:rPr>
      <w:rFonts w:asciiTheme="minorHAnsi" w:eastAsia="Source Han Sans CN Regular" w:hAnsiTheme="minorHAnsi" w:cs="Lohit Devanagari"/>
      <w:i/>
      <w:iCs/>
      <w:kern w:val="1"/>
      <w:sz w:val="32"/>
      <w:szCs w:val="19"/>
      <w:lang w:eastAsia="zh-CN" w:bidi="hi-IN"/>
    </w:rPr>
  </w:style>
  <w:style w:type="character" w:customStyle="1" w:styleId="Titre9Car">
    <w:name w:val="Titre 9 Car"/>
    <w:basedOn w:val="Policepardfaut"/>
    <w:link w:val="Titre9"/>
    <w:rsid w:val="00F9616B"/>
    <w:rPr>
      <w:rFonts w:asciiTheme="minorHAnsi" w:eastAsia="Source Han Sans CN Regular" w:hAnsiTheme="minorHAnsi" w:cs="Lohit Devanagari"/>
      <w:kern w:val="1"/>
      <w:sz w:val="30"/>
      <w:szCs w:val="18"/>
      <w:lang w:eastAsia="zh-CN" w:bidi="hi-IN"/>
    </w:rPr>
  </w:style>
  <w:style w:type="character" w:customStyle="1" w:styleId="SalutationsCar">
    <w:name w:val="Salutations Car"/>
    <w:basedOn w:val="Policepardfaut"/>
    <w:link w:val="Salutations"/>
    <w:rsid w:val="00F9616B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character" w:customStyle="1" w:styleId="SignatureCar">
    <w:name w:val="Signature Car"/>
    <w:basedOn w:val="Policepardfaut"/>
    <w:link w:val="Signature"/>
    <w:rsid w:val="00F9616B"/>
    <w:rPr>
      <w:rFonts w:asciiTheme="minorHAnsi" w:eastAsia="Source Han Sans CN Regular" w:hAnsiTheme="minorHAnsi" w:cs="Lohit Devanagari"/>
      <w:kern w:val="1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232C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hyperlink" Target="https://www.digitalocean.com/docs/droplets/resources/recovery-iso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h&#233;bergeu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Il s’agit du document contenant les informations dont l'équipe d'exploitation a besoin pour pouvoir assurer une exploitation en règle du système et pouvoir réagir de manière appropriée lorsqu'un problème surgit.</Abstract>
  <CompanyAddress/>
  <CompanyPhone/>
  <CompanyFax/>
  <CompanyEmail>Loic.romero1@gmail.com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86E2B-A189-42F7-8ACF-FCC394A1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13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d’exploitation</vt:lpstr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d’exploitation</dc:title>
  <dc:subject>« Projet 9 : Documentez votre système de gestion de pizzeria »</dc:subject>
  <dc:creator>Loïc ROMERO</dc:creator>
  <cp:keywords/>
  <cp:lastModifiedBy>Utilisateur Windows</cp:lastModifiedBy>
  <cp:revision>39</cp:revision>
  <cp:lastPrinted>2020-10-02T15:51:00Z</cp:lastPrinted>
  <dcterms:created xsi:type="dcterms:W3CDTF">2020-09-28T16:56:00Z</dcterms:created>
  <dcterms:modified xsi:type="dcterms:W3CDTF">2021-04-03T14:06:00Z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Loïc ROMERO</vt:lpwstr>
  </property>
  <property fmtid="{D5CDD505-2E9C-101B-9397-08002B2CF9AE}" pid="3" name="Auteur_Role">
    <vt:lpwstr>Développeur d'application junior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Development</vt:lpwstr>
  </property>
  <property fmtid="{D5CDD505-2E9C-101B-9397-08002B2CF9AE}" pid="6" name="Projet">
    <vt:lpwstr>Projet 4 : Analysez les besoins de votre client pour son groupe de pizzerias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