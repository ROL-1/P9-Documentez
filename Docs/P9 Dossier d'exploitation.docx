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6462839"/>
        <w:docPartObj>
          <w:docPartGallery w:val="Cover Pages"/>
          <w:docPartUnique/>
        </w:docPartObj>
      </w:sdtPr>
      <w:sdtEndPr/>
      <w:sdtContent>
        <w:p w14:paraId="75A74CC6" w14:textId="0F219269" w:rsidR="00A60DA5" w:rsidRDefault="00A60D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E394702" wp14:editId="4913E8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43CFB5" id="Groupe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256FFC2" w14:textId="4B4E9D19" w:rsidR="00A60DA5" w:rsidRDefault="00DD1A67">
          <w:pPr>
            <w:widowControl/>
            <w:suppressAutoHyphens w:val="0"/>
          </w:pPr>
        </w:p>
      </w:sdtContent>
    </w:sdt>
    <w:p w14:paraId="46D5C58C" w14:textId="4DDCBD0F" w:rsidR="00A60DA5" w:rsidRDefault="006A73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1E17A8" wp14:editId="1AF5ABD0">
                <wp:simplePos x="0" y="0"/>
                <wp:positionH relativeFrom="column">
                  <wp:posOffset>4313555</wp:posOffset>
                </wp:positionH>
                <wp:positionV relativeFrom="paragraph">
                  <wp:posOffset>7887335</wp:posOffset>
                </wp:positionV>
                <wp:extent cx="1797685" cy="1404620"/>
                <wp:effectExtent l="0" t="0" r="0" b="127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E1D2F" w14:textId="77777777" w:rsidR="00F93F29" w:rsidRPr="00881836" w:rsidRDefault="00F93F29" w:rsidP="00881836">
                            <w:pPr>
                              <w:jc w:val="right"/>
                              <w:rPr>
                                <w:rFonts w:asciiTheme="majorHAnsi" w:eastAsiaTheme="minorEastAsia" w:hAnsiTheme="majorHAnsi" w:cstheme="majorHAnsi"/>
                                <w:color w:val="595959" w:themeColor="text1" w:themeTint="A6"/>
                                <w:kern w:val="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 w:rsidRPr="00881836">
                              <w:rPr>
                                <w:rFonts w:asciiTheme="majorHAnsi" w:eastAsiaTheme="minorEastAsia" w:hAnsiTheme="majorHAnsi" w:cstheme="majorHAnsi"/>
                                <w:color w:val="595959" w:themeColor="text1" w:themeTint="A6"/>
                                <w:kern w:val="0"/>
                                <w:sz w:val="32"/>
                                <w:szCs w:val="32"/>
                                <w:lang w:eastAsia="fr-FR" w:bidi="ar-SA"/>
                              </w:rPr>
                              <w:t>Loïc ROMERO</w:t>
                            </w:r>
                          </w:p>
                          <w:p w14:paraId="69F35EC7" w14:textId="4F4FE01B" w:rsidR="00F93F29" w:rsidRDefault="00F93F29" w:rsidP="00881836">
                            <w:pPr>
                              <w:jc w:val="right"/>
                              <w:rPr>
                                <w:rFonts w:eastAsiaTheme="minorEastAsia" w:cstheme="minorBidi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Theme="minorEastAsia" w:cstheme="minorBidi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eastAsia="fr-FR" w:bidi="ar-SA"/>
                              </w:rPr>
                              <w:t>A</w:t>
                            </w:r>
                            <w:r w:rsidRPr="009A17BC">
                              <w:rPr>
                                <w:rFonts w:eastAsiaTheme="minorEastAsia" w:cstheme="minorBidi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eastAsia="fr-FR" w:bidi="ar-SA"/>
                              </w:rPr>
                              <w:t>nalyste-programmeur</w:t>
                            </w:r>
                          </w:p>
                          <w:p w14:paraId="585C8701" w14:textId="4A66EF33" w:rsidR="00F93F29" w:rsidRPr="000433A4" w:rsidRDefault="00F93F29" w:rsidP="00881836">
                            <w:pPr>
                              <w:jc w:val="right"/>
                              <w:rPr>
                                <w:rFonts w:eastAsiaTheme="minorEastAsia" w:cstheme="minorBidi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Theme="minorEastAsia" w:cstheme="minorBidi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eastAsia="fr-FR" w:bidi="ar-SA"/>
                              </w:rPr>
                              <w:t>loic.romero1@gmail.com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1E17A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9.65pt;margin-top:621.05pt;width:141.5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" filled="f" stroked="f">
                <v:textbox style="mso-fit-shape-to-text:t">
                  <w:txbxContent>
                    <w:p w14:paraId="226E1D2F" w14:textId="77777777" w:rsidR="00F93F29" w:rsidRPr="00881836" w:rsidRDefault="00F93F29" w:rsidP="00881836">
                      <w:pPr>
                        <w:jc w:val="right"/>
                        <w:rPr>
                          <w:rFonts w:asciiTheme="majorHAnsi" w:eastAsiaTheme="minorEastAsia" w:hAnsiTheme="majorHAnsi" w:cstheme="majorHAnsi"/>
                          <w:color w:val="595959" w:themeColor="text1" w:themeTint="A6"/>
                          <w:kern w:val="0"/>
                          <w:sz w:val="32"/>
                          <w:szCs w:val="32"/>
                          <w:lang w:eastAsia="fr-FR" w:bidi="ar-SA"/>
                        </w:rPr>
                      </w:pPr>
                      <w:r w:rsidRPr="00881836">
                        <w:rPr>
                          <w:rFonts w:asciiTheme="majorHAnsi" w:eastAsiaTheme="minorEastAsia" w:hAnsiTheme="majorHAnsi" w:cstheme="majorHAnsi"/>
                          <w:color w:val="595959" w:themeColor="text1" w:themeTint="A6"/>
                          <w:kern w:val="0"/>
                          <w:sz w:val="32"/>
                          <w:szCs w:val="32"/>
                          <w:lang w:eastAsia="fr-FR" w:bidi="ar-SA"/>
                        </w:rPr>
                        <w:t>Loïc ROMERO</w:t>
                      </w:r>
                    </w:p>
                    <w:p w14:paraId="69F35EC7" w14:textId="4F4FE01B" w:rsidR="00F93F29" w:rsidRDefault="00F93F29" w:rsidP="00881836">
                      <w:pPr>
                        <w:jc w:val="right"/>
                        <w:rPr>
                          <w:rFonts w:eastAsiaTheme="minorEastAsia" w:cstheme="minorBidi"/>
                          <w:color w:val="595959" w:themeColor="text1" w:themeTint="A6"/>
                          <w:kern w:val="0"/>
                          <w:sz w:val="18"/>
                          <w:szCs w:val="18"/>
                          <w:lang w:eastAsia="fr-FR" w:bidi="ar-SA"/>
                        </w:rPr>
                      </w:pPr>
                      <w:r>
                        <w:rPr>
                          <w:rFonts w:eastAsiaTheme="minorEastAsia" w:cstheme="minorBidi"/>
                          <w:color w:val="595959" w:themeColor="text1" w:themeTint="A6"/>
                          <w:kern w:val="0"/>
                          <w:sz w:val="18"/>
                          <w:szCs w:val="18"/>
                          <w:lang w:eastAsia="fr-FR" w:bidi="ar-SA"/>
                        </w:rPr>
                        <w:t>A</w:t>
                      </w:r>
                      <w:r w:rsidRPr="009A17BC">
                        <w:rPr>
                          <w:rFonts w:eastAsiaTheme="minorEastAsia" w:cstheme="minorBidi"/>
                          <w:color w:val="595959" w:themeColor="text1" w:themeTint="A6"/>
                          <w:kern w:val="0"/>
                          <w:sz w:val="18"/>
                          <w:szCs w:val="18"/>
                          <w:lang w:eastAsia="fr-FR" w:bidi="ar-SA"/>
                        </w:rPr>
                        <w:t>nalyste-programmeur</w:t>
                      </w:r>
                    </w:p>
                    <w:p w14:paraId="585C8701" w14:textId="4A66EF33" w:rsidR="00F93F29" w:rsidRPr="000433A4" w:rsidRDefault="00F93F29" w:rsidP="00881836">
                      <w:pPr>
                        <w:jc w:val="right"/>
                        <w:rPr>
                          <w:rFonts w:eastAsiaTheme="minorEastAsia" w:cstheme="minorBidi"/>
                          <w:color w:val="595959" w:themeColor="text1" w:themeTint="A6"/>
                          <w:kern w:val="0"/>
                          <w:sz w:val="18"/>
                          <w:szCs w:val="18"/>
                          <w:lang w:eastAsia="fr-FR" w:bidi="ar-SA"/>
                        </w:rPr>
                      </w:pPr>
                      <w:r>
                        <w:rPr>
                          <w:rFonts w:eastAsiaTheme="minorEastAsia" w:cstheme="minorBidi"/>
                          <w:color w:val="595959" w:themeColor="text1" w:themeTint="A6"/>
                          <w:kern w:val="0"/>
                          <w:sz w:val="18"/>
                          <w:szCs w:val="18"/>
                          <w:lang w:eastAsia="fr-FR" w:bidi="ar-SA"/>
                        </w:rPr>
                        <w:t>loic.romero1@gmail.com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141FF" wp14:editId="7191329C">
                <wp:simplePos x="0" y="0"/>
                <wp:positionH relativeFrom="page">
                  <wp:posOffset>332509</wp:posOffset>
                </wp:positionH>
                <wp:positionV relativeFrom="page">
                  <wp:posOffset>7943273</wp:posOffset>
                </wp:positionV>
                <wp:extent cx="7158182" cy="1009650"/>
                <wp:effectExtent l="0" t="0" r="0" b="4445"/>
                <wp:wrapSquare wrapText="bothSides"/>
                <wp:docPr id="153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8182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90FC9" w14:textId="77777777" w:rsidR="00F93F29" w:rsidRPr="00DD7A57" w:rsidRDefault="00F93F29" w:rsidP="009A17BC">
                            <w:pPr>
                              <w:pStyle w:val="Sansinterligne"/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DD7A5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Résumé</w:t>
                            </w:r>
                          </w:p>
                          <w:sdt>
                            <w:sdtPr>
                              <w:rPr>
                                <w:i/>
                                <w:iCs/>
                              </w:rPr>
                              <w:alias w:val="Résumé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FB31180" w14:textId="202A588A" w:rsidR="00F93F29" w:rsidRPr="009E1297" w:rsidRDefault="009E1297" w:rsidP="009A17BC">
                                <w:pPr>
                                  <w:pStyle w:val="Sansinterligne"/>
                                  <w:jc w:val="both"/>
                                  <w:rPr>
                                    <w:rFonts w:eastAsia="Source Han Sans CN Regular" w:cs="Lohit Devanagari"/>
                                    <w:i/>
                                    <w:iCs/>
                                    <w:kern w:val="2"/>
                                    <w:sz w:val="24"/>
                                    <w:szCs w:val="24"/>
                                    <w:lang w:eastAsia="zh-CN" w:bidi="hi-IN"/>
                                  </w:rPr>
                                </w:pPr>
                                <w:r w:rsidRPr="009E1297">
                                  <w:rPr>
                                    <w:i/>
                                    <w:iCs/>
                                  </w:rPr>
                                  <w:t>Il s’agit du document contenant les informations dont l'équipe d'exploitation a besoin pour pouvoir assurer une exploitation en règle du système et pouvoir réagir de manière appropriée lorsqu'un problème surgit.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141FF" id="Zone de texte 153" o:spid="_x0000_s1027" type="#_x0000_t202" style="position:absolute;margin-left:26.2pt;margin-top:625.45pt;width:563.65pt;height:79.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" filled="f" stroked="f" strokeweight=".5pt">
                <v:textbox style="mso-fit-shape-to-text:t" inset="126pt,0,54pt,0">
                  <w:txbxContent>
                    <w:p w14:paraId="32D90FC9" w14:textId="77777777" w:rsidR="00F93F29" w:rsidRPr="00DD7A57" w:rsidRDefault="00F93F29" w:rsidP="009A17BC">
                      <w:pPr>
                        <w:pStyle w:val="Sansinterligne"/>
                        <w:jc w:val="both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DD7A5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Résumé</w:t>
                      </w:r>
                    </w:p>
                    <w:sdt>
                      <w:sdtPr>
                        <w:rPr>
                          <w:i/>
                          <w:iCs/>
                        </w:rPr>
                        <w:alias w:val="Résumé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6FB31180" w14:textId="202A588A" w:rsidR="00F93F29" w:rsidRPr="009E1297" w:rsidRDefault="009E1297" w:rsidP="009A17BC">
                          <w:pPr>
                            <w:pStyle w:val="Sansinterligne"/>
                            <w:jc w:val="both"/>
                            <w:rPr>
                              <w:rFonts w:eastAsia="Source Han Sans CN Regular" w:cs="Lohit Devanagari"/>
                              <w:i/>
                              <w:iCs/>
                              <w:kern w:val="2"/>
                              <w:sz w:val="24"/>
                              <w:szCs w:val="24"/>
                              <w:lang w:eastAsia="zh-CN" w:bidi="hi-IN"/>
                            </w:rPr>
                          </w:pPr>
                          <w:r w:rsidRPr="009E1297">
                            <w:rPr>
                              <w:i/>
                              <w:iCs/>
                            </w:rPr>
                            <w:t>Il s’agit du document contenant les informations dont l'équipe d'exploitation a besoin pour pouvoir assurer une exploitation en règle du système et pouvoir réagir de manière appropriée lorsqu'un problème surgit.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A0674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F0E05F" wp14:editId="7FB48D0B">
                <wp:simplePos x="0" y="0"/>
                <wp:positionH relativeFrom="margin">
                  <wp:posOffset>4565015</wp:posOffset>
                </wp:positionH>
                <wp:positionV relativeFrom="paragraph">
                  <wp:posOffset>6309360</wp:posOffset>
                </wp:positionV>
                <wp:extent cx="1626235" cy="1404620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C64B1" w14:textId="517A5B33" w:rsidR="00F93F29" w:rsidRPr="00B83006" w:rsidRDefault="00F93F29" w:rsidP="00A0674F">
                            <w:pPr>
                              <w:jc w:val="right"/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83006"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Version </w:t>
                            </w:r>
                            <w:r w:rsidR="009E1297"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.0</w:t>
                            </w:r>
                            <w:r w:rsidRPr="00B83006"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1</w:t>
                            </w:r>
                            <w:r w:rsidR="009E1297"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5</w:t>
                            </w:r>
                            <w:r w:rsidRPr="00B83006"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3</w:t>
                            </w:r>
                            <w:r w:rsidRPr="00B83006"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0E05F" id="_x0000_s1028" type="#_x0000_t202" style="position:absolute;margin-left:359.45pt;margin-top:496.8pt;width:128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" stroked="f">
                <v:textbox style="mso-fit-shape-to-text:t">
                  <w:txbxContent>
                    <w:p w14:paraId="059C64B1" w14:textId="517A5B33" w:rsidR="00F93F29" w:rsidRPr="00B83006" w:rsidRDefault="00F93F29" w:rsidP="00A0674F">
                      <w:pPr>
                        <w:jc w:val="right"/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83006"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 xml:space="preserve">Version </w:t>
                      </w:r>
                      <w:r w:rsidR="009E1297"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.0</w:t>
                      </w:r>
                      <w:r w:rsidRPr="00B83006"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1</w:t>
                      </w:r>
                      <w:r w:rsidR="009E1297"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5</w:t>
                      </w:r>
                      <w:r w:rsidRPr="00B83006"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/0</w:t>
                      </w:r>
                      <w:r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3</w:t>
                      </w:r>
                      <w:r w:rsidRPr="00B83006"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/20</w:t>
                      </w:r>
                      <w:r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A4B">
        <w:rPr>
          <w:noProof/>
        </w:rPr>
        <w:drawing>
          <wp:anchor distT="0" distB="0" distL="114300" distR="114300" simplePos="0" relativeHeight="251672576" behindDoc="0" locked="0" layoutInCell="1" allowOverlap="1" wp14:anchorId="4EFB4E6A" wp14:editId="2217B3FA">
            <wp:simplePos x="0" y="0"/>
            <wp:positionH relativeFrom="margin">
              <wp:align>center</wp:align>
            </wp:positionH>
            <wp:positionV relativeFrom="paragraph">
              <wp:posOffset>1519555</wp:posOffset>
            </wp:positionV>
            <wp:extent cx="3229610" cy="2423160"/>
            <wp:effectExtent l="76200" t="76200" r="142240" b="129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-a-teste-Popolare-la-nouvelle-pizzeria-du-groupe-Big-Mamm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4231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83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BFDB25" wp14:editId="4E8644EE">
                <wp:simplePos x="0" y="0"/>
                <wp:positionH relativeFrom="page">
                  <wp:posOffset>221615</wp:posOffset>
                </wp:positionH>
                <wp:positionV relativeFrom="page">
                  <wp:posOffset>5912485</wp:posOffset>
                </wp:positionV>
                <wp:extent cx="7315200" cy="1632585"/>
                <wp:effectExtent l="0" t="0" r="0" b="5715"/>
                <wp:wrapSquare wrapText="bothSides"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63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D04D8" w14:textId="2304E881" w:rsidR="00F93F29" w:rsidRPr="00E018E8" w:rsidRDefault="00DD1A67">
                            <w:pPr>
                              <w:jc w:val="right"/>
                              <w:rPr>
                                <w:rFonts w:cstheme="minorHAnsi"/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F93F29" w:rsidRPr="00E018E8">
                                  <w:rPr>
                                    <w:rFonts w:cstheme="minorHAnsi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Dossier d</w:t>
                                </w:r>
                                <w:r w:rsidR="009E1297">
                                  <w:rPr>
                                    <w:rFonts w:cstheme="minorHAnsi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’exploitation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bCs/>
                                <w:kern w:val="2"/>
                                <w:sz w:val="40"/>
                                <w:szCs w:val="40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95FA770" w14:textId="1CA9B9D2" w:rsidR="00F93F29" w:rsidRPr="00E018E8" w:rsidRDefault="00F93F29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52531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kern w:val="2"/>
                                    <w:sz w:val="40"/>
                                    <w:szCs w:val="40"/>
                                  </w:rPr>
                                  <w:t>« Projet 9 : Documentez votre système de gestion de pizzeria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kern w:val="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052531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kern w:val="2"/>
                                    <w:sz w:val="40"/>
                                    <w:szCs w:val="40"/>
                                  </w:rPr>
                                  <w:t>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DB25" id="Zone de texte 154" o:spid="_x0000_s1029" type="#_x0000_t202" style="position:absolute;margin-left:17.45pt;margin-top:465.55pt;width:8in;height:128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" filled="f" stroked="f" strokeweight=".5pt">
                <v:textbox inset="126pt,0,54pt,0">
                  <w:txbxContent>
                    <w:p w14:paraId="386D04D8" w14:textId="2304E881" w:rsidR="00F93F29" w:rsidRPr="00E018E8" w:rsidRDefault="00DD1A67">
                      <w:pPr>
                        <w:jc w:val="right"/>
                        <w:rPr>
                          <w:rFonts w:cstheme="minorHAnsi"/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r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F93F29" w:rsidRPr="00E018E8">
                            <w:rPr>
                              <w:rFonts w:cstheme="minorHAnsi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Dossier d</w:t>
                          </w:r>
                          <w:r w:rsidR="009E1297">
                            <w:rPr>
                              <w:rFonts w:cstheme="minorHAnsi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’exploitation</w:t>
                          </w:r>
                        </w:sdtContent>
                      </w:sdt>
                    </w:p>
                    <w:sdt>
                      <w:sdtPr>
                        <w:rPr>
                          <w:rFonts w:asciiTheme="majorHAnsi" w:hAnsiTheme="majorHAnsi" w:cstheme="majorHAnsi"/>
                          <w:b/>
                          <w:bCs/>
                          <w:kern w:val="2"/>
                          <w:sz w:val="40"/>
                          <w:szCs w:val="40"/>
                        </w:rPr>
                        <w:alias w:val="Sous-titr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95FA770" w14:textId="1CA9B9D2" w:rsidR="00F93F29" w:rsidRPr="00E018E8" w:rsidRDefault="00F93F29">
                          <w:pPr>
                            <w:jc w:val="right"/>
                            <w:rPr>
                              <w:rFonts w:asciiTheme="majorHAnsi" w:hAnsiTheme="majorHAnsi" w:cstheme="majorHAnsi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52531">
                            <w:rPr>
                              <w:rFonts w:asciiTheme="majorHAnsi" w:hAnsiTheme="majorHAnsi" w:cstheme="majorHAnsi"/>
                              <w:b/>
                              <w:bCs/>
                              <w:kern w:val="2"/>
                              <w:sz w:val="40"/>
                              <w:szCs w:val="40"/>
                            </w:rPr>
                            <w:t>« Projet 9 : Documentez votre système de gestion de pizzeria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kern w:val="2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052531">
                            <w:rPr>
                              <w:rFonts w:asciiTheme="majorHAnsi" w:hAnsiTheme="majorHAnsi" w:cstheme="majorHAnsi"/>
                              <w:b/>
                              <w:bCs/>
                              <w:kern w:val="2"/>
                              <w:sz w:val="40"/>
                              <w:szCs w:val="40"/>
                            </w:rPr>
                            <w:t>»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88183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6AE5F3B" wp14:editId="0323EA0D">
                <wp:simplePos x="0" y="0"/>
                <wp:positionH relativeFrom="column">
                  <wp:posOffset>0</wp:posOffset>
                </wp:positionH>
                <wp:positionV relativeFrom="paragraph">
                  <wp:posOffset>151591</wp:posOffset>
                </wp:positionV>
                <wp:extent cx="6111471" cy="601980"/>
                <wp:effectExtent l="0" t="0" r="3810" b="762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471" cy="601980"/>
                          <a:chOff x="0" y="0"/>
                          <a:chExt cx="6111471" cy="6019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7781"/>
                            <a:ext cx="1214120" cy="316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47491" y="0"/>
                            <a:ext cx="1363980" cy="601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C6AEF7" id="Groupe 6" o:spid="_x0000_s1026" style="position:absolute;margin-left:0;margin-top:11.95pt;width:481.2pt;height:47.4pt;z-index:251675648" coordsize="61114,60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477;width:12141;height:3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">
                  <v:imagedata r:id="rId14" o:title=""/>
                </v:shape>
                <v:shape id="Image 4" o:spid="_x0000_s1028" type="#_x0000_t75" style="position:absolute;left:47474;width:13640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">
                  <v:imagedata r:id="rId15" o:title=""/>
                </v:shape>
              </v:group>
            </w:pict>
          </mc:Fallback>
        </mc:AlternateContent>
      </w:r>
      <w:r w:rsidR="008F18F7">
        <w:rPr>
          <w:noProof/>
        </w:rPr>
        <w:t xml:space="preserve"> </w:t>
      </w:r>
    </w:p>
    <w:p w14:paraId="68967249" w14:textId="18BF87D9" w:rsidR="000F0279" w:rsidRDefault="000F0279">
      <w:pPr>
        <w:pageBreakBefore/>
      </w:pPr>
    </w:p>
    <w:sdt>
      <w:sdtPr>
        <w:rPr>
          <w:rFonts w:asciiTheme="minorHAnsi" w:eastAsia="Source Han Sans CN Regular" w:hAnsiTheme="minorHAnsi" w:cs="Lohit Devanagari"/>
          <w:color w:val="auto"/>
          <w:kern w:val="1"/>
          <w:sz w:val="24"/>
          <w:szCs w:val="24"/>
          <w:lang w:eastAsia="zh-CN" w:bidi="hi-IN"/>
        </w:rPr>
        <w:id w:val="512498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D30EC7" w14:textId="5F926C00" w:rsidR="00644454" w:rsidRPr="00F51C41" w:rsidRDefault="00644454" w:rsidP="002E2F81">
          <w:pPr>
            <w:pStyle w:val="En-ttedetabledesmatires"/>
            <w:jc w:val="center"/>
            <w:rPr>
              <w:rFonts w:asciiTheme="minorHAnsi" w:hAnsiTheme="minorHAnsi" w:cstheme="minorHAnsi"/>
              <w:b/>
              <w:bCs/>
              <w:sz w:val="44"/>
              <w:szCs w:val="44"/>
            </w:rPr>
          </w:pPr>
          <w:r w:rsidRPr="00F51C41">
            <w:rPr>
              <w:rFonts w:asciiTheme="minorHAnsi" w:hAnsiTheme="minorHAnsi" w:cstheme="minorHAnsi"/>
              <w:b/>
              <w:bCs/>
              <w:sz w:val="44"/>
              <w:szCs w:val="44"/>
            </w:rPr>
            <w:t>Table des matières</w:t>
          </w:r>
        </w:p>
        <w:p w14:paraId="568189D2" w14:textId="1F61872A" w:rsidR="005012E2" w:rsidRDefault="00455D59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6718538" w:history="1">
            <w:r w:rsidR="005012E2" w:rsidRPr="00866445">
              <w:rPr>
                <w:rStyle w:val="Lienhypertexte"/>
                <w:noProof/>
              </w:rPr>
              <w:t>1 - Versions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_Toc66718538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2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42911C26" w14:textId="76474FCF" w:rsidR="005012E2" w:rsidRDefault="00DD1A6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39" w:history="1">
            <w:r w:rsidR="005012E2" w:rsidRPr="00866445">
              <w:rPr>
                <w:rStyle w:val="Lienhypertexte"/>
                <w:noProof/>
              </w:rPr>
              <w:t>2 - Introduction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_Toc66718539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3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53F1B5FF" w14:textId="673917FD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40" w:history="1">
            <w:r w:rsidR="005012E2" w:rsidRPr="00866445">
              <w:rPr>
                <w:rStyle w:val="Lienhypertexte"/>
                <w:noProof/>
              </w:rPr>
              <w:t>2.1 - Objet du document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_Toc66718540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3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7ADFC975" w14:textId="09232416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41" w:history="1">
            <w:r w:rsidR="005012E2" w:rsidRPr="00866445">
              <w:rPr>
                <w:rStyle w:val="Lienhypertexte"/>
                <w:noProof/>
              </w:rPr>
              <w:t>2.2 - Références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_Toc66718541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3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764074D4" w14:textId="5053E8ED" w:rsidR="005012E2" w:rsidRDefault="00DD1A6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42" w:history="1">
            <w:r w:rsidR="005012E2" w:rsidRPr="00866445">
              <w:rPr>
                <w:rStyle w:val="Lienhypertexte"/>
                <w:noProof/>
              </w:rPr>
              <w:t>3 - Pré-requis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_Toc66718542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4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21CED570" w14:textId="0AD88500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43" w:history="1">
            <w:r w:rsidR="005012E2" w:rsidRPr="00866445">
              <w:rPr>
                <w:rStyle w:val="Lienhypertexte"/>
                <w:noProof/>
              </w:rPr>
              <w:t>3.1 - Système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_Toc66718543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4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16DEFD3C" w14:textId="1D8ED736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44" w:history="1">
            <w:r w:rsidR="005012E2" w:rsidRPr="00866445">
              <w:rPr>
                <w:rStyle w:val="Lienhypertexte"/>
                <w:noProof/>
              </w:rPr>
              <w:t>3.1.1 - Serveur de Base de données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_Toc66718544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4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03A5AE95" w14:textId="544BA3EB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45" w:history="1">
            <w:r w:rsidR="005012E2" w:rsidRPr="00866445">
              <w:rPr>
                <w:rStyle w:val="Lienhypertexte"/>
                <w:noProof/>
              </w:rPr>
              <w:t>3.1.2 - Serveur Web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_Toc66718545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4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06273E0F" w14:textId="21D239DB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46" w:history="1">
            <w:r w:rsidR="005012E2" w:rsidRPr="00866445">
              <w:rPr>
                <w:rStyle w:val="Lienhypertexte"/>
                <w:noProof/>
              </w:rPr>
              <w:t>3.1.3 - Serveur de Batches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_Toc66718546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4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2A847435" w14:textId="05219D62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47" w:history="1">
            <w:r w:rsidR="005012E2" w:rsidRPr="00866445">
              <w:rPr>
                <w:rStyle w:val="Lienhypertexte"/>
                <w:noProof/>
              </w:rPr>
              <w:t>3.1.4 - Serveur de Fichiers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_Toc66718547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4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366AD5EB" w14:textId="216FA2D5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48" w:history="1">
            <w:r w:rsidR="005012E2" w:rsidRPr="00866445">
              <w:rPr>
                <w:rStyle w:val="Lienhypertexte"/>
                <w:noProof/>
              </w:rPr>
              <w:t>3.2 - Bases de données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_Toc66718548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4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3B9D68D8" w14:textId="15402C2B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49" w:history="1">
            <w:r w:rsidR="005012E2" w:rsidRPr="00866445">
              <w:rPr>
                <w:rStyle w:val="Lienhypertexte"/>
                <w:noProof/>
              </w:rPr>
              <w:t>3.3 - Web-services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_Toc66718549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4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20CC0375" w14:textId="0084BC1B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50" w:history="1">
            <w:r w:rsidR="005012E2" w:rsidRPr="00866445">
              <w:rPr>
                <w:rStyle w:val="Lienhypertexte"/>
                <w:noProof/>
              </w:rPr>
              <w:t>3.4 - Autres Ressources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_Toc66718550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4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4DAD62F0" w14:textId="6A53C413" w:rsidR="005012E2" w:rsidRDefault="00DD1A6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51" w:history="1">
            <w:r w:rsidR="005012E2" w:rsidRPr="00866445">
              <w:rPr>
                <w:rStyle w:val="Lienhypertexte"/>
                <w:noProof/>
              </w:rPr>
              <w:t>4 - Procédure de déploiement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_Toc66718551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5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0FB97D50" w14:textId="75E93C0B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52" w:history="1">
            <w:r w:rsidR="005012E2" w:rsidRPr="00866445">
              <w:rPr>
                <w:rStyle w:val="Lienhypertexte"/>
                <w:noProof/>
              </w:rPr>
              <w:t>4.1 - Déploiement des Batches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_Toc66718552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5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5A091DA8" w14:textId="7D51E5B7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53" w:history="1">
            <w:r w:rsidR="005012E2" w:rsidRPr="00866445">
              <w:rPr>
                <w:rStyle w:val="Lienhypertexte"/>
                <w:noProof/>
              </w:rPr>
              <w:t>4.1.1 - Artefacts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_Toc66718553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5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2AC3ADB1" w14:textId="77CD3473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54" w:history="1">
            <w:r w:rsidR="005012E2" w:rsidRPr="00866445">
              <w:rPr>
                <w:rStyle w:val="Lienhypertexte"/>
                <w:noProof/>
              </w:rPr>
              <w:t>4.1.2 - Variables d'environnement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_Toc66718554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5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2FEB3C37" w14:textId="155FCC03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55" w:history="1">
            <w:r w:rsidR="005012E2" w:rsidRPr="00866445">
              <w:rPr>
                <w:rStyle w:val="Lienhypertexte"/>
                <w:noProof/>
              </w:rPr>
              <w:t>4.1.3 - Configuration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_Toc66718555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5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6E71C672" w14:textId="3AF150D2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56" w:history="1">
            <w:r w:rsidR="005012E2" w:rsidRPr="00866445">
              <w:rPr>
                <w:rStyle w:val="Lienhypertexte"/>
                <w:noProof/>
              </w:rPr>
              <w:t>4.1.4 - Ressources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_Toc66718556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6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1DD6F3A9" w14:textId="0E2E403C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57" w:history="1">
            <w:r w:rsidR="005012E2" w:rsidRPr="00866445">
              <w:rPr>
                <w:rStyle w:val="Lienhypertexte"/>
                <w:noProof/>
              </w:rPr>
              <w:t>4.1.5 - Vérifications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_Toc66718557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6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5A4E51C4" w14:textId="6B5F3E3F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58" w:history="1">
            <w:r w:rsidR="005012E2" w:rsidRPr="00866445">
              <w:rPr>
                <w:rStyle w:val="Lienhypertexte"/>
                <w:noProof/>
              </w:rPr>
              <w:t>4.2 - Déploiement de l'Application Web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_Toc66718558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6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09A3AEF6" w14:textId="48FE076E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59" w:history="1">
            <w:r w:rsidR="005012E2" w:rsidRPr="00866445">
              <w:rPr>
                <w:rStyle w:val="Lienhypertexte"/>
                <w:noProof/>
              </w:rPr>
              <w:t>4.2.1 - Artefacts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_Toc66718559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6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677BD647" w14:textId="729191DF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60" w:history="1">
            <w:r w:rsidR="005012E2" w:rsidRPr="00866445">
              <w:rPr>
                <w:rStyle w:val="Lienhypertexte"/>
                <w:noProof/>
              </w:rPr>
              <w:t>4.2.2 - Environnement de l’application web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_Toc66718560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6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14D84381" w14:textId="7BC0A832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61" w:history="1">
            <w:r w:rsidR="005012E2" w:rsidRPr="00866445">
              <w:rPr>
                <w:rStyle w:val="Lienhypertexte"/>
                <w:noProof/>
              </w:rPr>
              <w:t>4.2.3 - Répertoire de configuration applicatif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_Toc66718561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6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47A259F2" w14:textId="3ED5E693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62" w:history="1">
            <w:r w:rsidR="005012E2" w:rsidRPr="00866445">
              <w:rPr>
                <w:rStyle w:val="Lienhypertexte"/>
                <w:noProof/>
              </w:rPr>
              <w:t>4.2.4 - DataSources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_Toc66718562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7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3A616797" w14:textId="7ACC8FFA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63" w:history="1">
            <w:r w:rsidR="005012E2" w:rsidRPr="00866445">
              <w:rPr>
                <w:rStyle w:val="Lienhypertexte"/>
                <w:noProof/>
              </w:rPr>
              <w:t>4.2.5 - Ressources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_Toc66718563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7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45CFDB0E" w14:textId="0C168B97" w:rsidR="005012E2" w:rsidRDefault="00DD1A6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64" w:history="1">
            <w:r w:rsidR="005012E2" w:rsidRPr="00866445">
              <w:rPr>
                <w:rStyle w:val="Lienhypertexte"/>
                <w:noProof/>
              </w:rPr>
              <w:t>4.2.6 - Vérifications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_Toc66718564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7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521381B3" w14:textId="644B7349" w:rsidR="005012E2" w:rsidRDefault="00DD1A6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65" w:history="1">
            <w:r w:rsidR="005012E2" w:rsidRPr="00866445">
              <w:rPr>
                <w:rStyle w:val="Lienhypertexte"/>
                <w:noProof/>
              </w:rPr>
              <w:t>5 - Procédure de démarrage / arrêt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_Toc66718565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8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51639328" w14:textId="586F5608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66" w:history="1">
            <w:r w:rsidR="005012E2" w:rsidRPr="00866445">
              <w:rPr>
                <w:rStyle w:val="Lienhypertexte"/>
                <w:noProof/>
              </w:rPr>
              <w:t>5.1 - Base de données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_Toc66718566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8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74114B48" w14:textId="2CA4B839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67" w:history="1">
            <w:r w:rsidR="005012E2" w:rsidRPr="00866445">
              <w:rPr>
                <w:rStyle w:val="Lienhypertexte"/>
                <w:noProof/>
              </w:rPr>
              <w:t>5.2 - Batches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_Toc66718567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8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5681FC9F" w14:textId="515FEF9A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68" w:history="1">
            <w:r w:rsidR="005012E2" w:rsidRPr="00866445">
              <w:rPr>
                <w:rStyle w:val="Lienhypertexte"/>
                <w:noProof/>
              </w:rPr>
              <w:t>5.3 - Application web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_Toc66718568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8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53C53627" w14:textId="3756C7E0" w:rsidR="005012E2" w:rsidRDefault="00DD1A6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69" w:history="1">
            <w:r w:rsidR="005012E2" w:rsidRPr="00866445">
              <w:rPr>
                <w:rStyle w:val="Lienhypertexte"/>
                <w:noProof/>
              </w:rPr>
              <w:t>6 - Procédure de mise à jour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_Toc66718569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9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4FBB6091" w14:textId="3E3166F4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70" w:history="1">
            <w:r w:rsidR="005012E2" w:rsidRPr="00866445">
              <w:rPr>
                <w:rStyle w:val="Lienhypertexte"/>
                <w:noProof/>
              </w:rPr>
              <w:t>6.1 - Base de données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_Toc66718570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9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627471D1" w14:textId="1AE8FEBF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71" w:history="1">
            <w:r w:rsidR="005012E2" w:rsidRPr="00866445">
              <w:rPr>
                <w:rStyle w:val="Lienhypertexte"/>
                <w:noProof/>
              </w:rPr>
              <w:t>6.2 - Batches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_Toc66718571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9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283F4248" w14:textId="22D9B282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72" w:history="1">
            <w:r w:rsidR="005012E2" w:rsidRPr="00866445">
              <w:rPr>
                <w:rStyle w:val="Lienhypertexte"/>
                <w:noProof/>
              </w:rPr>
              <w:t>6.3 - Application web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_Toc66718572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9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1DDE9874" w14:textId="40D7F0AA" w:rsidR="005012E2" w:rsidRDefault="00DD1A6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73" w:history="1">
            <w:r w:rsidR="005012E2" w:rsidRPr="00866445">
              <w:rPr>
                <w:rStyle w:val="Lienhypertexte"/>
                <w:noProof/>
              </w:rPr>
              <w:t>7 - Supervision/Monitoring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_Toc66718573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10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7F8B5AE0" w14:textId="15180357" w:rsidR="005012E2" w:rsidRDefault="00DD1A6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74" w:history="1">
            <w:r w:rsidR="005012E2" w:rsidRPr="00866445">
              <w:rPr>
                <w:rStyle w:val="Lienhypertexte"/>
                <w:noProof/>
              </w:rPr>
              <w:t>7.1 - Supervision de l’application web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_Toc66718574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10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202A412F" w14:textId="4D873CD5" w:rsidR="005012E2" w:rsidRDefault="00DD1A6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75" w:history="1">
            <w:r w:rsidR="005012E2" w:rsidRPr="00866445">
              <w:rPr>
                <w:rStyle w:val="Lienhypertexte"/>
                <w:noProof/>
              </w:rPr>
              <w:t>8 - Procédure de sauvegarde et restauration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_Toc66718575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11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10135AA7" w14:textId="108B8ACD" w:rsidR="005012E2" w:rsidRDefault="00DD1A6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6718576" w:history="1">
            <w:r w:rsidR="005012E2" w:rsidRPr="00866445">
              <w:rPr>
                <w:rStyle w:val="Lienhypertexte"/>
                <w:noProof/>
              </w:rPr>
              <w:t>9 - Glossaire</w:t>
            </w:r>
            <w:r w:rsidR="005012E2">
              <w:rPr>
                <w:noProof/>
                <w:webHidden/>
              </w:rPr>
              <w:tab/>
            </w:r>
            <w:r w:rsidR="005012E2">
              <w:rPr>
                <w:noProof/>
                <w:webHidden/>
              </w:rPr>
              <w:fldChar w:fldCharType="begin"/>
            </w:r>
            <w:r w:rsidR="005012E2">
              <w:rPr>
                <w:noProof/>
                <w:webHidden/>
              </w:rPr>
              <w:instrText xml:space="preserve"> PAGEREF _Toc66718576 \h </w:instrText>
            </w:r>
            <w:r w:rsidR="005012E2">
              <w:rPr>
                <w:noProof/>
                <w:webHidden/>
              </w:rPr>
            </w:r>
            <w:r w:rsidR="005012E2">
              <w:rPr>
                <w:noProof/>
                <w:webHidden/>
              </w:rPr>
              <w:fldChar w:fldCharType="separate"/>
            </w:r>
            <w:r w:rsidR="005012E2">
              <w:rPr>
                <w:noProof/>
                <w:webHidden/>
              </w:rPr>
              <w:t>12</w:t>
            </w:r>
            <w:r w:rsidR="005012E2">
              <w:rPr>
                <w:noProof/>
                <w:webHidden/>
              </w:rPr>
              <w:fldChar w:fldCharType="end"/>
            </w:r>
          </w:hyperlink>
        </w:p>
        <w:p w14:paraId="19EAD577" w14:textId="51898372" w:rsidR="00644454" w:rsidRDefault="00455D59">
          <w:r>
            <w:rPr>
              <w:b/>
            </w:rPr>
            <w:fldChar w:fldCharType="end"/>
          </w:r>
        </w:p>
      </w:sdtContent>
    </w:sdt>
    <w:p w14:paraId="0686BB8A" w14:textId="77777777" w:rsidR="007C2A66" w:rsidRDefault="007C2A66">
      <w:pPr>
        <w:pStyle w:val="Balise"/>
        <w:rPr>
          <w:rStyle w:val="Lienhypertexte"/>
          <w:noProof/>
          <w:sz w:val="24"/>
        </w:rPr>
      </w:pPr>
    </w:p>
    <w:p w14:paraId="4F1E3B63" w14:textId="595E022F" w:rsidR="00D553CC" w:rsidRDefault="00D553CC">
      <w:pPr>
        <w:pStyle w:val="Balise"/>
        <w:rPr>
          <w:color w:val="auto"/>
        </w:rPr>
        <w:sectPr w:rsidR="00D553CC" w:rsidSect="00A9640E">
          <w:headerReference w:type="default" r:id="rId16"/>
          <w:footerReference w:type="default" r:id="rId17"/>
          <w:footerReference w:type="first" r:id="rId18"/>
          <w:pgSz w:w="11906" w:h="16838"/>
          <w:pgMar w:top="1418" w:right="1134" w:bottom="1418" w:left="1134" w:header="1134" w:footer="284" w:gutter="0"/>
          <w:pgNumType w:start="0"/>
          <w:cols w:space="720"/>
          <w:titlePg/>
          <w:docGrid w:linePitch="326"/>
        </w:sectPr>
      </w:pPr>
    </w:p>
    <w:p w14:paraId="3F937A6F" w14:textId="3C33D7F8" w:rsidR="000F0279" w:rsidRPr="00D002D3" w:rsidRDefault="00B3229A" w:rsidP="00243305">
      <w:pPr>
        <w:pStyle w:val="Titre1"/>
      </w:pPr>
      <w:bookmarkStart w:id="0" w:name="_Versions"/>
      <w:bookmarkStart w:id="1" w:name="_Toc43144519"/>
      <w:bookmarkStart w:id="2" w:name="_Toc66718538"/>
      <w:bookmarkEnd w:id="0"/>
      <w:r w:rsidRPr="00D002D3">
        <w:lastRenderedPageBreak/>
        <w:t>Versions</w:t>
      </w:r>
      <w:bookmarkEnd w:id="1"/>
      <w:bookmarkEnd w:id="2"/>
    </w:p>
    <w:p w14:paraId="17CCBAE9" w14:textId="77777777" w:rsidR="000F0279" w:rsidRPr="00D002D3" w:rsidRDefault="000F0279">
      <w:pPr>
        <w:pStyle w:val="Corpsdetexte"/>
      </w:pPr>
    </w:p>
    <w:tbl>
      <w:tblPr>
        <w:tblStyle w:val="TableauGrille5Fonc-Accentuation5"/>
        <w:tblW w:w="9634" w:type="dxa"/>
        <w:tblLayout w:type="fixed"/>
        <w:tblLook w:val="0420" w:firstRow="1" w:lastRow="0" w:firstColumn="0" w:lastColumn="0" w:noHBand="0" w:noVBand="1"/>
      </w:tblPr>
      <w:tblGrid>
        <w:gridCol w:w="1517"/>
        <w:gridCol w:w="1414"/>
        <w:gridCol w:w="5389"/>
        <w:gridCol w:w="1314"/>
      </w:tblGrid>
      <w:tr w:rsidR="000F0279" w:rsidRPr="00004A26" w14:paraId="69407EEE" w14:textId="77777777" w:rsidTr="00E3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7" w:type="dxa"/>
          </w:tcPr>
          <w:p w14:paraId="242B342B" w14:textId="77777777" w:rsidR="000F0279" w:rsidRPr="00004A26" w:rsidRDefault="00B3229A">
            <w:pPr>
              <w:pStyle w:val="Tableauentte"/>
              <w:jc w:val="center"/>
              <w:rPr>
                <w:color w:val="FFFFFF" w:themeColor="background1"/>
                <w:sz w:val="22"/>
                <w:szCs w:val="22"/>
              </w:rPr>
            </w:pPr>
            <w:r w:rsidRPr="00004A26">
              <w:rPr>
                <w:color w:val="FFFFFF" w:themeColor="background1"/>
                <w:sz w:val="22"/>
                <w:szCs w:val="22"/>
              </w:rPr>
              <w:t>Auteur</w:t>
            </w:r>
          </w:p>
        </w:tc>
        <w:tc>
          <w:tcPr>
            <w:tcW w:w="1414" w:type="dxa"/>
          </w:tcPr>
          <w:p w14:paraId="287D1FF4" w14:textId="77777777" w:rsidR="000F0279" w:rsidRPr="00004A26" w:rsidRDefault="00B3229A">
            <w:pPr>
              <w:pStyle w:val="Tableauentte"/>
              <w:jc w:val="center"/>
              <w:rPr>
                <w:color w:val="FFFFFF" w:themeColor="background1"/>
                <w:sz w:val="22"/>
                <w:szCs w:val="22"/>
              </w:rPr>
            </w:pPr>
            <w:r w:rsidRPr="00004A26">
              <w:rPr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89" w:type="dxa"/>
          </w:tcPr>
          <w:p w14:paraId="633F8E4F" w14:textId="77777777" w:rsidR="000F0279" w:rsidRPr="00004A26" w:rsidRDefault="00B3229A">
            <w:pPr>
              <w:pStyle w:val="Tableauentte"/>
              <w:rPr>
                <w:color w:val="FFFFFF" w:themeColor="background1"/>
                <w:sz w:val="22"/>
                <w:szCs w:val="22"/>
              </w:rPr>
            </w:pPr>
            <w:r w:rsidRPr="00004A26">
              <w:rPr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314" w:type="dxa"/>
          </w:tcPr>
          <w:p w14:paraId="18434F28" w14:textId="77777777" w:rsidR="000F0279" w:rsidRPr="00004A26" w:rsidRDefault="00B3229A">
            <w:pPr>
              <w:pStyle w:val="Tableauentte"/>
              <w:jc w:val="center"/>
              <w:rPr>
                <w:color w:val="FFFFFF" w:themeColor="background1"/>
                <w:sz w:val="22"/>
                <w:szCs w:val="22"/>
              </w:rPr>
            </w:pPr>
            <w:r w:rsidRPr="00004A26">
              <w:rPr>
                <w:color w:val="FFFFFF" w:themeColor="background1"/>
                <w:sz w:val="22"/>
                <w:szCs w:val="22"/>
              </w:rPr>
              <w:t>Version</w:t>
            </w:r>
          </w:p>
        </w:tc>
      </w:tr>
      <w:tr w:rsidR="00052531" w:rsidRPr="00004A26" w14:paraId="24283B45" w14:textId="77777777" w:rsidTr="00BA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tcW w:w="1517" w:type="dxa"/>
            <w:vAlign w:val="center"/>
          </w:tcPr>
          <w:p w14:paraId="67572D12" w14:textId="2BBD7A4A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Loïc ROMERO</w:t>
            </w:r>
          </w:p>
        </w:tc>
        <w:tc>
          <w:tcPr>
            <w:tcW w:w="1414" w:type="dxa"/>
            <w:vAlign w:val="center"/>
          </w:tcPr>
          <w:p w14:paraId="1668EA1A" w14:textId="554F3309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E1297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/03/2021</w:t>
            </w:r>
          </w:p>
        </w:tc>
        <w:tc>
          <w:tcPr>
            <w:tcW w:w="5389" w:type="dxa"/>
            <w:vAlign w:val="center"/>
          </w:tcPr>
          <w:p w14:paraId="51E9A3C3" w14:textId="45D82EFD" w:rsidR="00052531" w:rsidRDefault="009E1297" w:rsidP="00052531">
            <w:pPr>
              <w:pStyle w:val="Contenudetableau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 du document</w:t>
            </w:r>
          </w:p>
        </w:tc>
        <w:tc>
          <w:tcPr>
            <w:tcW w:w="1314" w:type="dxa"/>
            <w:vAlign w:val="center"/>
          </w:tcPr>
          <w:p w14:paraId="0B3C5226" w14:textId="0FE6EBBA" w:rsidR="00052531" w:rsidRDefault="009E1297" w:rsidP="00052531">
            <w:pPr>
              <w:pStyle w:val="Contenudetablea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052531" w:rsidRPr="00004A26" w14:paraId="2A4D839D" w14:textId="77777777" w:rsidTr="00BA3FE7">
        <w:trPr>
          <w:trHeight w:val="377"/>
        </w:trPr>
        <w:tc>
          <w:tcPr>
            <w:tcW w:w="1517" w:type="dxa"/>
            <w:vAlign w:val="center"/>
          </w:tcPr>
          <w:p w14:paraId="3D23E2AE" w14:textId="76DA0C29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1414" w:type="dxa"/>
            <w:vAlign w:val="center"/>
          </w:tcPr>
          <w:p w14:paraId="24BC05DA" w14:textId="5EB59320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5389" w:type="dxa"/>
            <w:vAlign w:val="center"/>
          </w:tcPr>
          <w:p w14:paraId="5C395176" w14:textId="58CA29E1" w:rsidR="00052531" w:rsidRDefault="00052531" w:rsidP="00052531">
            <w:pPr>
              <w:pStyle w:val="Contenudetableau"/>
              <w:rPr>
                <w:sz w:val="22"/>
                <w:szCs w:val="22"/>
              </w:rPr>
            </w:pPr>
          </w:p>
        </w:tc>
        <w:tc>
          <w:tcPr>
            <w:tcW w:w="1314" w:type="dxa"/>
            <w:vAlign w:val="center"/>
          </w:tcPr>
          <w:p w14:paraId="1DF710D5" w14:textId="695764FD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</w:tr>
      <w:tr w:rsidR="00052531" w:rsidRPr="00004A26" w14:paraId="5A72569E" w14:textId="77777777" w:rsidTr="00BA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tcW w:w="1517" w:type="dxa"/>
            <w:vAlign w:val="center"/>
          </w:tcPr>
          <w:p w14:paraId="18325A96" w14:textId="17C5D329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1414" w:type="dxa"/>
            <w:vAlign w:val="center"/>
          </w:tcPr>
          <w:p w14:paraId="5EC9EA02" w14:textId="4F15F0DB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5389" w:type="dxa"/>
            <w:vAlign w:val="center"/>
          </w:tcPr>
          <w:p w14:paraId="03232D71" w14:textId="08EB89E6" w:rsidR="00052531" w:rsidRDefault="00052531" w:rsidP="00052531">
            <w:pPr>
              <w:pStyle w:val="Contenudetableau"/>
              <w:rPr>
                <w:sz w:val="22"/>
                <w:szCs w:val="22"/>
              </w:rPr>
            </w:pPr>
          </w:p>
        </w:tc>
        <w:tc>
          <w:tcPr>
            <w:tcW w:w="1314" w:type="dxa"/>
            <w:vAlign w:val="center"/>
          </w:tcPr>
          <w:p w14:paraId="7792EBF0" w14:textId="2611836C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</w:tr>
      <w:tr w:rsidR="00052531" w:rsidRPr="00004A26" w14:paraId="5CE1FBAB" w14:textId="77777777" w:rsidTr="00BA3FE7">
        <w:trPr>
          <w:trHeight w:val="377"/>
        </w:trPr>
        <w:tc>
          <w:tcPr>
            <w:tcW w:w="1517" w:type="dxa"/>
            <w:vAlign w:val="center"/>
          </w:tcPr>
          <w:p w14:paraId="08913ECE" w14:textId="7AC5EC61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1414" w:type="dxa"/>
            <w:vAlign w:val="center"/>
          </w:tcPr>
          <w:p w14:paraId="472320A1" w14:textId="12B9BE4B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5389" w:type="dxa"/>
            <w:vAlign w:val="center"/>
          </w:tcPr>
          <w:p w14:paraId="29A79861" w14:textId="60009DFC" w:rsidR="00052531" w:rsidRDefault="00052531" w:rsidP="00052531">
            <w:pPr>
              <w:pStyle w:val="Contenudetableau"/>
              <w:rPr>
                <w:sz w:val="22"/>
                <w:szCs w:val="22"/>
              </w:rPr>
            </w:pPr>
          </w:p>
        </w:tc>
        <w:tc>
          <w:tcPr>
            <w:tcW w:w="1314" w:type="dxa"/>
            <w:vAlign w:val="center"/>
          </w:tcPr>
          <w:p w14:paraId="1D8D9D8D" w14:textId="1B4277F4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</w:tr>
      <w:tr w:rsidR="00052531" w:rsidRPr="00004A26" w14:paraId="7A1C03F0" w14:textId="77777777" w:rsidTr="00BA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tcW w:w="1517" w:type="dxa"/>
            <w:vAlign w:val="center"/>
          </w:tcPr>
          <w:p w14:paraId="5180FB5C" w14:textId="7B2311CF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1414" w:type="dxa"/>
            <w:vAlign w:val="center"/>
          </w:tcPr>
          <w:p w14:paraId="5C37C84B" w14:textId="2423593C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5389" w:type="dxa"/>
            <w:vAlign w:val="center"/>
          </w:tcPr>
          <w:p w14:paraId="630BD736" w14:textId="217BC438" w:rsidR="00052531" w:rsidRDefault="00052531" w:rsidP="00052531">
            <w:pPr>
              <w:pStyle w:val="Contenudetableau"/>
              <w:rPr>
                <w:sz w:val="22"/>
                <w:szCs w:val="22"/>
              </w:rPr>
            </w:pPr>
          </w:p>
        </w:tc>
        <w:tc>
          <w:tcPr>
            <w:tcW w:w="1314" w:type="dxa"/>
            <w:vAlign w:val="center"/>
          </w:tcPr>
          <w:p w14:paraId="584C1705" w14:textId="160A3ABB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</w:tr>
    </w:tbl>
    <w:p w14:paraId="608F1BBA" w14:textId="77777777" w:rsidR="000F0279" w:rsidRPr="00004A26" w:rsidRDefault="000F0279">
      <w:pPr>
        <w:pStyle w:val="Code"/>
        <w:rPr>
          <w:rFonts w:asciiTheme="minorHAnsi" w:hAnsiTheme="minorHAnsi"/>
          <w:color w:val="auto"/>
          <w:sz w:val="22"/>
          <w:szCs w:val="22"/>
        </w:rPr>
      </w:pPr>
    </w:p>
    <w:p w14:paraId="6D278D34" w14:textId="0846EBD3" w:rsidR="000F0279" w:rsidRDefault="000F0279">
      <w:pPr>
        <w:pStyle w:val="Corpsdetexte"/>
        <w:jc w:val="center"/>
        <w:rPr>
          <w:sz w:val="20"/>
          <w:szCs w:val="20"/>
        </w:rPr>
      </w:pPr>
    </w:p>
    <w:p w14:paraId="23D19FAC" w14:textId="30F21E68" w:rsidR="00046FEE" w:rsidRDefault="00046FEE">
      <w:pPr>
        <w:widowControl/>
        <w:suppressAutoHyphens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160ED8B" w14:textId="60FB9988" w:rsidR="000F0279" w:rsidRPr="00D002D3" w:rsidRDefault="00B3229A" w:rsidP="00243305">
      <w:pPr>
        <w:pStyle w:val="Titre1"/>
      </w:pPr>
      <w:bookmarkStart w:id="3" w:name="_Toc43144520"/>
      <w:bookmarkStart w:id="4" w:name="_Toc66718539"/>
      <w:r w:rsidRPr="00D002D3">
        <w:lastRenderedPageBreak/>
        <w:t>Introduction</w:t>
      </w:r>
      <w:bookmarkEnd w:id="3"/>
      <w:bookmarkEnd w:id="4"/>
    </w:p>
    <w:p w14:paraId="1E85A578" w14:textId="1AE210A4" w:rsidR="000F0279" w:rsidRPr="00D002D3" w:rsidRDefault="00B3229A" w:rsidP="00D002D3">
      <w:pPr>
        <w:pStyle w:val="Titre2"/>
      </w:pPr>
      <w:bookmarkStart w:id="5" w:name="_Toc43144521"/>
      <w:bookmarkStart w:id="6" w:name="_Toc66718540"/>
      <w:r w:rsidRPr="00D002D3">
        <w:t>Objet du document</w:t>
      </w:r>
      <w:bookmarkEnd w:id="5"/>
      <w:bookmarkEnd w:id="6"/>
    </w:p>
    <w:p w14:paraId="1BAEFC22" w14:textId="16E149B4" w:rsidR="005C3D6C" w:rsidRDefault="009E1297">
      <w:pPr>
        <w:widowControl/>
        <w:suppressAutoHyphens w:val="0"/>
        <w:rPr>
          <w:i/>
          <w:iCs/>
        </w:rPr>
      </w:pPr>
      <w:r w:rsidRPr="009E1297">
        <w:t>Document contenant les informations dont l'équipe d'exploitation a besoin pour pouvoir assurer une exploitation en règle du système et pouvoir réagir de manière appropriée lorsqu'un problème surgit.</w:t>
      </w:r>
    </w:p>
    <w:p w14:paraId="148B8B05" w14:textId="524F8F1A" w:rsidR="0041305A" w:rsidRPr="00D002D3" w:rsidRDefault="0041305A" w:rsidP="0041305A">
      <w:pPr>
        <w:pStyle w:val="Titre2"/>
      </w:pPr>
      <w:bookmarkStart w:id="7" w:name="_Toc66718541"/>
      <w:r>
        <w:t>Références</w:t>
      </w:r>
      <w:bookmarkEnd w:id="7"/>
    </w:p>
    <w:p w14:paraId="4F8B619F" w14:textId="47B8966D" w:rsidR="00706C6B" w:rsidRPr="00725170" w:rsidRDefault="00706C6B" w:rsidP="00706C6B">
      <w:pPr>
        <w:widowControl/>
        <w:suppressAutoHyphens w:val="0"/>
        <w:spacing w:after="160" w:line="259" w:lineRule="auto"/>
        <w:jc w:val="both"/>
        <w:rPr>
          <w:i/>
          <w:iCs/>
          <w:highlight w:val="yellow"/>
        </w:rPr>
      </w:pPr>
      <w:bookmarkStart w:id="8" w:name="_Hlk66633432"/>
      <w:r w:rsidRPr="00725170">
        <w:rPr>
          <w:highlight w:val="yellow"/>
        </w:rPr>
        <w:t xml:space="preserve">Le présent </w:t>
      </w:r>
      <w:r w:rsidRPr="00725170">
        <w:rPr>
          <w:i/>
          <w:iCs/>
          <w:highlight w:val="yellow"/>
        </w:rPr>
        <w:t>document, « </w:t>
      </w:r>
      <w:r w:rsidRPr="00725170">
        <w:rPr>
          <w:b/>
          <w:bCs/>
          <w:highlight w:val="yellow"/>
        </w:rPr>
        <w:t>Dossier d</w:t>
      </w:r>
      <w:r w:rsidR="009E1297">
        <w:rPr>
          <w:b/>
          <w:bCs/>
          <w:highlight w:val="yellow"/>
        </w:rPr>
        <w:t>’explitation</w:t>
      </w:r>
      <w:r w:rsidRPr="00725170">
        <w:rPr>
          <w:b/>
          <w:bCs/>
          <w:highlight w:val="yellow"/>
        </w:rPr>
        <w:t>.pdf »</w:t>
      </w:r>
      <w:r w:rsidRPr="00725170">
        <w:rPr>
          <w:i/>
          <w:iCs/>
          <w:highlight w:val="yellow"/>
        </w:rPr>
        <w:t xml:space="preserve"> est disponible à l’adresse suivante :</w:t>
      </w:r>
    </w:p>
    <w:p w14:paraId="312CFE62" w14:textId="77777777" w:rsidR="00706C6B" w:rsidRPr="00725170" w:rsidRDefault="00DD1A67" w:rsidP="00706C6B">
      <w:pPr>
        <w:pStyle w:val="Paragraphedeliste"/>
        <w:widowControl/>
        <w:numPr>
          <w:ilvl w:val="0"/>
          <w:numId w:val="14"/>
        </w:numPr>
        <w:suppressAutoHyphens w:val="0"/>
        <w:spacing w:after="160" w:line="259" w:lineRule="auto"/>
        <w:jc w:val="both"/>
        <w:rPr>
          <w:i/>
          <w:iCs/>
          <w:highlight w:val="yellow"/>
        </w:rPr>
      </w:pPr>
      <w:hyperlink r:id="rId19" w:history="1">
        <w:r w:rsidR="00706C6B" w:rsidRPr="00725170">
          <w:rPr>
            <w:rStyle w:val="Lienhypertexte"/>
            <w:i/>
            <w:iCs/>
            <w:highlight w:val="yellow"/>
          </w:rPr>
          <w:t>https://github.com/ROL-1/P6-Solution-Technique</w:t>
        </w:r>
      </w:hyperlink>
    </w:p>
    <w:bookmarkEnd w:id="8"/>
    <w:p w14:paraId="62B54066" w14:textId="77777777" w:rsidR="00706C6B" w:rsidRPr="00BC6FE9" w:rsidRDefault="00706C6B" w:rsidP="00706C6B">
      <w:pPr>
        <w:widowControl/>
        <w:suppressAutoHyphens w:val="0"/>
        <w:spacing w:after="160" w:line="259" w:lineRule="auto"/>
        <w:jc w:val="both"/>
        <w:rPr>
          <w:b/>
          <w:bCs/>
        </w:rPr>
      </w:pPr>
      <w:r>
        <w:t xml:space="preserve">Pour de plus amples informations, se référer également aux éléments suivants : </w:t>
      </w:r>
    </w:p>
    <w:p w14:paraId="5E74873B" w14:textId="07D4C49E" w:rsidR="00706C6B" w:rsidRPr="00BC6FE9" w:rsidRDefault="00706C6B" w:rsidP="00706C6B">
      <w:pPr>
        <w:pStyle w:val="Paragraphedeliste"/>
        <w:widowControl/>
        <w:numPr>
          <w:ilvl w:val="0"/>
          <w:numId w:val="22"/>
        </w:numPr>
        <w:suppressAutoHyphens w:val="0"/>
        <w:rPr>
          <w:b/>
          <w:bCs/>
        </w:rPr>
      </w:pPr>
      <w:r w:rsidRPr="00BC6FE9">
        <w:rPr>
          <w:b/>
          <w:bCs/>
        </w:rPr>
        <w:t>PDOCPizza_0</w:t>
      </w:r>
      <w:r>
        <w:rPr>
          <w:b/>
          <w:bCs/>
        </w:rPr>
        <w:t>1</w:t>
      </w:r>
      <w:r w:rsidRPr="00BC6FE9">
        <w:rPr>
          <w:b/>
          <w:bCs/>
        </w:rPr>
        <w:t>_</w:t>
      </w:r>
      <w:r>
        <w:rPr>
          <w:b/>
          <w:bCs/>
        </w:rPr>
        <w:t>fonctionnel</w:t>
      </w:r>
      <w:r w:rsidRPr="00BC6FE9">
        <w:rPr>
          <w:b/>
          <w:bCs/>
        </w:rPr>
        <w:t xml:space="preserve">.pdf – </w:t>
      </w:r>
      <w:r w:rsidRPr="00BC6FE9">
        <w:rPr>
          <w:b/>
          <w:bCs/>
          <w:color w:val="FF0000"/>
          <w:highlight w:val="yellow"/>
        </w:rPr>
        <w:t>[VERSION]</w:t>
      </w:r>
      <w:r>
        <w:rPr>
          <w:b/>
          <w:bCs/>
          <w:color w:val="FF0000"/>
        </w:rPr>
        <w:t> </w:t>
      </w:r>
      <w:r>
        <w:rPr>
          <w:b/>
          <w:bCs/>
        </w:rPr>
        <w:t xml:space="preserve">: </w:t>
      </w:r>
      <w:r w:rsidRPr="00BC6FE9">
        <w:t xml:space="preserve">Dossier de conception </w:t>
      </w:r>
      <w:r>
        <w:t xml:space="preserve">fonctionnel, </w:t>
      </w:r>
      <w:r w:rsidRPr="00E41866">
        <w:rPr>
          <w:highlight w:val="yellow"/>
        </w:rPr>
        <w:t>disponible à l’adresse suivante :</w:t>
      </w:r>
      <w:r>
        <w:t xml:space="preserve"> </w:t>
      </w:r>
    </w:p>
    <w:p w14:paraId="3774DE24" w14:textId="77777777" w:rsidR="00706C6B" w:rsidRPr="00BC6FE9" w:rsidRDefault="00706C6B" w:rsidP="00706C6B">
      <w:pPr>
        <w:pStyle w:val="Paragraphedeliste"/>
        <w:widowControl/>
        <w:suppressAutoHyphens w:val="0"/>
        <w:rPr>
          <w:b/>
          <w:bCs/>
        </w:rPr>
      </w:pPr>
    </w:p>
    <w:p w14:paraId="197AE0A6" w14:textId="77777777" w:rsidR="00706C6B" w:rsidRPr="00E41866" w:rsidRDefault="00706C6B" w:rsidP="00706C6B">
      <w:pPr>
        <w:pStyle w:val="Paragraphedeliste"/>
        <w:widowControl/>
        <w:numPr>
          <w:ilvl w:val="0"/>
          <w:numId w:val="22"/>
        </w:numPr>
        <w:suppressAutoHyphens w:val="0"/>
        <w:rPr>
          <w:b/>
          <w:bCs/>
        </w:rPr>
      </w:pPr>
      <w:r w:rsidRPr="00E41866">
        <w:rPr>
          <w:b/>
          <w:bCs/>
        </w:rPr>
        <w:t xml:space="preserve">PDOCPizza_03_exploitation.pdf – </w:t>
      </w:r>
      <w:r w:rsidRPr="00E41866">
        <w:rPr>
          <w:b/>
          <w:bCs/>
          <w:color w:val="FF0000"/>
          <w:highlight w:val="yellow"/>
        </w:rPr>
        <w:t>[VERSION]</w:t>
      </w:r>
      <w:r w:rsidRPr="00E41866">
        <w:rPr>
          <w:b/>
          <w:bCs/>
          <w:color w:val="FF0000"/>
        </w:rPr>
        <w:t> </w:t>
      </w:r>
      <w:r w:rsidRPr="00E41866">
        <w:rPr>
          <w:b/>
          <w:bCs/>
        </w:rPr>
        <w:t xml:space="preserve">: </w:t>
      </w:r>
      <w:r w:rsidRPr="00BC6FE9">
        <w:t>Dossier d</w:t>
      </w:r>
      <w:r>
        <w:t xml:space="preserve">’exploitation, disponible à </w:t>
      </w:r>
      <w:r w:rsidRPr="00E41866">
        <w:rPr>
          <w:highlight w:val="yellow"/>
        </w:rPr>
        <w:t>l’adresse suivante :</w:t>
      </w:r>
      <w:r>
        <w:t xml:space="preserve"> </w:t>
      </w:r>
    </w:p>
    <w:p w14:paraId="1A09046B" w14:textId="77777777" w:rsidR="00706C6B" w:rsidRPr="00BC6FE9" w:rsidRDefault="00706C6B" w:rsidP="00706C6B">
      <w:pPr>
        <w:pStyle w:val="Paragraphedeliste"/>
        <w:widowControl/>
        <w:suppressAutoHyphens w:val="0"/>
        <w:rPr>
          <w:b/>
          <w:bCs/>
        </w:rPr>
      </w:pPr>
    </w:p>
    <w:p w14:paraId="66FB349E" w14:textId="77777777" w:rsidR="00706C6B" w:rsidRPr="00BC6FE9" w:rsidRDefault="00706C6B" w:rsidP="00706C6B">
      <w:pPr>
        <w:pStyle w:val="Paragraphedeliste"/>
        <w:widowControl/>
        <w:numPr>
          <w:ilvl w:val="0"/>
          <w:numId w:val="22"/>
        </w:numPr>
        <w:suppressAutoHyphens w:val="0"/>
        <w:rPr>
          <w:b/>
          <w:bCs/>
        </w:rPr>
      </w:pPr>
      <w:r w:rsidRPr="00BC6FE9">
        <w:rPr>
          <w:b/>
          <w:bCs/>
        </w:rPr>
        <w:t xml:space="preserve">PDOCPizza_04_PV_livraison.pdf – </w:t>
      </w:r>
      <w:r w:rsidRPr="00BC6FE9">
        <w:rPr>
          <w:b/>
          <w:bCs/>
          <w:color w:val="FF0000"/>
          <w:highlight w:val="yellow"/>
        </w:rPr>
        <w:t>[VERSION]</w:t>
      </w:r>
      <w:r>
        <w:rPr>
          <w:b/>
          <w:bCs/>
          <w:color w:val="FF0000"/>
        </w:rPr>
        <w:t> </w:t>
      </w:r>
      <w:r>
        <w:rPr>
          <w:b/>
          <w:bCs/>
        </w:rPr>
        <w:t xml:space="preserve">: </w:t>
      </w:r>
      <w:r>
        <w:t xml:space="preserve">PV de livraison, disponible à </w:t>
      </w:r>
      <w:r w:rsidRPr="00E41866">
        <w:rPr>
          <w:highlight w:val="yellow"/>
        </w:rPr>
        <w:t>l’adresse suivante :</w:t>
      </w:r>
      <w:r>
        <w:t xml:space="preserve"> </w:t>
      </w:r>
    </w:p>
    <w:p w14:paraId="691FE97F" w14:textId="25E5D2D6" w:rsidR="0041305A" w:rsidRDefault="0041305A">
      <w:pPr>
        <w:widowControl/>
        <w:suppressAutoHyphens w:val="0"/>
      </w:pPr>
      <w:r>
        <w:br w:type="page"/>
      </w:r>
    </w:p>
    <w:p w14:paraId="6ABE1BB2" w14:textId="6D414E74" w:rsidR="000F0279" w:rsidRPr="00D002D3" w:rsidRDefault="009E1297" w:rsidP="00243305">
      <w:pPr>
        <w:pStyle w:val="Titre1"/>
      </w:pPr>
      <w:bookmarkStart w:id="9" w:name="_Toc66718542"/>
      <w:proofErr w:type="spellStart"/>
      <w:r>
        <w:lastRenderedPageBreak/>
        <w:t>Pré-requis</w:t>
      </w:r>
      <w:bookmarkEnd w:id="9"/>
      <w:proofErr w:type="spellEnd"/>
    </w:p>
    <w:p w14:paraId="2ED495C0" w14:textId="1D53F3BC" w:rsidR="00F9616B" w:rsidRPr="00F9616B" w:rsidRDefault="009E1297" w:rsidP="00F9616B">
      <w:pPr>
        <w:pStyle w:val="Titre2"/>
      </w:pPr>
      <w:bookmarkStart w:id="10" w:name="_Toc66718543"/>
      <w:bookmarkStart w:id="11" w:name="_Toc66632949"/>
      <w:bookmarkStart w:id="12" w:name="_Toc43144526"/>
      <w:r>
        <w:t>Système</w:t>
      </w:r>
      <w:bookmarkEnd w:id="10"/>
    </w:p>
    <w:p w14:paraId="5A0B736F" w14:textId="385C7BBF" w:rsidR="0029023D" w:rsidRDefault="0029023D" w:rsidP="009E1297">
      <w:pPr>
        <w:pStyle w:val="Titre3"/>
      </w:pPr>
      <w:bookmarkStart w:id="13" w:name="_Toc66718544"/>
      <w:bookmarkEnd w:id="11"/>
      <w:r>
        <w:t>Nom de domaine</w:t>
      </w:r>
    </w:p>
    <w:p w14:paraId="4F040E4D" w14:textId="77777777" w:rsidR="009D0A06" w:rsidRPr="009D0A06" w:rsidRDefault="009D0A06" w:rsidP="009D0A06">
      <w:pPr>
        <w:pStyle w:val="Corpsdetexte"/>
      </w:pPr>
    </w:p>
    <w:p w14:paraId="31752265" w14:textId="34CA9038" w:rsidR="00F9616B" w:rsidRDefault="009E1297" w:rsidP="009E1297">
      <w:pPr>
        <w:pStyle w:val="Titre3"/>
      </w:pPr>
      <w:r>
        <w:t>Serveur de Base de données</w:t>
      </w:r>
      <w:bookmarkEnd w:id="13"/>
    </w:p>
    <w:p w14:paraId="650C3E2E" w14:textId="78DAC7D9" w:rsidR="00232CB0" w:rsidRDefault="00232CB0" w:rsidP="00232CB0">
      <w:pPr>
        <w:pStyle w:val="Corpsdetexte"/>
      </w:pPr>
      <w:r w:rsidRPr="00232CB0">
        <w:t xml:space="preserve">La base de données est hébergée sur le serveur lié au droplet </w:t>
      </w:r>
      <w:proofErr w:type="spellStart"/>
      <w:r w:rsidRPr="00232CB0">
        <w:t>DigitalOcean</w:t>
      </w:r>
      <w:proofErr w:type="spellEnd"/>
      <w:r w:rsidRPr="00232CB0">
        <w:t>. C’est une base de données PostgreSQL</w:t>
      </w:r>
      <w:r>
        <w:t>, version 13.2 au moment de la livraison.</w:t>
      </w:r>
    </w:p>
    <w:p w14:paraId="2FAF46C7" w14:textId="77777777" w:rsidR="009E1297" w:rsidRDefault="009E1297" w:rsidP="009E1297">
      <w:pPr>
        <w:pStyle w:val="Titre3"/>
      </w:pPr>
      <w:bookmarkStart w:id="14" w:name="_Toc66718545"/>
      <w:r>
        <w:t>Serveur Web</w:t>
      </w:r>
      <w:bookmarkEnd w:id="14"/>
    </w:p>
    <w:p w14:paraId="723AFD0F" w14:textId="41FEB236" w:rsidR="009E1297" w:rsidRDefault="00232CB0" w:rsidP="009E1297">
      <w:pPr>
        <w:pStyle w:val="Corpsdetexte"/>
      </w:pPr>
      <w:r w:rsidRPr="00232CB0">
        <w:rPr>
          <w:b/>
          <w:bCs/>
        </w:rPr>
        <w:t>Nginx</w:t>
      </w:r>
      <w:r>
        <w:t xml:space="preserve"> est le serveur web virtuel mis à disposition par le droplet </w:t>
      </w:r>
      <w:proofErr w:type="spellStart"/>
      <w:r>
        <w:t>DigitalOcean</w:t>
      </w:r>
      <w:proofErr w:type="spellEnd"/>
      <w:r>
        <w:t>.</w:t>
      </w:r>
    </w:p>
    <w:p w14:paraId="3496382E" w14:textId="77777777" w:rsidR="00232CB0" w:rsidRDefault="00232CB0" w:rsidP="00232CB0">
      <w:pPr>
        <w:pStyle w:val="Corpsdetexte"/>
        <w:rPr>
          <w:i/>
          <w:iCs/>
        </w:rPr>
      </w:pPr>
      <w:r>
        <w:t xml:space="preserve">Le fichier de configuration se trouve à l’adresse suivante : </w:t>
      </w:r>
      <w:proofErr w:type="spellStart"/>
      <w:r w:rsidRPr="00FA4584">
        <w:rPr>
          <w:i/>
          <w:iCs/>
        </w:rPr>
        <w:t>etc</w:t>
      </w:r>
      <w:proofErr w:type="spellEnd"/>
      <w:r w:rsidRPr="00FA4584">
        <w:rPr>
          <w:i/>
          <w:iCs/>
        </w:rPr>
        <w:t>/</w:t>
      </w:r>
      <w:proofErr w:type="spellStart"/>
      <w:r w:rsidRPr="00FA4584">
        <w:rPr>
          <w:i/>
          <w:iCs/>
        </w:rPr>
        <w:t>nginx</w:t>
      </w:r>
      <w:proofErr w:type="spellEnd"/>
      <w:r w:rsidRPr="00FA4584">
        <w:rPr>
          <w:i/>
          <w:iCs/>
        </w:rPr>
        <w:t>/sites-</w:t>
      </w:r>
      <w:proofErr w:type="spellStart"/>
      <w:r w:rsidRPr="00FA4584">
        <w:rPr>
          <w:i/>
          <w:iCs/>
        </w:rPr>
        <w:t>avaible</w:t>
      </w:r>
      <w:proofErr w:type="spellEnd"/>
      <w:r w:rsidRPr="00FA4584">
        <w:rPr>
          <w:i/>
          <w:iCs/>
        </w:rPr>
        <w:t>/</w:t>
      </w:r>
      <w:proofErr w:type="spellStart"/>
      <w:r w:rsidRPr="00FA4584">
        <w:rPr>
          <w:i/>
          <w:iCs/>
        </w:rPr>
        <w:t>ocpizza</w:t>
      </w:r>
      <w:proofErr w:type="spellEnd"/>
    </w:p>
    <w:p w14:paraId="01F6016D" w14:textId="77777777" w:rsidR="00232CB0" w:rsidRPr="00FA4584" w:rsidRDefault="00232CB0" w:rsidP="00232CB0">
      <w:pPr>
        <w:pStyle w:val="Corpsdetexte"/>
      </w:pPr>
      <w:r>
        <w:t xml:space="preserve">Il indique le port http à écouter, le nom de domaine et/ou son adresse </w:t>
      </w:r>
      <w:proofErr w:type="spellStart"/>
      <w:r>
        <w:t>ip</w:t>
      </w:r>
      <w:proofErr w:type="spellEnd"/>
      <w:r>
        <w:t xml:space="preserve"> publique, la localisation de l’application sur le serveur. Il renseigne l’emplacement des fichiers </w:t>
      </w:r>
      <w:proofErr w:type="spellStart"/>
      <w:r>
        <w:t>statics</w:t>
      </w:r>
      <w:proofErr w:type="spellEnd"/>
      <w:r>
        <w:t xml:space="preserve">. Et redirige le trafic vers l’application </w:t>
      </w:r>
      <w:proofErr w:type="spellStart"/>
      <w:r>
        <w:t>django</w:t>
      </w:r>
      <w:proofErr w:type="spellEnd"/>
      <w:r>
        <w:t xml:space="preserve"> quand un fichier dynamique est demandé.</w:t>
      </w:r>
    </w:p>
    <w:p w14:paraId="55A1555D" w14:textId="77777777" w:rsidR="00232CB0" w:rsidRDefault="00232CB0" w:rsidP="00232CB0">
      <w:pPr>
        <w:widowControl/>
        <w:suppressAutoHyphens w:val="0"/>
        <w:jc w:val="both"/>
      </w:pPr>
      <w:r>
        <w:t xml:space="preserve">Le service peut être relancé à l’aide de la commande : </w:t>
      </w:r>
    </w:p>
    <w:p w14:paraId="630792C3" w14:textId="406AB2BD" w:rsidR="00232CB0" w:rsidRDefault="00232CB0" w:rsidP="00232CB0">
      <w:pPr>
        <w:pStyle w:val="Corpsdetexte"/>
        <w:ind w:left="576"/>
      </w:pPr>
      <w:proofErr w:type="spellStart"/>
      <w:r w:rsidRPr="00FA4584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sudo</w:t>
      </w:r>
      <w:proofErr w:type="spellEnd"/>
      <w:r w:rsidRPr="00FA4584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 xml:space="preserve"> service </w:t>
      </w:r>
      <w:proofErr w:type="spellStart"/>
      <w:r w:rsidRPr="00FA4584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nginx</w:t>
      </w:r>
      <w:proofErr w:type="spellEnd"/>
      <w:r w:rsidRPr="00FA4584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 xml:space="preserve"> reload</w:t>
      </w:r>
    </w:p>
    <w:p w14:paraId="35FB5730" w14:textId="77777777" w:rsidR="009E1297" w:rsidRPr="00232CB0" w:rsidRDefault="009E1297" w:rsidP="00232CB0">
      <w:pPr>
        <w:pStyle w:val="Titre3"/>
      </w:pPr>
      <w:bookmarkStart w:id="15" w:name="_Toc66718547"/>
      <w:r w:rsidRPr="00232CB0">
        <w:t>Serveur de Fichiers</w:t>
      </w:r>
      <w:bookmarkEnd w:id="15"/>
    </w:p>
    <w:p w14:paraId="2120860E" w14:textId="77777777" w:rsidR="00232CB0" w:rsidRPr="006B1A09" w:rsidRDefault="00232CB0" w:rsidP="00232CB0">
      <w:pPr>
        <w:pStyle w:val="Corpsdetexte"/>
      </w:pPr>
      <w:bookmarkStart w:id="16" w:name="_Hlk68002430"/>
      <w:bookmarkStart w:id="17" w:name="_Toc66718548"/>
      <w:proofErr w:type="spellStart"/>
      <w:r w:rsidRPr="00232CB0">
        <w:rPr>
          <w:b/>
          <w:bCs/>
        </w:rPr>
        <w:t>Gunicorn</w:t>
      </w:r>
      <w:proofErr w:type="spellEnd"/>
      <w:r>
        <w:t xml:space="preserve"> est le serveur HTTP Python pour Unix qui utilise les spécifications WSGI </w:t>
      </w:r>
      <w:r>
        <w:rPr>
          <w:rStyle w:val="Accentuation"/>
        </w:rPr>
        <w:t xml:space="preserve">(Web Server Gateway Interface) </w:t>
      </w:r>
      <w:bookmarkEnd w:id="16"/>
      <w:r>
        <w:rPr>
          <w:rStyle w:val="Accentuation"/>
        </w:rPr>
        <w:t>(cf. 4.3.2).</w:t>
      </w:r>
      <w:r>
        <w:rPr>
          <w:rStyle w:val="Accentuation"/>
          <w:i w:val="0"/>
          <w:iCs w:val="0"/>
        </w:rPr>
        <w:t xml:space="preserve"> </w:t>
      </w:r>
    </w:p>
    <w:p w14:paraId="77C39C6D" w14:textId="77777777" w:rsidR="00232CB0" w:rsidRDefault="00232CB0" w:rsidP="00232CB0">
      <w:pPr>
        <w:pStyle w:val="Corpsdetexte"/>
      </w:pPr>
      <w:r>
        <w:t xml:space="preserve">Ce </w:t>
      </w:r>
      <w:r w:rsidRPr="000257B8">
        <w:rPr>
          <w:b/>
          <w:bCs/>
        </w:rPr>
        <w:t>serveur</w:t>
      </w:r>
      <w:r>
        <w:t xml:space="preserve"> </w:t>
      </w:r>
      <w:r w:rsidRPr="000257B8">
        <w:rPr>
          <w:b/>
          <w:bCs/>
        </w:rPr>
        <w:t>de</w:t>
      </w:r>
      <w:r>
        <w:t xml:space="preserve"> </w:t>
      </w:r>
      <w:r w:rsidRPr="000257B8">
        <w:rPr>
          <w:b/>
          <w:bCs/>
        </w:rPr>
        <w:t>production</w:t>
      </w:r>
      <w:r>
        <w:t xml:space="preserve"> est lancé par la commande :</w:t>
      </w:r>
    </w:p>
    <w:p w14:paraId="6F5921DC" w14:textId="7DCD790E" w:rsidR="00232CB0" w:rsidRPr="00232CB0" w:rsidRDefault="00232CB0" w:rsidP="00232CB0">
      <w:pPr>
        <w:pStyle w:val="Corpsdetexte"/>
        <w:ind w:left="576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</w:pPr>
      <w:proofErr w:type="spellStart"/>
      <w:r w:rsidRPr="006B1A09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gunicorn</w:t>
      </w:r>
      <w:proofErr w:type="spellEnd"/>
      <w:r w:rsidRPr="006B1A09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 xml:space="preserve"> </w:t>
      </w:r>
      <w:proofErr w:type="spellStart"/>
      <w:proofErr w:type="gramStart"/>
      <w:r w:rsidRPr="006B1A09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ocpizza.wsgi</w:t>
      </w:r>
      <w:proofErr w:type="gramEnd"/>
      <w:r w:rsidRPr="006B1A09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:application</w:t>
      </w:r>
      <w:proofErr w:type="spellEnd"/>
      <w:r>
        <w:br w:type="page"/>
      </w:r>
    </w:p>
    <w:p w14:paraId="24E87C34" w14:textId="77777777" w:rsidR="009E1297" w:rsidRDefault="009E1297" w:rsidP="009E1297">
      <w:pPr>
        <w:pStyle w:val="Titre1"/>
      </w:pPr>
      <w:bookmarkStart w:id="18" w:name="_Toc66718551"/>
      <w:bookmarkEnd w:id="17"/>
      <w:r>
        <w:lastRenderedPageBreak/>
        <w:t xml:space="preserve">Procédure de </w:t>
      </w:r>
      <w:r w:rsidRPr="009E1297">
        <w:t>déploiement</w:t>
      </w:r>
      <w:bookmarkEnd w:id="18"/>
    </w:p>
    <w:p w14:paraId="6F1CDBED" w14:textId="21D467DF" w:rsidR="009D0A06" w:rsidRDefault="009D0A06" w:rsidP="009E1297">
      <w:pPr>
        <w:pStyle w:val="Titre2"/>
      </w:pPr>
      <w:bookmarkStart w:id="19" w:name="_Toc66718552"/>
      <w:r>
        <w:t>AVANT</w:t>
      </w:r>
    </w:p>
    <w:p w14:paraId="192D6A5F" w14:textId="44DFA6FE" w:rsidR="009D0A06" w:rsidRDefault="009D0A06" w:rsidP="009D0A06">
      <w:pPr>
        <w:pStyle w:val="Titre3"/>
      </w:pPr>
      <w:bookmarkStart w:id="20" w:name="_Toc66718554"/>
      <w:proofErr w:type="spellStart"/>
      <w:r>
        <w:t>Github</w:t>
      </w:r>
      <w:proofErr w:type="spellEnd"/>
    </w:p>
    <w:p w14:paraId="1DCD218D" w14:textId="77777777" w:rsidR="009D0A06" w:rsidRPr="009D0A06" w:rsidRDefault="009D0A06" w:rsidP="009D0A06">
      <w:pPr>
        <w:pStyle w:val="Corpsdetexte"/>
      </w:pPr>
      <w:r w:rsidRPr="009D0A06">
        <w:t xml:space="preserve">Extraire l'archive </w:t>
      </w:r>
      <w:r w:rsidRPr="009D0A06">
        <w:rPr>
          <w:b/>
          <w:bCs/>
        </w:rPr>
        <w:t>ocpizza.zip</w:t>
      </w:r>
      <w:r w:rsidRPr="009D0A06">
        <w:t xml:space="preserve"> dans le répertoire :</w:t>
      </w:r>
    </w:p>
    <w:p w14:paraId="618CD405" w14:textId="7964589F" w:rsidR="009D0A06" w:rsidRDefault="009D0A06" w:rsidP="009D0A06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proofErr w:type="gramStart"/>
      <w:r w:rsidRPr="009D0A06">
        <w:rPr>
          <w:b/>
          <w:bCs/>
        </w:rPr>
        <w:t>home</w:t>
      </w:r>
      <w:proofErr w:type="gramEnd"/>
      <w:r w:rsidRPr="009D0A06">
        <w:rPr>
          <w:b/>
          <w:bCs/>
        </w:rPr>
        <w:t>/&lt;user&gt;/</w:t>
      </w:r>
      <w:proofErr w:type="spellStart"/>
      <w:r w:rsidRPr="009D0A06">
        <w:rPr>
          <w:b/>
          <w:bCs/>
        </w:rPr>
        <w:t>ocpizza</w:t>
      </w:r>
      <w:proofErr w:type="spellEnd"/>
    </w:p>
    <w:p w14:paraId="19A8C9CB" w14:textId="07958C87" w:rsidR="009D0A06" w:rsidRPr="009D0A06" w:rsidRDefault="009D0A06" w:rsidP="009D0A06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proofErr w:type="gramStart"/>
      <w:r>
        <w:rPr>
          <w:b/>
          <w:bCs/>
        </w:rPr>
        <w:t>détailler</w:t>
      </w:r>
      <w:proofErr w:type="gramEnd"/>
      <w:r>
        <w:rPr>
          <w:b/>
          <w:bCs/>
        </w:rPr>
        <w:t xml:space="preserve"> premier niveau d’</w:t>
      </w:r>
      <w:proofErr w:type="spellStart"/>
      <w:r>
        <w:rPr>
          <w:b/>
          <w:bCs/>
        </w:rPr>
        <w:t>arbo</w:t>
      </w:r>
      <w:proofErr w:type="spellEnd"/>
    </w:p>
    <w:p w14:paraId="0BB99B75" w14:textId="7D0A8F6E" w:rsidR="009D0A06" w:rsidRDefault="009D0A06" w:rsidP="009D0A06">
      <w:pPr>
        <w:pStyle w:val="Titre3"/>
      </w:pPr>
      <w:r>
        <w:t>Variables d'environnement</w:t>
      </w:r>
      <w:bookmarkEnd w:id="20"/>
    </w:p>
    <w:p w14:paraId="6A8D96BE" w14:textId="77777777" w:rsidR="009D0A06" w:rsidRDefault="009D0A06" w:rsidP="009D0A06">
      <w:pPr>
        <w:pStyle w:val="Corpsdetexte"/>
      </w:pPr>
      <w:r>
        <w:t xml:space="preserve">Voici les variables d'environnement reconnues par les </w:t>
      </w:r>
      <w:proofErr w:type="spellStart"/>
      <w:r>
        <w:t>batches</w:t>
      </w:r>
      <w:proofErr w:type="spellEnd"/>
      <w:r>
        <w:t xml:space="preserve"> de l’application XXX :</w:t>
      </w:r>
    </w:p>
    <w:tbl>
      <w:tblPr>
        <w:tblStyle w:val="TableauGrille5Fonc-Accentuation5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992"/>
        <w:gridCol w:w="3685"/>
      </w:tblGrid>
      <w:tr w:rsidR="009D0A06" w:rsidRPr="00D46355" w14:paraId="0CC6FBB1" w14:textId="77777777" w:rsidTr="00931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4DCDC8D" w14:textId="77777777" w:rsidR="009D0A06" w:rsidRPr="00A12783" w:rsidRDefault="009D0A06" w:rsidP="00931051">
            <w:pPr>
              <w:pStyle w:val="Tableauentte"/>
              <w:jc w:val="center"/>
              <w:rPr>
                <w:b/>
                <w:bCs w:val="0"/>
                <w:color w:val="FFFFFF" w:themeColor="background1"/>
                <w:sz w:val="28"/>
                <w:szCs w:val="28"/>
              </w:rPr>
            </w:pPr>
            <w:r w:rsidRPr="00A12783">
              <w:rPr>
                <w:b/>
                <w:bCs w:val="0"/>
                <w:color w:val="FFFFFF" w:themeColor="background1"/>
                <w:sz w:val="28"/>
                <w:szCs w:val="28"/>
              </w:rPr>
              <w:t>Nom</w:t>
            </w:r>
          </w:p>
        </w:tc>
        <w:tc>
          <w:tcPr>
            <w:tcW w:w="2977" w:type="dxa"/>
            <w:vAlign w:val="center"/>
          </w:tcPr>
          <w:p w14:paraId="3805EBC8" w14:textId="77777777" w:rsidR="009D0A06" w:rsidRPr="00A12783" w:rsidRDefault="009D0A06" w:rsidP="00931051">
            <w:pPr>
              <w:pStyle w:val="Tableauen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29023D">
              <w:rPr>
                <w:b/>
                <w:bCs w:val="0"/>
                <w:color w:val="FFFFFF" w:themeColor="background1"/>
                <w:sz w:val="28"/>
                <w:szCs w:val="28"/>
              </w:rPr>
              <w:t>Valeur</w:t>
            </w:r>
          </w:p>
        </w:tc>
        <w:tc>
          <w:tcPr>
            <w:tcW w:w="992" w:type="dxa"/>
            <w:vAlign w:val="center"/>
          </w:tcPr>
          <w:p w14:paraId="56333A56" w14:textId="77777777" w:rsidR="009D0A06" w:rsidRPr="00A12783" w:rsidRDefault="009D0A06" w:rsidP="00931051">
            <w:pPr>
              <w:pStyle w:val="Tableauen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b/>
                <w:bCs w:val="0"/>
                <w:color w:val="FFFFFF" w:themeColor="background1"/>
                <w:sz w:val="28"/>
                <w:szCs w:val="28"/>
              </w:rPr>
              <w:t>Requis</w:t>
            </w:r>
          </w:p>
        </w:tc>
        <w:tc>
          <w:tcPr>
            <w:tcW w:w="3685" w:type="dxa"/>
            <w:vAlign w:val="center"/>
          </w:tcPr>
          <w:p w14:paraId="0651D78D" w14:textId="77777777" w:rsidR="009D0A06" w:rsidRPr="00A12783" w:rsidRDefault="009D0A06" w:rsidP="00931051">
            <w:pPr>
              <w:pStyle w:val="Tableauen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A12783">
              <w:rPr>
                <w:b/>
                <w:bCs w:val="0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D0A06" w:rsidRPr="004A7BEE" w14:paraId="682322BF" w14:textId="77777777" w:rsidTr="0093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B26302" w14:textId="77777777" w:rsidR="009D0A06" w:rsidRPr="0029023D" w:rsidRDefault="009D0A06" w:rsidP="00931051">
            <w:pPr>
              <w:pStyle w:val="Contenudetableau"/>
              <w:jc w:val="center"/>
              <w:rPr>
                <w:color w:val="FF0000"/>
                <w:sz w:val="28"/>
                <w:szCs w:val="28"/>
              </w:rPr>
            </w:pPr>
            <w:r w:rsidRPr="0029023D">
              <w:rPr>
                <w:color w:val="FF0000"/>
              </w:rPr>
              <w:t>XXX_HOME</w:t>
            </w:r>
          </w:p>
        </w:tc>
        <w:tc>
          <w:tcPr>
            <w:tcW w:w="2977" w:type="dxa"/>
            <w:vAlign w:val="center"/>
          </w:tcPr>
          <w:p w14:paraId="7E8D15EB" w14:textId="77777777" w:rsidR="009D0A06" w:rsidRPr="0029023D" w:rsidRDefault="009D0A06" w:rsidP="0093105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058EE28B" w14:textId="77777777" w:rsidR="009D0A06" w:rsidRPr="0029023D" w:rsidRDefault="009D0A06" w:rsidP="0093105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9023D">
              <w:rPr>
                <w:color w:val="FF0000"/>
              </w:rPr>
              <w:t>NON</w:t>
            </w:r>
          </w:p>
        </w:tc>
        <w:tc>
          <w:tcPr>
            <w:tcW w:w="3685" w:type="dxa"/>
            <w:vAlign w:val="center"/>
          </w:tcPr>
          <w:p w14:paraId="55959FDF" w14:textId="77777777" w:rsidR="009D0A06" w:rsidRPr="0029023D" w:rsidRDefault="009D0A06" w:rsidP="00931051">
            <w:pPr>
              <w:pStyle w:val="Contenude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9023D">
              <w:rPr>
                <w:color w:val="FF0000"/>
              </w:rPr>
              <w:t>Répertoire racine de l’installation de l’application</w:t>
            </w:r>
          </w:p>
        </w:tc>
      </w:tr>
      <w:tr w:rsidR="009D0A06" w:rsidRPr="004A7BEE" w14:paraId="3722253D" w14:textId="77777777" w:rsidTr="0093105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6F8F971" w14:textId="77777777" w:rsidR="009D0A06" w:rsidRDefault="009D0A06" w:rsidP="00931051">
            <w:pPr>
              <w:pStyle w:val="Contenudetableau"/>
              <w:jc w:val="center"/>
            </w:pPr>
            <w:r>
              <w:t>ENV</w:t>
            </w:r>
          </w:p>
        </w:tc>
        <w:tc>
          <w:tcPr>
            <w:tcW w:w="2977" w:type="dxa"/>
            <w:vAlign w:val="center"/>
          </w:tcPr>
          <w:p w14:paraId="388627C9" w14:textId="77777777" w:rsidR="009D0A06" w:rsidRDefault="009D0A06" w:rsidP="00931051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992" w:type="dxa"/>
            <w:vAlign w:val="center"/>
          </w:tcPr>
          <w:p w14:paraId="0DB12BA8" w14:textId="77777777" w:rsidR="009D0A06" w:rsidRDefault="009D0A06" w:rsidP="00931051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685" w:type="dxa"/>
            <w:vAlign w:val="center"/>
          </w:tcPr>
          <w:p w14:paraId="60E47324" w14:textId="77777777" w:rsidR="009D0A06" w:rsidRDefault="009D0A06" w:rsidP="00931051">
            <w:pPr>
              <w:pStyle w:val="Contenude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 qu’il s’agit de l’environnement de production</w:t>
            </w:r>
          </w:p>
        </w:tc>
      </w:tr>
      <w:tr w:rsidR="009D0A06" w:rsidRPr="004A7BEE" w14:paraId="4BE74274" w14:textId="77777777" w:rsidTr="0093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3FB63FC" w14:textId="77777777" w:rsidR="009D0A06" w:rsidRDefault="009D0A06" w:rsidP="00931051">
            <w:pPr>
              <w:pStyle w:val="Contenudetableau"/>
              <w:jc w:val="center"/>
            </w:pPr>
            <w:r>
              <w:t>SECRET_KEY</w:t>
            </w:r>
          </w:p>
        </w:tc>
        <w:tc>
          <w:tcPr>
            <w:tcW w:w="2977" w:type="dxa"/>
            <w:vAlign w:val="center"/>
          </w:tcPr>
          <w:p w14:paraId="4E3797AF" w14:textId="77777777" w:rsidR="009D0A06" w:rsidRDefault="009D0A06" w:rsidP="0093105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45C2E5F2" w14:textId="77777777" w:rsidR="009D0A06" w:rsidRDefault="009D0A06" w:rsidP="0093105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685" w:type="dxa"/>
            <w:vAlign w:val="center"/>
          </w:tcPr>
          <w:p w14:paraId="60FC58CB" w14:textId="77777777" w:rsidR="009D0A06" w:rsidRDefault="009D0A06" w:rsidP="00931051">
            <w:pPr>
              <w:pStyle w:val="Contenude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Clef secrète de production, à ne pas divulguer publiquement.</w:t>
            </w:r>
          </w:p>
        </w:tc>
      </w:tr>
      <w:tr w:rsidR="009D0A06" w:rsidRPr="004A7BEE" w14:paraId="4B073A1D" w14:textId="77777777" w:rsidTr="0093105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1ED4CC3" w14:textId="77777777" w:rsidR="009D0A06" w:rsidRDefault="009D0A06" w:rsidP="00931051">
            <w:pPr>
              <w:pStyle w:val="Contenudetableau"/>
              <w:jc w:val="center"/>
            </w:pPr>
            <w:r w:rsidRPr="0029023D">
              <w:t>DJANGO_SETTINGS_MODULE</w:t>
            </w:r>
          </w:p>
        </w:tc>
        <w:tc>
          <w:tcPr>
            <w:tcW w:w="2977" w:type="dxa"/>
            <w:vAlign w:val="center"/>
          </w:tcPr>
          <w:p w14:paraId="07A6888B" w14:textId="77777777" w:rsidR="009D0A06" w:rsidRDefault="009D0A06" w:rsidP="00931051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9023D">
              <w:t>ocpizza</w:t>
            </w:r>
            <w:proofErr w:type="gramEnd"/>
            <w:r w:rsidRPr="0029023D">
              <w:t>.settings.production</w:t>
            </w:r>
            <w:proofErr w:type="spellEnd"/>
          </w:p>
        </w:tc>
        <w:tc>
          <w:tcPr>
            <w:tcW w:w="992" w:type="dxa"/>
            <w:vAlign w:val="center"/>
          </w:tcPr>
          <w:p w14:paraId="1AD0FCB7" w14:textId="77777777" w:rsidR="009D0A06" w:rsidRDefault="009D0A06" w:rsidP="00931051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685" w:type="dxa"/>
            <w:vAlign w:val="center"/>
          </w:tcPr>
          <w:p w14:paraId="5E7BB623" w14:textId="77777777" w:rsidR="009D0A06" w:rsidRDefault="009D0A06" w:rsidP="00931051">
            <w:pPr>
              <w:pStyle w:val="Contenude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 à Django où est situé le fichier de configuration</w:t>
            </w:r>
          </w:p>
        </w:tc>
      </w:tr>
    </w:tbl>
    <w:p w14:paraId="6F4D4126" w14:textId="77777777" w:rsidR="009D0A06" w:rsidRDefault="009D0A06" w:rsidP="009D0A06">
      <w:pPr>
        <w:pStyle w:val="Corpsdetexte"/>
      </w:pPr>
    </w:p>
    <w:p w14:paraId="01C94E1D" w14:textId="69CC529E" w:rsidR="009D0A06" w:rsidRDefault="009D0A06" w:rsidP="009D0A06">
      <w:pPr>
        <w:pStyle w:val="Corpsdetexte"/>
      </w:pPr>
      <w:r>
        <w:t>Définissez les variables d’environnement nécessaires comme ceci...</w:t>
      </w:r>
    </w:p>
    <w:p w14:paraId="5E8A5C7A" w14:textId="77777777" w:rsidR="009D0A06" w:rsidRDefault="009D0A06" w:rsidP="009D0A06">
      <w:pPr>
        <w:pStyle w:val="Corpsdetexte"/>
      </w:pPr>
    </w:p>
    <w:p w14:paraId="6CA192ED" w14:textId="77777777" w:rsidR="009D0A06" w:rsidRPr="009D0A06" w:rsidRDefault="009D0A06" w:rsidP="009D0A06">
      <w:pPr>
        <w:pStyle w:val="Corpsdetexte"/>
      </w:pPr>
    </w:p>
    <w:p w14:paraId="05F19529" w14:textId="367CDC51" w:rsidR="009E1297" w:rsidRDefault="009E1297" w:rsidP="009E1297">
      <w:pPr>
        <w:pStyle w:val="Titre2"/>
      </w:pPr>
      <w:r>
        <w:t xml:space="preserve">Déploiement des </w:t>
      </w:r>
      <w:proofErr w:type="spellStart"/>
      <w:r>
        <w:t>Batches</w:t>
      </w:r>
      <w:bookmarkEnd w:id="19"/>
      <w:proofErr w:type="spellEnd"/>
    </w:p>
    <w:p w14:paraId="1FF3F733" w14:textId="77777777" w:rsidR="009E1297" w:rsidRDefault="009E1297" w:rsidP="009E1297">
      <w:pPr>
        <w:pStyle w:val="Titre3"/>
      </w:pPr>
      <w:bookmarkStart w:id="21" w:name="_Toc66718553"/>
      <w:r>
        <w:t>Artefacts</w:t>
      </w:r>
      <w:bookmarkEnd w:id="21"/>
    </w:p>
    <w:p w14:paraId="6D5F26EE" w14:textId="77777777" w:rsidR="009E1297" w:rsidRPr="009D0A06" w:rsidRDefault="009E1297" w:rsidP="009E1297">
      <w:pPr>
        <w:pStyle w:val="Corpsdetexte"/>
        <w:rPr>
          <w:color w:val="FF0000"/>
        </w:rPr>
      </w:pPr>
      <w:r w:rsidRPr="009D0A06">
        <w:rPr>
          <w:color w:val="FF0000"/>
        </w:rPr>
        <w:t xml:space="preserve">Les </w:t>
      </w:r>
      <w:proofErr w:type="spellStart"/>
      <w:r w:rsidRPr="009D0A06">
        <w:rPr>
          <w:color w:val="FF0000"/>
        </w:rPr>
        <w:t>batches</w:t>
      </w:r>
      <w:proofErr w:type="spellEnd"/>
      <w:r w:rsidRPr="009D0A06">
        <w:rPr>
          <w:color w:val="FF0000"/>
        </w:rPr>
        <w:t xml:space="preserve"> de l’application Xxx sont construits sous la forme d'une archive ZIP contenant les répertoires :</w:t>
      </w:r>
    </w:p>
    <w:p w14:paraId="76657CA2" w14:textId="77777777" w:rsidR="009E1297" w:rsidRPr="009D0A06" w:rsidRDefault="009E1297" w:rsidP="009E1297">
      <w:pPr>
        <w:pStyle w:val="Corpsdetexte"/>
        <w:numPr>
          <w:ilvl w:val="0"/>
          <w:numId w:val="23"/>
        </w:numPr>
        <w:rPr>
          <w:color w:val="FF0000"/>
        </w:rPr>
      </w:pPr>
      <w:proofErr w:type="gramStart"/>
      <w:r w:rsidRPr="009D0A06">
        <w:rPr>
          <w:b/>
          <w:bCs/>
          <w:color w:val="FF0000"/>
        </w:rPr>
        <w:t>bin</w:t>
      </w:r>
      <w:proofErr w:type="gramEnd"/>
      <w:r w:rsidRPr="009D0A06">
        <w:rPr>
          <w:color w:val="FF0000"/>
        </w:rPr>
        <w:t xml:space="preserve"> : les scripts SH de lancement des différents </w:t>
      </w:r>
      <w:proofErr w:type="spellStart"/>
      <w:r w:rsidRPr="009D0A06">
        <w:rPr>
          <w:color w:val="FF0000"/>
        </w:rPr>
        <w:t>batches</w:t>
      </w:r>
      <w:proofErr w:type="spellEnd"/>
    </w:p>
    <w:p w14:paraId="2E6B3C94" w14:textId="77777777" w:rsidR="009E1297" w:rsidRPr="009D0A06" w:rsidRDefault="009E1297" w:rsidP="009E1297">
      <w:pPr>
        <w:pStyle w:val="Corpsdetexte"/>
        <w:numPr>
          <w:ilvl w:val="0"/>
          <w:numId w:val="23"/>
        </w:numPr>
        <w:rPr>
          <w:color w:val="FF0000"/>
        </w:rPr>
      </w:pPr>
      <w:proofErr w:type="gramStart"/>
      <w:r w:rsidRPr="009D0A06">
        <w:rPr>
          <w:b/>
          <w:bCs/>
          <w:color w:val="FF0000"/>
        </w:rPr>
        <w:t>conf</w:t>
      </w:r>
      <w:proofErr w:type="gramEnd"/>
      <w:r w:rsidRPr="009D0A06">
        <w:rPr>
          <w:color w:val="FF0000"/>
        </w:rPr>
        <w:t xml:space="preserve"> : les fichiers de configuration</w:t>
      </w:r>
    </w:p>
    <w:p w14:paraId="62FFB8A1" w14:textId="262C8800" w:rsidR="009E1297" w:rsidRPr="009D0A06" w:rsidRDefault="008C09BD" w:rsidP="009E1297">
      <w:pPr>
        <w:pStyle w:val="Corpsdetexte"/>
        <w:numPr>
          <w:ilvl w:val="0"/>
          <w:numId w:val="23"/>
        </w:numPr>
        <w:rPr>
          <w:color w:val="FF0000"/>
        </w:rPr>
      </w:pPr>
      <w:proofErr w:type="spellStart"/>
      <w:proofErr w:type="gramStart"/>
      <w:r w:rsidRPr="009D0A06">
        <w:rPr>
          <w:b/>
          <w:bCs/>
          <w:color w:val="FF0000"/>
        </w:rPr>
        <w:t>etc</w:t>
      </w:r>
      <w:proofErr w:type="spellEnd"/>
      <w:proofErr w:type="gramEnd"/>
      <w:r w:rsidRPr="009D0A06">
        <w:rPr>
          <w:b/>
          <w:bCs/>
          <w:color w:val="FF0000"/>
        </w:rPr>
        <w:t>/</w:t>
      </w:r>
      <w:proofErr w:type="spellStart"/>
      <w:r w:rsidRPr="009D0A06">
        <w:rPr>
          <w:b/>
          <w:bCs/>
          <w:color w:val="FF0000"/>
        </w:rPr>
        <w:t>nginx</w:t>
      </w:r>
      <w:proofErr w:type="spellEnd"/>
      <w:r w:rsidRPr="009D0A06">
        <w:rPr>
          <w:b/>
          <w:bCs/>
          <w:color w:val="FF0000"/>
        </w:rPr>
        <w:t>/sites-</w:t>
      </w:r>
      <w:proofErr w:type="spellStart"/>
      <w:r w:rsidRPr="009D0A06">
        <w:rPr>
          <w:b/>
          <w:bCs/>
          <w:color w:val="FF0000"/>
        </w:rPr>
        <w:t>avaible</w:t>
      </w:r>
      <w:proofErr w:type="spellEnd"/>
      <w:r w:rsidRPr="009D0A06">
        <w:rPr>
          <w:b/>
          <w:bCs/>
          <w:color w:val="FF0000"/>
        </w:rPr>
        <w:t>/</w:t>
      </w:r>
      <w:proofErr w:type="spellStart"/>
      <w:r w:rsidRPr="009D0A06">
        <w:rPr>
          <w:b/>
          <w:bCs/>
          <w:color w:val="FF0000"/>
        </w:rPr>
        <w:t>ocpizza</w:t>
      </w:r>
      <w:proofErr w:type="spellEnd"/>
      <w:r w:rsidRPr="009D0A06">
        <w:rPr>
          <w:b/>
          <w:bCs/>
          <w:color w:val="FF0000"/>
        </w:rPr>
        <w:t xml:space="preserve"> : </w:t>
      </w:r>
      <w:r w:rsidRPr="009D0A06">
        <w:rPr>
          <w:color w:val="FF0000"/>
        </w:rPr>
        <w:t>fichier de configuration Nginx</w:t>
      </w:r>
    </w:p>
    <w:p w14:paraId="156A3A59" w14:textId="0DEB1F47" w:rsidR="008C09BD" w:rsidRPr="009D0A06" w:rsidRDefault="008C09BD" w:rsidP="009E1297">
      <w:pPr>
        <w:pStyle w:val="Corpsdetexte"/>
        <w:numPr>
          <w:ilvl w:val="0"/>
          <w:numId w:val="23"/>
        </w:numPr>
        <w:rPr>
          <w:b/>
          <w:bCs/>
          <w:color w:val="FF0000"/>
        </w:rPr>
      </w:pPr>
      <w:proofErr w:type="spellStart"/>
      <w:r w:rsidRPr="009D0A06">
        <w:rPr>
          <w:b/>
          <w:bCs/>
          <w:color w:val="FF0000"/>
        </w:rPr>
        <w:lastRenderedPageBreak/>
        <w:t>etc</w:t>
      </w:r>
      <w:proofErr w:type="spellEnd"/>
      <w:r w:rsidRPr="009D0A06">
        <w:rPr>
          <w:b/>
          <w:bCs/>
          <w:color w:val="FF0000"/>
        </w:rPr>
        <w:t>/</w:t>
      </w:r>
      <w:proofErr w:type="spellStart"/>
      <w:r w:rsidRPr="009D0A06">
        <w:rPr>
          <w:b/>
          <w:bCs/>
          <w:color w:val="FF0000"/>
        </w:rPr>
        <w:t>supervisor</w:t>
      </w:r>
      <w:proofErr w:type="spellEnd"/>
      <w:r w:rsidRPr="009D0A06">
        <w:rPr>
          <w:b/>
          <w:bCs/>
          <w:color w:val="FF0000"/>
        </w:rPr>
        <w:t>/</w:t>
      </w:r>
      <w:proofErr w:type="spellStart"/>
      <w:r w:rsidRPr="009D0A06">
        <w:rPr>
          <w:b/>
          <w:bCs/>
          <w:color w:val="FF0000"/>
        </w:rPr>
        <w:t>conf.d</w:t>
      </w:r>
      <w:proofErr w:type="spellEnd"/>
      <w:r w:rsidRPr="009D0A06">
        <w:rPr>
          <w:b/>
          <w:bCs/>
          <w:color w:val="FF0000"/>
        </w:rPr>
        <w:t>/</w:t>
      </w:r>
      <w:proofErr w:type="spellStart"/>
      <w:r w:rsidRPr="009D0A06">
        <w:rPr>
          <w:b/>
          <w:bCs/>
          <w:color w:val="FF0000"/>
        </w:rPr>
        <w:t>ocpizza-gunicorn.conf</w:t>
      </w:r>
      <w:proofErr w:type="spellEnd"/>
      <w:r w:rsidRPr="009D0A06">
        <w:rPr>
          <w:b/>
          <w:bCs/>
          <w:color w:val="FF0000"/>
        </w:rPr>
        <w:t xml:space="preserve"> : </w:t>
      </w:r>
      <w:r w:rsidRPr="009D0A06">
        <w:rPr>
          <w:color w:val="FF0000"/>
        </w:rPr>
        <w:t xml:space="preserve">fichier de configuration de </w:t>
      </w:r>
      <w:proofErr w:type="spellStart"/>
      <w:r w:rsidRPr="009D0A06">
        <w:rPr>
          <w:color w:val="FF0000"/>
        </w:rPr>
        <w:t>Supervisor</w:t>
      </w:r>
      <w:proofErr w:type="spellEnd"/>
    </w:p>
    <w:p w14:paraId="075AE18B" w14:textId="77777777" w:rsidR="009E1297" w:rsidRPr="009D0A06" w:rsidRDefault="009E1297" w:rsidP="009E1297">
      <w:pPr>
        <w:pStyle w:val="Corpsdetexte"/>
        <w:rPr>
          <w:color w:val="FF0000"/>
        </w:rPr>
      </w:pPr>
    </w:p>
    <w:p w14:paraId="58049067" w14:textId="77777777" w:rsidR="009E1297" w:rsidRPr="009D0A06" w:rsidRDefault="009E1297" w:rsidP="009E1297">
      <w:pPr>
        <w:pStyle w:val="Corpsdetexte"/>
        <w:rPr>
          <w:color w:val="FF0000"/>
        </w:rPr>
      </w:pPr>
      <w:r w:rsidRPr="009D0A06">
        <w:rPr>
          <w:color w:val="FF0000"/>
        </w:rPr>
        <w:t xml:space="preserve">Positionner les droits d'exécution sur les scripts SH de lancement des </w:t>
      </w:r>
      <w:proofErr w:type="spellStart"/>
      <w:r w:rsidRPr="009D0A06">
        <w:rPr>
          <w:color w:val="FF0000"/>
        </w:rPr>
        <w:t>batches</w:t>
      </w:r>
      <w:proofErr w:type="spellEnd"/>
      <w:r w:rsidRPr="009D0A06">
        <w:rPr>
          <w:color w:val="FF0000"/>
        </w:rPr>
        <w:t>.</w:t>
      </w:r>
    </w:p>
    <w:p w14:paraId="4224992F" w14:textId="77777777" w:rsidR="009E1297" w:rsidRDefault="009E1297" w:rsidP="009E1297">
      <w:pPr>
        <w:pStyle w:val="Corpsdetexte"/>
      </w:pPr>
      <w:r>
        <w:t>….</w:t>
      </w:r>
    </w:p>
    <w:p w14:paraId="122E449D" w14:textId="77777777" w:rsidR="009E1297" w:rsidRDefault="009E1297" w:rsidP="009E1297">
      <w:pPr>
        <w:pStyle w:val="Corpsdetexte"/>
      </w:pPr>
      <w:r>
        <w:t>...</w:t>
      </w:r>
    </w:p>
    <w:p w14:paraId="140AF2A3" w14:textId="77777777" w:rsidR="009E1297" w:rsidRDefault="009E1297" w:rsidP="009E1297">
      <w:pPr>
        <w:pStyle w:val="Titre3"/>
      </w:pPr>
      <w:bookmarkStart w:id="22" w:name="_Toc66718555"/>
      <w:r>
        <w:t>Configuration</w:t>
      </w:r>
      <w:bookmarkEnd w:id="22"/>
    </w:p>
    <w:p w14:paraId="030B0227" w14:textId="77777777" w:rsidR="009E1297" w:rsidRDefault="009E1297" w:rsidP="009E1297">
      <w:pPr>
        <w:pStyle w:val="Corpsdetexte"/>
      </w:pPr>
      <w:r>
        <w:t>Voici les différents fichiers de configuration :</w:t>
      </w:r>
    </w:p>
    <w:p w14:paraId="585E48B7" w14:textId="77777777" w:rsidR="009E1297" w:rsidRDefault="009E1297" w:rsidP="009E1297">
      <w:pPr>
        <w:pStyle w:val="Corpsdetexte"/>
        <w:numPr>
          <w:ilvl w:val="0"/>
          <w:numId w:val="12"/>
        </w:numPr>
      </w:pPr>
      <w:proofErr w:type="spellStart"/>
      <w:r>
        <w:rPr>
          <w:b/>
          <w:bCs/>
        </w:rPr>
        <w:t>xxx.yyy</w:t>
      </w:r>
      <w:proofErr w:type="spellEnd"/>
      <w:r>
        <w:t> : fichier de configuration des logs</w:t>
      </w:r>
    </w:p>
    <w:p w14:paraId="34187750" w14:textId="77777777" w:rsidR="009E1297" w:rsidRDefault="009E1297" w:rsidP="009E1297">
      <w:pPr>
        <w:pStyle w:val="Corpsdetexte"/>
        <w:numPr>
          <w:ilvl w:val="0"/>
          <w:numId w:val="12"/>
        </w:numPr>
      </w:pPr>
      <w:proofErr w:type="spellStart"/>
      <w:r>
        <w:rPr>
          <w:b/>
          <w:bCs/>
        </w:rPr>
        <w:t>zzz.ttt</w:t>
      </w:r>
      <w:proofErr w:type="spellEnd"/>
      <w:r>
        <w:t> : fichier de configuration de l'application...</w:t>
      </w:r>
    </w:p>
    <w:p w14:paraId="29A618F2" w14:textId="77777777" w:rsidR="009E1297" w:rsidRDefault="009E1297" w:rsidP="009E1297">
      <w:pPr>
        <w:pStyle w:val="Corpsdetexte"/>
        <w:numPr>
          <w:ilvl w:val="0"/>
          <w:numId w:val="12"/>
        </w:numPr>
      </w:pPr>
      <w:proofErr w:type="spellStart"/>
      <w:proofErr w:type="gramStart"/>
      <w:r>
        <w:rPr>
          <w:b/>
          <w:bCs/>
        </w:rPr>
        <w:t>aaa</w:t>
      </w:r>
      <w:proofErr w:type="spellEnd"/>
      <w:proofErr w:type="gramEnd"/>
      <w:r>
        <w:t> : fichier de configuration de la ressources XXX</w:t>
      </w:r>
    </w:p>
    <w:p w14:paraId="6417D06E" w14:textId="77777777" w:rsidR="009E1297" w:rsidRDefault="009E1297" w:rsidP="009E1297">
      <w:pPr>
        <w:pStyle w:val="Corpsdetexte"/>
        <w:numPr>
          <w:ilvl w:val="0"/>
          <w:numId w:val="12"/>
        </w:numPr>
      </w:pPr>
      <w:r>
        <w:t>...</w:t>
      </w:r>
    </w:p>
    <w:p w14:paraId="00A407F9" w14:textId="77777777" w:rsidR="009E1297" w:rsidRDefault="009E1297" w:rsidP="009E1297">
      <w:pPr>
        <w:pStyle w:val="Corpsdetexte"/>
        <w:numPr>
          <w:ilvl w:val="0"/>
          <w:numId w:val="12"/>
        </w:numPr>
      </w:pPr>
    </w:p>
    <w:p w14:paraId="2FD2802C" w14:textId="77777777" w:rsidR="009E1297" w:rsidRDefault="009E1297" w:rsidP="009E1297">
      <w:pPr>
        <w:pStyle w:val="Titre4"/>
      </w:pPr>
      <w:r>
        <w:t xml:space="preserve">Fichier </w:t>
      </w:r>
      <w:proofErr w:type="spellStart"/>
      <w:r>
        <w:t>xxx.yyy</w:t>
      </w:r>
      <w:proofErr w:type="spellEnd"/>
    </w:p>
    <w:p w14:paraId="398BF1FA" w14:textId="77777777" w:rsidR="009E1297" w:rsidRDefault="009E1297" w:rsidP="009E1297">
      <w:pPr>
        <w:pStyle w:val="Corpsdetexte"/>
      </w:pPr>
      <w:r>
        <w:t>…</w:t>
      </w:r>
    </w:p>
    <w:p w14:paraId="48CEC891" w14:textId="77777777" w:rsidR="009E1297" w:rsidRDefault="009E1297" w:rsidP="009E1297">
      <w:pPr>
        <w:pStyle w:val="Titre4"/>
      </w:pPr>
      <w:r>
        <w:t xml:space="preserve">Fichier </w:t>
      </w:r>
      <w:proofErr w:type="spellStart"/>
      <w:r>
        <w:t>zzz.ttt</w:t>
      </w:r>
      <w:proofErr w:type="spellEnd"/>
    </w:p>
    <w:p w14:paraId="3FF1426F" w14:textId="77777777" w:rsidR="009E1297" w:rsidRDefault="009E1297" w:rsidP="009E1297">
      <w:pPr>
        <w:pStyle w:val="Corpsdetexte"/>
      </w:pPr>
      <w:r>
        <w:t>...</w:t>
      </w:r>
    </w:p>
    <w:p w14:paraId="258E7B69" w14:textId="77777777" w:rsidR="009E1297" w:rsidRDefault="009E1297" w:rsidP="009E1297">
      <w:pPr>
        <w:pStyle w:val="Titre4"/>
      </w:pPr>
      <w:r>
        <w:t>Fichier ...</w:t>
      </w:r>
    </w:p>
    <w:p w14:paraId="662131E0" w14:textId="77777777" w:rsidR="009E1297" w:rsidRDefault="009E1297" w:rsidP="009E1297">
      <w:pPr>
        <w:pStyle w:val="Corpsdetexte"/>
      </w:pPr>
    </w:p>
    <w:p w14:paraId="22834A33" w14:textId="77777777" w:rsidR="009E1297" w:rsidRDefault="009E1297" w:rsidP="009E1297">
      <w:pPr>
        <w:pStyle w:val="Titre3"/>
      </w:pPr>
      <w:bookmarkStart w:id="23" w:name="_Toc66718556"/>
      <w:r>
        <w:t>Ressources</w:t>
      </w:r>
      <w:bookmarkEnd w:id="23"/>
    </w:p>
    <w:p w14:paraId="21C2489E" w14:textId="77777777" w:rsidR="009E1297" w:rsidRDefault="009E1297" w:rsidP="009E1297">
      <w:pPr>
        <w:pStyle w:val="Corpsdetexte"/>
      </w:pPr>
      <w:r>
        <w:t>...</w:t>
      </w:r>
    </w:p>
    <w:p w14:paraId="356890D1" w14:textId="77777777" w:rsidR="009E1297" w:rsidRDefault="009E1297" w:rsidP="009E1297">
      <w:pPr>
        <w:pStyle w:val="Titre3"/>
      </w:pPr>
      <w:bookmarkStart w:id="24" w:name="_Toc66718557"/>
      <w:r>
        <w:t>Vérifications</w:t>
      </w:r>
      <w:bookmarkEnd w:id="24"/>
    </w:p>
    <w:p w14:paraId="07887D58" w14:textId="77777777" w:rsidR="009E1297" w:rsidRDefault="009E1297" w:rsidP="009E1297">
      <w:pPr>
        <w:pStyle w:val="Corpsdetexte"/>
      </w:pPr>
      <w:r>
        <w:t xml:space="preserve">Afin de vérifier le bon déploiement des </w:t>
      </w:r>
      <w:proofErr w:type="spellStart"/>
      <w:r>
        <w:t>batches</w:t>
      </w:r>
      <w:proofErr w:type="spellEnd"/>
      <w:r>
        <w:t>, faire ceci…</w:t>
      </w:r>
    </w:p>
    <w:p w14:paraId="1A3D3D29" w14:textId="77777777" w:rsidR="009E1297" w:rsidRDefault="009E1297" w:rsidP="009E1297">
      <w:pPr>
        <w:pStyle w:val="Corpsdetexte"/>
      </w:pPr>
    </w:p>
    <w:p w14:paraId="3A601D78" w14:textId="77777777" w:rsidR="009E1297" w:rsidRDefault="009E1297" w:rsidP="009E1297">
      <w:pPr>
        <w:pStyle w:val="Titre2"/>
      </w:pPr>
      <w:bookmarkStart w:id="25" w:name="_Toc66718558"/>
      <w:r>
        <w:t>Déploiement de l'Application Web</w:t>
      </w:r>
      <w:bookmarkEnd w:id="25"/>
    </w:p>
    <w:p w14:paraId="14575AB0" w14:textId="77777777" w:rsidR="009E1297" w:rsidRDefault="009E1297" w:rsidP="009E1297">
      <w:pPr>
        <w:pStyle w:val="Titre3"/>
      </w:pPr>
      <w:bookmarkStart w:id="26" w:name="_Toc66718559"/>
      <w:r>
        <w:t>Artefacts</w:t>
      </w:r>
      <w:bookmarkEnd w:id="26"/>
    </w:p>
    <w:p w14:paraId="763EE076" w14:textId="77777777" w:rsidR="009E1297" w:rsidRDefault="009E1297" w:rsidP="009E1297">
      <w:pPr>
        <w:pStyle w:val="Corpsdetexte"/>
      </w:pPr>
      <w:r>
        <w:t>...</w:t>
      </w:r>
    </w:p>
    <w:p w14:paraId="6535F67E" w14:textId="77777777" w:rsidR="009E1297" w:rsidRDefault="009E1297" w:rsidP="009E1297">
      <w:pPr>
        <w:pStyle w:val="Titre3"/>
      </w:pPr>
      <w:bookmarkStart w:id="27" w:name="_Toc66718560"/>
      <w:r>
        <w:lastRenderedPageBreak/>
        <w:t>Environnement de l’application web</w:t>
      </w:r>
      <w:bookmarkEnd w:id="27"/>
    </w:p>
    <w:p w14:paraId="623E21B4" w14:textId="77777777" w:rsidR="009E1297" w:rsidRDefault="009E1297" w:rsidP="009E1297">
      <w:pPr>
        <w:pStyle w:val="Titre4"/>
      </w:pPr>
      <w:r>
        <w:t>Variables d’environnement</w:t>
      </w:r>
    </w:p>
    <w:p w14:paraId="049FDFBE" w14:textId="77777777" w:rsidR="009E1297" w:rsidRDefault="009E1297" w:rsidP="009E1297">
      <w:pPr>
        <w:pStyle w:val="Corpsdetexte"/>
      </w:pPr>
      <w:r>
        <w:t xml:space="preserve">Le serveur d'application </w:t>
      </w:r>
      <w:proofErr w:type="spellStart"/>
      <w:r>
        <w:t>JOnAS</w:t>
      </w:r>
      <w:proofErr w:type="spellEnd"/>
      <w:r>
        <w:t xml:space="preserve"> doit être exécuté avec la variable d'environnement suivante définie au démarrage. Elle est nécessaire afin de récupérer le répertoire contenant les fichiers de configuration de l'application :</w:t>
      </w:r>
    </w:p>
    <w:p w14:paraId="04573E57" w14:textId="77777777" w:rsidR="009E1297" w:rsidRPr="009E1297" w:rsidRDefault="009E1297" w:rsidP="009E1297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en-US"/>
        </w:rPr>
      </w:pPr>
      <w:r w:rsidRPr="009E1297">
        <w:rPr>
          <w:b/>
          <w:bCs/>
          <w:lang w:val="en-US"/>
        </w:rPr>
        <w:t>-</w:t>
      </w:r>
      <w:proofErr w:type="spellStart"/>
      <w:proofErr w:type="gramStart"/>
      <w:r w:rsidRPr="009E1297">
        <w:rPr>
          <w:b/>
          <w:bCs/>
          <w:lang w:val="en-US"/>
        </w:rPr>
        <w:t>Dcom.ocpizza.apps</w:t>
      </w:r>
      <w:proofErr w:type="gramEnd"/>
      <w:r w:rsidRPr="009E1297">
        <w:rPr>
          <w:b/>
          <w:bCs/>
          <w:lang w:val="en-US"/>
        </w:rPr>
        <w:t>.conf</w:t>
      </w:r>
      <w:proofErr w:type="spellEnd"/>
      <w:r w:rsidRPr="009E1297">
        <w:rPr>
          <w:b/>
          <w:bCs/>
          <w:lang w:val="en-US"/>
        </w:rPr>
        <w:t>=$</w:t>
      </w:r>
      <w:proofErr w:type="spellStart"/>
      <w:r w:rsidRPr="009E1297">
        <w:rPr>
          <w:b/>
          <w:bCs/>
          <w:lang w:val="en-US"/>
        </w:rPr>
        <w:t>home_application_conf_directory</w:t>
      </w:r>
      <w:proofErr w:type="spellEnd"/>
    </w:p>
    <w:p w14:paraId="21FF3991" w14:textId="77777777" w:rsidR="009E1297" w:rsidRPr="009E1297" w:rsidRDefault="009E1297" w:rsidP="009E1297">
      <w:pPr>
        <w:pStyle w:val="Corpsdetexte"/>
        <w:rPr>
          <w:lang w:val="en-US"/>
        </w:rPr>
      </w:pPr>
    </w:p>
    <w:p w14:paraId="57503EB9" w14:textId="77777777" w:rsidR="009E1297" w:rsidRDefault="009E1297" w:rsidP="009E1297">
      <w:pPr>
        <w:pStyle w:val="Corpsdetexte"/>
      </w:pPr>
      <w:r>
        <w:t>INFO : il ne faut pas mettre de « / » à la fin de la valeur de la variable et ne pas utiliser d'espace dans le chemin.</w:t>
      </w:r>
    </w:p>
    <w:p w14:paraId="3C833140" w14:textId="77777777" w:rsidR="009E1297" w:rsidRDefault="009E1297" w:rsidP="009E1297">
      <w:pPr>
        <w:pStyle w:val="Titre3"/>
      </w:pPr>
      <w:bookmarkStart w:id="28" w:name="_Toc66718561"/>
      <w:r>
        <w:t>Répertoire de configuration applicatif</w:t>
      </w:r>
      <w:bookmarkEnd w:id="28"/>
    </w:p>
    <w:p w14:paraId="10052943" w14:textId="77777777" w:rsidR="009E1297" w:rsidRDefault="009E1297" w:rsidP="009E1297">
      <w:pPr>
        <w:pStyle w:val="Corpsdetexte"/>
      </w:pPr>
      <w:r>
        <w:t>Le répertoire de configuration applicatif doit être créé sur le système de fichier et définit de la façon suivante :</w:t>
      </w:r>
    </w:p>
    <w:p w14:paraId="310CADFB" w14:textId="77777777" w:rsidR="009E1297" w:rsidRPr="009E1297" w:rsidRDefault="009E1297" w:rsidP="009E1297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en-US"/>
        </w:rPr>
      </w:pPr>
      <w:r w:rsidRPr="009E1297">
        <w:rPr>
          <w:b/>
          <w:bCs/>
          <w:lang w:val="en-US"/>
        </w:rPr>
        <w:t>$</w:t>
      </w:r>
      <w:proofErr w:type="spellStart"/>
      <w:r w:rsidRPr="009E1297">
        <w:rPr>
          <w:b/>
          <w:bCs/>
          <w:lang w:val="en-US"/>
        </w:rPr>
        <w:t>home_application_conf_directory</w:t>
      </w:r>
      <w:proofErr w:type="spellEnd"/>
      <w:r w:rsidRPr="009E1297">
        <w:rPr>
          <w:b/>
          <w:bCs/>
          <w:lang w:val="en-US"/>
        </w:rPr>
        <w:t>/</w:t>
      </w:r>
      <w:proofErr w:type="spellStart"/>
      <w:r w:rsidRPr="009E1297">
        <w:rPr>
          <w:b/>
          <w:bCs/>
          <w:lang w:val="en-US"/>
        </w:rPr>
        <w:t>applicationX</w:t>
      </w:r>
      <w:proofErr w:type="spellEnd"/>
    </w:p>
    <w:p w14:paraId="4E7B4A54" w14:textId="77777777" w:rsidR="009E1297" w:rsidRDefault="009E1297" w:rsidP="009E1297">
      <w:pPr>
        <w:pStyle w:val="Corpsdetexte"/>
      </w:pPr>
      <w:r w:rsidRPr="009E1297">
        <w:rPr>
          <w:lang w:val="en-US"/>
        </w:rPr>
        <w:t xml:space="preserve">… </w:t>
      </w:r>
      <w:r>
        <w:t>fichiers de configuration</w:t>
      </w:r>
      <w:proofErr w:type="gramStart"/>
      <w:r>
        <w:t>… :</w:t>
      </w:r>
      <w:proofErr w:type="gramEnd"/>
    </w:p>
    <w:p w14:paraId="6ADF51AE" w14:textId="77777777" w:rsidR="009E1297" w:rsidRDefault="009E1297" w:rsidP="009E1297">
      <w:pPr>
        <w:pStyle w:val="Corpsdetexte"/>
        <w:numPr>
          <w:ilvl w:val="0"/>
          <w:numId w:val="39"/>
        </w:numPr>
      </w:pPr>
      <w:r>
        <w:t>...</w:t>
      </w:r>
    </w:p>
    <w:p w14:paraId="144D5FE6" w14:textId="77777777" w:rsidR="009E1297" w:rsidRDefault="009E1297" w:rsidP="009E1297">
      <w:pPr>
        <w:pStyle w:val="Titre4"/>
      </w:pPr>
      <w:r>
        <w:t xml:space="preserve">Fichier </w:t>
      </w:r>
      <w:proofErr w:type="spellStart"/>
      <w:r>
        <w:t>xxx.yyy</w:t>
      </w:r>
      <w:proofErr w:type="spellEnd"/>
    </w:p>
    <w:p w14:paraId="7764AC61" w14:textId="77777777" w:rsidR="009E1297" w:rsidRDefault="009E1297" w:rsidP="009E1297">
      <w:pPr>
        <w:pStyle w:val="Corpsdetexte"/>
      </w:pPr>
      <w:r>
        <w:t>...</w:t>
      </w:r>
    </w:p>
    <w:p w14:paraId="6C35FD6C" w14:textId="77777777" w:rsidR="009E1297" w:rsidRDefault="009E1297" w:rsidP="009E1297">
      <w:pPr>
        <w:pStyle w:val="Titre3"/>
      </w:pPr>
      <w:bookmarkStart w:id="29" w:name="_Toc66718562"/>
      <w:proofErr w:type="spellStart"/>
      <w:r>
        <w:t>DataSources</w:t>
      </w:r>
      <w:bookmarkEnd w:id="29"/>
      <w:proofErr w:type="spellEnd"/>
    </w:p>
    <w:p w14:paraId="6E47FF8F" w14:textId="77777777" w:rsidR="009E1297" w:rsidRDefault="009E1297" w:rsidP="009E1297">
      <w:pPr>
        <w:pStyle w:val="Corpsdetexte"/>
      </w:pPr>
      <w:r>
        <w:t>Les accès aux bases de données doivent se configurer à l'aide des fichiers…</w:t>
      </w:r>
    </w:p>
    <w:p w14:paraId="5B23FD5E" w14:textId="77777777" w:rsidR="009E1297" w:rsidRDefault="009E1297" w:rsidP="009E1297">
      <w:pPr>
        <w:pStyle w:val="Corpsdetexte"/>
      </w:pPr>
    </w:p>
    <w:p w14:paraId="0EBBF90F" w14:textId="77777777" w:rsidR="009E1297" w:rsidRDefault="009E1297" w:rsidP="009E1297">
      <w:pPr>
        <w:pStyle w:val="Corpsdetexte"/>
      </w:pPr>
      <w:r>
        <w:t xml:space="preserve">Le fichier de drivers </w:t>
      </w:r>
      <w:proofErr w:type="spellStart"/>
      <w:r>
        <w:rPr>
          <w:b/>
          <w:bCs/>
        </w:rPr>
        <w:t>postgresql</w:t>
      </w:r>
      <w:proofErr w:type="spellEnd"/>
      <w:r>
        <w:rPr>
          <w:b/>
          <w:bCs/>
        </w:rPr>
        <w:t xml:space="preserve"> (postgresql-9.</w:t>
      </w:r>
      <w:proofErr w:type="gramStart"/>
      <w:r>
        <w:rPr>
          <w:b/>
          <w:bCs/>
        </w:rPr>
        <w:t>2.x.</w:t>
      </w:r>
      <w:proofErr w:type="gramEnd"/>
      <w:r>
        <w:rPr>
          <w:b/>
          <w:bCs/>
        </w:rPr>
        <w:t>)</w:t>
      </w:r>
      <w:r>
        <w:t xml:space="preserve"> doit être déposé dans le répertoire :</w:t>
      </w:r>
    </w:p>
    <w:p w14:paraId="5C4E7C3B" w14:textId="77777777" w:rsidR="009E1297" w:rsidRDefault="009E1297" w:rsidP="009E1297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$</w:t>
      </w:r>
      <w:proofErr w:type="spellStart"/>
      <w:r>
        <w:rPr>
          <w:b/>
          <w:bCs/>
        </w:rPr>
        <w:t>home_server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ext</w:t>
      </w:r>
      <w:proofErr w:type="spellEnd"/>
    </w:p>
    <w:p w14:paraId="4A00BDB9" w14:textId="77777777" w:rsidR="009E1297" w:rsidRDefault="009E1297" w:rsidP="009E1297">
      <w:pPr>
        <w:pStyle w:val="Corpsdetexte"/>
      </w:pPr>
      <w:r>
        <w:t>...</w:t>
      </w:r>
    </w:p>
    <w:p w14:paraId="197B3754" w14:textId="77777777" w:rsidR="009E1297" w:rsidRDefault="009E1297" w:rsidP="009E1297">
      <w:pPr>
        <w:pStyle w:val="Titre3"/>
      </w:pPr>
      <w:bookmarkStart w:id="30" w:name="_Toc66718563"/>
      <w:r>
        <w:t>Ressources</w:t>
      </w:r>
      <w:bookmarkEnd w:id="30"/>
    </w:p>
    <w:p w14:paraId="2706522E" w14:textId="77777777" w:rsidR="009E1297" w:rsidRDefault="009E1297" w:rsidP="009E1297">
      <w:pPr>
        <w:pStyle w:val="Corpsdetexte"/>
      </w:pPr>
      <w:r>
        <w:t>...</w:t>
      </w:r>
    </w:p>
    <w:p w14:paraId="388B7F2F" w14:textId="77777777" w:rsidR="009E1297" w:rsidRDefault="009E1297" w:rsidP="009E1297">
      <w:pPr>
        <w:pStyle w:val="Titre3"/>
      </w:pPr>
      <w:bookmarkStart w:id="31" w:name="_Toc66718564"/>
      <w:r>
        <w:t>Vérifications</w:t>
      </w:r>
      <w:bookmarkEnd w:id="31"/>
    </w:p>
    <w:p w14:paraId="5A9B0B0F" w14:textId="77777777" w:rsidR="009E1297" w:rsidRDefault="009E1297" w:rsidP="009E1297">
      <w:pPr>
        <w:pStyle w:val="Corpsdetexte"/>
      </w:pPr>
      <w:r>
        <w:t>Afin de vérifier le bon déploiement de l’application, faire ceci…</w:t>
      </w:r>
    </w:p>
    <w:p w14:paraId="09042840" w14:textId="77777777" w:rsidR="009E1297" w:rsidRDefault="009E1297" w:rsidP="009E1297">
      <w:pPr>
        <w:pStyle w:val="Corpsdetexte"/>
      </w:pPr>
    </w:p>
    <w:p w14:paraId="7F88E501" w14:textId="77777777" w:rsidR="009E1297" w:rsidRDefault="009E1297" w:rsidP="009E1297">
      <w:pPr>
        <w:pStyle w:val="Titre1"/>
      </w:pPr>
      <w:bookmarkStart w:id="32" w:name="_Toc66718565"/>
      <w:r>
        <w:lastRenderedPageBreak/>
        <w:t xml:space="preserve">Procédure de </w:t>
      </w:r>
      <w:r w:rsidRPr="009E1297">
        <w:t>démarrage</w:t>
      </w:r>
      <w:r>
        <w:t xml:space="preserve"> / arrêt</w:t>
      </w:r>
      <w:bookmarkEnd w:id="32"/>
    </w:p>
    <w:p w14:paraId="41C65BB0" w14:textId="77777777" w:rsidR="009E1297" w:rsidRPr="006D5A99" w:rsidRDefault="009E1297" w:rsidP="009E1297">
      <w:pPr>
        <w:pStyle w:val="Titre2"/>
        <w:rPr>
          <w:color w:val="FF0000"/>
        </w:rPr>
      </w:pPr>
      <w:bookmarkStart w:id="33" w:name="_Toc66718566"/>
      <w:r w:rsidRPr="006D5A99">
        <w:rPr>
          <w:color w:val="FF0000"/>
        </w:rPr>
        <w:t>Base de données</w:t>
      </w:r>
      <w:bookmarkEnd w:id="33"/>
    </w:p>
    <w:p w14:paraId="1DEB4885" w14:textId="77777777" w:rsidR="009E1297" w:rsidRDefault="009E1297" w:rsidP="009E1297">
      <w:pPr>
        <w:pStyle w:val="Corpsdetexte"/>
      </w:pPr>
    </w:p>
    <w:p w14:paraId="6649C884" w14:textId="1B3131F5" w:rsidR="009E1297" w:rsidRDefault="009E1297" w:rsidP="009E1297">
      <w:pPr>
        <w:pStyle w:val="Titre2"/>
      </w:pPr>
      <w:bookmarkStart w:id="34" w:name="_Toc66718568"/>
      <w:r>
        <w:t>Application web</w:t>
      </w:r>
      <w:bookmarkEnd w:id="34"/>
    </w:p>
    <w:p w14:paraId="49563887" w14:textId="0B988A40" w:rsidR="006D5A99" w:rsidRDefault="006D5A99" w:rsidP="006D5A99">
      <w:pPr>
        <w:pStyle w:val="Corpsdetexte"/>
        <w:rPr>
          <w:b/>
          <w:bCs/>
        </w:rPr>
      </w:pPr>
      <w:r>
        <w:t xml:space="preserve">Il est possible de </w:t>
      </w:r>
      <w:r w:rsidRPr="006D5A99">
        <w:rPr>
          <w:b/>
          <w:bCs/>
        </w:rPr>
        <w:t>désactiver</w:t>
      </w:r>
      <w:r>
        <w:t xml:space="preserve"> l’intégralité du droplet directement depuis l’interface </w:t>
      </w:r>
      <w:proofErr w:type="spellStart"/>
      <w:r w:rsidRPr="00672C38">
        <w:rPr>
          <w:b/>
          <w:bCs/>
        </w:rPr>
        <w:t>DigitalOcean</w:t>
      </w:r>
      <w:proofErr w:type="spellEnd"/>
      <w:r>
        <w:rPr>
          <w:b/>
          <w:bCs/>
        </w:rPr>
        <w:t>.</w:t>
      </w:r>
    </w:p>
    <w:p w14:paraId="75FC78B6" w14:textId="0DE19B47" w:rsidR="006D5A99" w:rsidRPr="006D5A99" w:rsidRDefault="006D5A99" w:rsidP="006D5A99">
      <w:pPr>
        <w:pStyle w:val="Corpsdetexte"/>
      </w:pPr>
      <w:r>
        <w:t>Grâce au bouton « ON/OFF » ou avec le bouton « </w:t>
      </w:r>
      <w:proofErr w:type="spellStart"/>
      <w:r>
        <w:t>Turn</w:t>
      </w:r>
      <w:proofErr w:type="spellEnd"/>
      <w:r>
        <w:t xml:space="preserve"> off ».</w:t>
      </w:r>
    </w:p>
    <w:p w14:paraId="7DFC8E75" w14:textId="6EC33BE7" w:rsidR="006D5A99" w:rsidRPr="00616D87" w:rsidRDefault="006D5A99" w:rsidP="006D5A99">
      <w:pPr>
        <w:pStyle w:val="Corpsdetexte"/>
        <w:rPr>
          <w:u w:val="single"/>
        </w:rPr>
      </w:pPr>
      <w:r w:rsidRPr="00616D87">
        <w:rPr>
          <w:b/>
          <w:bCs/>
          <w:u w:val="single"/>
        </w:rPr>
        <w:t>Les données peuvent être altérées par cette méthode.</w:t>
      </w:r>
      <w:r w:rsidRPr="00616D87">
        <w:rPr>
          <w:u w:val="single"/>
        </w:rPr>
        <w:t xml:space="preserve"> Il est recommandé d’utiliser la ligne de commande suivante, pour éviter la procédure forçant l’extinction brutale :</w:t>
      </w:r>
    </w:p>
    <w:p w14:paraId="52DE119D" w14:textId="379805D4" w:rsidR="006D5A99" w:rsidRPr="00616D87" w:rsidRDefault="001F6F5D" w:rsidP="006D5A99">
      <w:pPr>
        <w:pStyle w:val="Corpsdetexte"/>
        <w:ind w:left="576"/>
        <w:rPr>
          <w:rFonts w:ascii="Courier New" w:hAnsi="Courier New" w:cs="Courier New"/>
          <w:sz w:val="20"/>
          <w:szCs w:val="20"/>
          <w:u w:val="single"/>
          <w:shd w:val="clear" w:color="auto" w:fill="DEEAF6" w:themeFill="accent5" w:themeFillTint="33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u w:val="single"/>
          <w:shd w:val="clear" w:color="auto" w:fill="DEEAF6" w:themeFill="accent5" w:themeFillTint="33"/>
        </w:rPr>
        <w:t>p</w:t>
      </w:r>
      <w:r w:rsidR="006D5A99" w:rsidRPr="00616D87">
        <w:rPr>
          <w:rFonts w:ascii="Courier New" w:hAnsi="Courier New" w:cs="Courier New"/>
          <w:sz w:val="20"/>
          <w:szCs w:val="20"/>
          <w:u w:val="single"/>
          <w:shd w:val="clear" w:color="auto" w:fill="DEEAF6" w:themeFill="accent5" w:themeFillTint="33"/>
        </w:rPr>
        <w:t>oweroff</w:t>
      </w:r>
      <w:proofErr w:type="spellEnd"/>
      <w:proofErr w:type="gramEnd"/>
    </w:p>
    <w:p w14:paraId="6E049480" w14:textId="77777777" w:rsidR="00616D87" w:rsidRDefault="00616D87" w:rsidP="00616D87">
      <w:pPr>
        <w:pStyle w:val="Corpsdetexte"/>
      </w:pPr>
      <w:r w:rsidRPr="006D5A99">
        <w:rPr>
          <w:b/>
          <w:bCs/>
        </w:rPr>
        <w:t>L’activation</w:t>
      </w:r>
      <w:r>
        <w:t xml:space="preserve"> s’effectue par les mêmes boutons ou la commande suivante :</w:t>
      </w:r>
    </w:p>
    <w:p w14:paraId="40C1DC26" w14:textId="77777777" w:rsidR="00616D87" w:rsidRPr="006D5A99" w:rsidRDefault="00616D87" w:rsidP="00616D87">
      <w:pPr>
        <w:pStyle w:val="Corpsdetexte"/>
        <w:ind w:left="576"/>
      </w:pPr>
      <w:proofErr w:type="spellStart"/>
      <w:r w:rsidRPr="006D5A99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powero</w:t>
      </w:r>
      <w:r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n</w:t>
      </w:r>
      <w:proofErr w:type="spellEnd"/>
    </w:p>
    <w:p w14:paraId="3AC7EFE3" w14:textId="230EB927" w:rsidR="006D5A99" w:rsidRDefault="006D5A99" w:rsidP="00616D87">
      <w:pPr>
        <w:pStyle w:val="Corpsdetexte"/>
        <w:jc w:val="center"/>
      </w:pPr>
      <w:r w:rsidRPr="006D5A99">
        <w:rPr>
          <w:noProof/>
        </w:rPr>
        <w:drawing>
          <wp:inline distT="0" distB="0" distL="0" distR="0" wp14:anchorId="03344C25" wp14:editId="54BD1994">
            <wp:extent cx="6031470" cy="4276725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8636" cy="43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76C8" w14:textId="77777777" w:rsidR="00616D87" w:rsidRPr="006D5A99" w:rsidRDefault="00616D87" w:rsidP="006D5A99">
      <w:pPr>
        <w:pStyle w:val="Corpsdetexte"/>
      </w:pPr>
    </w:p>
    <w:p w14:paraId="379E649E" w14:textId="77777777" w:rsidR="009E1297" w:rsidRDefault="009E1297" w:rsidP="009E1297">
      <w:pPr>
        <w:pStyle w:val="Titre1"/>
      </w:pPr>
      <w:bookmarkStart w:id="35" w:name="_Toc66718569"/>
      <w:r>
        <w:lastRenderedPageBreak/>
        <w:t>Procédure de mise à jour</w:t>
      </w:r>
      <w:bookmarkEnd w:id="35"/>
    </w:p>
    <w:p w14:paraId="5286D41E" w14:textId="77777777" w:rsidR="009E1297" w:rsidRDefault="009E1297" w:rsidP="009E1297">
      <w:pPr>
        <w:pStyle w:val="Titre2"/>
      </w:pPr>
      <w:bookmarkStart w:id="36" w:name="_Toc66718570"/>
      <w:r>
        <w:t>Base de données</w:t>
      </w:r>
      <w:bookmarkEnd w:id="36"/>
    </w:p>
    <w:p w14:paraId="1984711F" w14:textId="69F3D3E9" w:rsidR="009E1297" w:rsidRDefault="006D5A99" w:rsidP="009E1297">
      <w:pPr>
        <w:pStyle w:val="Corpsdetexte"/>
      </w:pPr>
      <w:r>
        <w:t>?</w:t>
      </w:r>
    </w:p>
    <w:p w14:paraId="0B12EA73" w14:textId="3306FD35" w:rsidR="009E1297" w:rsidRDefault="009E1297" w:rsidP="009E1297">
      <w:pPr>
        <w:pStyle w:val="Titre2"/>
      </w:pPr>
      <w:bookmarkStart w:id="37" w:name="_Toc66718572"/>
      <w:r>
        <w:t>Application web</w:t>
      </w:r>
      <w:bookmarkEnd w:id="37"/>
    </w:p>
    <w:p w14:paraId="2E2CB9F0" w14:textId="04E6044F" w:rsidR="006D5A99" w:rsidRPr="006D5A99" w:rsidRDefault="006D5A99" w:rsidP="006D5A99">
      <w:pPr>
        <w:pStyle w:val="Corpsdetexte"/>
      </w:pPr>
      <w:r>
        <w:t>?</w:t>
      </w:r>
    </w:p>
    <w:p w14:paraId="6FB8E45D" w14:textId="77777777" w:rsidR="009E1297" w:rsidRDefault="009E1297" w:rsidP="009E1297">
      <w:pPr>
        <w:pStyle w:val="Titre1"/>
      </w:pPr>
      <w:bookmarkStart w:id="38" w:name="_Toc66718573"/>
      <w:r>
        <w:lastRenderedPageBreak/>
        <w:t>Supervision/</w:t>
      </w:r>
      <w:r w:rsidRPr="009E1297">
        <w:t>Monitoring</w:t>
      </w:r>
      <w:bookmarkEnd w:id="38"/>
    </w:p>
    <w:p w14:paraId="299E9AA8" w14:textId="77777777" w:rsidR="009D0A06" w:rsidRDefault="009D0A06" w:rsidP="009D0A06">
      <w:pPr>
        <w:pStyle w:val="Titre2"/>
      </w:pPr>
      <w:bookmarkStart w:id="39" w:name="_Toc66718574"/>
      <w:bookmarkStart w:id="40" w:name="_Toc68002049"/>
      <w:r>
        <w:t>Gestion des logs</w:t>
      </w:r>
      <w:bookmarkEnd w:id="40"/>
    </w:p>
    <w:p w14:paraId="449FEC6F" w14:textId="77777777" w:rsidR="009D0A06" w:rsidRDefault="009D0A06" w:rsidP="009D0A06">
      <w:pPr>
        <w:pStyle w:val="Corpsdetexte"/>
      </w:pPr>
      <w:r>
        <w:t xml:space="preserve">Les modules ont été créés en y incorporant la librairie </w:t>
      </w:r>
      <w:proofErr w:type="spellStart"/>
      <w:r>
        <w:t>sentry-sdk</w:t>
      </w:r>
      <w:proofErr w:type="spellEnd"/>
      <w:r>
        <w:t>. Installable via :</w:t>
      </w:r>
    </w:p>
    <w:p w14:paraId="463E2A27" w14:textId="77777777" w:rsidR="009D0A06" w:rsidRPr="007D7FC5" w:rsidRDefault="009D0A06" w:rsidP="009D0A06">
      <w:pPr>
        <w:pStyle w:val="Corpsdetexte"/>
        <w:ind w:left="576"/>
        <w:jc w:val="left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</w:pPr>
      <w:proofErr w:type="spellStart"/>
      <w:proofErr w:type="gramStart"/>
      <w:r w:rsidRPr="007D7FC5"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  <w:t>pip</w:t>
      </w:r>
      <w:proofErr w:type="spellEnd"/>
      <w:proofErr w:type="gramEnd"/>
      <w:r w:rsidRPr="007D7FC5"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  <w:t xml:space="preserve"> </w:t>
      </w:r>
      <w:proofErr w:type="spellStart"/>
      <w:r w:rsidRPr="007D7FC5"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  <w:t>install</w:t>
      </w:r>
      <w:proofErr w:type="spellEnd"/>
      <w:r w:rsidRPr="007D7FC5"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  <w:t xml:space="preserve"> </w:t>
      </w:r>
      <w:proofErr w:type="spellStart"/>
      <w:r w:rsidRPr="007D7FC5"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  <w:t>sentry-sdk</w:t>
      </w:r>
      <w:proofErr w:type="spellEnd"/>
    </w:p>
    <w:p w14:paraId="59E3ED1D" w14:textId="77777777" w:rsidR="009D0A06" w:rsidRDefault="009D0A06" w:rsidP="009D0A06">
      <w:pPr>
        <w:pStyle w:val="Corpsdetexte"/>
      </w:pPr>
      <w:r w:rsidRPr="00B36D02">
        <w:t>Cela</w:t>
      </w:r>
      <w:r>
        <w:t xml:space="preserve"> nous a permis de créer des logs captés par l’application </w:t>
      </w:r>
      <w:proofErr w:type="spellStart"/>
      <w:r w:rsidRPr="00B36D02">
        <w:rPr>
          <w:b/>
          <w:bCs/>
        </w:rPr>
        <w:t>Sentry</w:t>
      </w:r>
      <w:proofErr w:type="spellEnd"/>
      <w:r>
        <w:t xml:space="preserve">. Cette plateforme de </w:t>
      </w:r>
      <w:r w:rsidRPr="00B36D02">
        <w:rPr>
          <w:b/>
          <w:bCs/>
        </w:rPr>
        <w:t>monitoring</w:t>
      </w:r>
      <w:r>
        <w:t xml:space="preserve"> permet de tracker les erreurs en temps réel. Des logs ont également étés créés au niveau « info » pour permettre de suivre l’exécution de certaines tâches (mise à jour hebdomadaire de la base de données ».</w:t>
      </w:r>
    </w:p>
    <w:p w14:paraId="231DB288" w14:textId="313DCF74" w:rsidR="009E1297" w:rsidRDefault="009E1297" w:rsidP="009E1297">
      <w:pPr>
        <w:pStyle w:val="Titre2"/>
      </w:pPr>
      <w:r>
        <w:t>Supervision de l’application web</w:t>
      </w:r>
      <w:bookmarkEnd w:id="39"/>
    </w:p>
    <w:p w14:paraId="64BDCCD7" w14:textId="1825ECC8" w:rsidR="00EA5904" w:rsidRDefault="00EA5904" w:rsidP="00EA5904">
      <w:pPr>
        <w:pStyle w:val="Corpsdetexte"/>
      </w:pPr>
      <w:proofErr w:type="spellStart"/>
      <w:r w:rsidRPr="00672C38">
        <w:rPr>
          <w:b/>
          <w:bCs/>
        </w:rPr>
        <w:t>DigitalOcean</w:t>
      </w:r>
      <w:proofErr w:type="spellEnd"/>
      <w:r>
        <w:t xml:space="preserve"> intègre des outils de monitoring. Ils ont étés activés par la commande :</w:t>
      </w:r>
    </w:p>
    <w:p w14:paraId="60683E0D" w14:textId="77777777" w:rsidR="00EA5904" w:rsidRPr="00672C38" w:rsidRDefault="00EA5904" w:rsidP="00EA5904">
      <w:pPr>
        <w:pStyle w:val="Corpsdetexte"/>
        <w:ind w:left="576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</w:pPr>
      <w:r w:rsidRPr="00672C38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curl -</w:t>
      </w:r>
      <w:proofErr w:type="spellStart"/>
      <w:r w:rsidRPr="00672C38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sSL</w:t>
      </w:r>
      <w:proofErr w:type="spellEnd"/>
      <w:r w:rsidRPr="00672C38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 xml:space="preserve"> https://repos.insights.digitalocean.com/install.sh | </w:t>
      </w:r>
      <w:proofErr w:type="spellStart"/>
      <w:r w:rsidRPr="00672C38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sudo</w:t>
      </w:r>
      <w:proofErr w:type="spellEnd"/>
      <w:r w:rsidRPr="00672C38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 xml:space="preserve"> bash</w:t>
      </w:r>
    </w:p>
    <w:p w14:paraId="1A2172C9" w14:textId="77777777" w:rsidR="00EA5904" w:rsidRDefault="00EA5904" w:rsidP="00EA5904">
      <w:pPr>
        <w:pStyle w:val="Corpsdetexte"/>
      </w:pPr>
      <w:r w:rsidRPr="00672C38">
        <w:t>Cela donne accès à d</w:t>
      </w:r>
      <w:r>
        <w:t xml:space="preserve">es </w:t>
      </w:r>
      <w:r w:rsidRPr="00672C38">
        <w:rPr>
          <w:b/>
          <w:bCs/>
        </w:rPr>
        <w:t>graphiques</w:t>
      </w:r>
      <w:r>
        <w:t xml:space="preserve"> permettant de suivre l’état du serveur : Disk Usage, CPU usage, </w:t>
      </w:r>
      <w:proofErr w:type="spellStart"/>
      <w:r>
        <w:t>Bandwidth</w:t>
      </w:r>
      <w:proofErr w:type="spellEnd"/>
      <w:r>
        <w:t>, Memory, etc…</w:t>
      </w:r>
    </w:p>
    <w:p w14:paraId="103D3861" w14:textId="77777777" w:rsidR="00EA5904" w:rsidRDefault="00EA5904" w:rsidP="00EA5904">
      <w:pPr>
        <w:pStyle w:val="Corpsdetexte"/>
        <w:jc w:val="center"/>
      </w:pPr>
      <w:r w:rsidRPr="002F2CC5">
        <w:rPr>
          <w:noProof/>
        </w:rPr>
        <w:drawing>
          <wp:inline distT="0" distB="0" distL="0" distR="0" wp14:anchorId="38330F9A" wp14:editId="19EA66EE">
            <wp:extent cx="5943600" cy="4277937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975" cy="43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96BD" w14:textId="400290FD" w:rsidR="009E1297" w:rsidRDefault="00EA5904" w:rsidP="00EA5904">
      <w:pPr>
        <w:pStyle w:val="Corpsdetexte"/>
      </w:pPr>
      <w:r>
        <w:t>Dans la rubrique « Monitoring » il est également possible de créer des alertes sur ces mêmes critères, avec « 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> ». Les alertes seront transmises à l’adresse mail référenc</w:t>
      </w:r>
      <w:r w:rsidR="00616D87">
        <w:t>é</w:t>
      </w:r>
      <w:r>
        <w:t>.</w:t>
      </w:r>
    </w:p>
    <w:p w14:paraId="087E8C15" w14:textId="77777777" w:rsidR="009E1297" w:rsidRDefault="009E1297" w:rsidP="009E1297">
      <w:pPr>
        <w:pStyle w:val="Titre1"/>
      </w:pPr>
      <w:bookmarkStart w:id="41" w:name="_Toc66718575"/>
      <w:r w:rsidRPr="009E1297">
        <w:lastRenderedPageBreak/>
        <w:t>Procédure</w:t>
      </w:r>
      <w:r>
        <w:t xml:space="preserve"> de sauvegarde et restauration</w:t>
      </w:r>
      <w:bookmarkEnd w:id="41"/>
    </w:p>
    <w:p w14:paraId="79D0B6AD" w14:textId="130F9E37" w:rsidR="009E1297" w:rsidRDefault="00EA5904" w:rsidP="009E1297">
      <w:pPr>
        <w:pStyle w:val="Corpsdetexte"/>
      </w:pPr>
      <w:proofErr w:type="spellStart"/>
      <w:r w:rsidRPr="00672C38">
        <w:rPr>
          <w:b/>
          <w:bCs/>
        </w:rPr>
        <w:t>DigitalOcean</w:t>
      </w:r>
      <w:proofErr w:type="spellEnd"/>
      <w:r>
        <w:t xml:space="preserve"> intègre un outil de restauration : « </w:t>
      </w:r>
      <w:proofErr w:type="spellStart"/>
      <w:r>
        <w:t>Recovery</w:t>
      </w:r>
      <w:proofErr w:type="spellEnd"/>
      <w:r>
        <w:t> ».</w:t>
      </w:r>
    </w:p>
    <w:p w14:paraId="79E99332" w14:textId="6E4396DB" w:rsidR="009E1297" w:rsidRDefault="00EA5904" w:rsidP="009E1297">
      <w:pPr>
        <w:pStyle w:val="Corpsdetexte"/>
      </w:pPr>
      <w:r w:rsidRPr="00EA5904">
        <w:rPr>
          <w:noProof/>
        </w:rPr>
        <w:drawing>
          <wp:inline distT="0" distB="0" distL="0" distR="0" wp14:anchorId="1F4151E9" wp14:editId="39CA121E">
            <wp:extent cx="6120130" cy="24218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9815" w14:textId="08C3EE69" w:rsidR="00EA5904" w:rsidRDefault="00EA5904" w:rsidP="009E1297">
      <w:pPr>
        <w:pStyle w:val="Corpsdetexte"/>
      </w:pPr>
      <w:r>
        <w:t>Le processus est en trois étapes :</w:t>
      </w:r>
    </w:p>
    <w:p w14:paraId="5F9DF5F4" w14:textId="52D87BE2" w:rsidR="00EA5904" w:rsidRDefault="00EA5904" w:rsidP="00EA5904">
      <w:pPr>
        <w:pStyle w:val="Corpsdetexte"/>
        <w:numPr>
          <w:ilvl w:val="1"/>
          <w:numId w:val="36"/>
        </w:numPr>
      </w:pPr>
      <w:r>
        <w:t>Charger l’ISO de restauration (après avoir éteint le droplet).</w:t>
      </w:r>
    </w:p>
    <w:p w14:paraId="23104951" w14:textId="6C1DD5E3" w:rsidR="00EA5904" w:rsidRDefault="00EA5904" w:rsidP="00EA5904">
      <w:pPr>
        <w:pStyle w:val="Corpsdetexte"/>
        <w:numPr>
          <w:ilvl w:val="1"/>
          <w:numId w:val="36"/>
        </w:numPr>
      </w:pPr>
      <w:r>
        <w:t>Préparer le droplet pour la restauration.</w:t>
      </w:r>
    </w:p>
    <w:p w14:paraId="7DE08174" w14:textId="6984F49F" w:rsidR="00EA5904" w:rsidRDefault="00EA5904" w:rsidP="00EA5904">
      <w:pPr>
        <w:pStyle w:val="Corpsdetexte"/>
        <w:numPr>
          <w:ilvl w:val="1"/>
          <w:numId w:val="36"/>
        </w:numPr>
      </w:pPr>
      <w:r>
        <w:t>Restaurer les données.</w:t>
      </w:r>
    </w:p>
    <w:p w14:paraId="7658B09C" w14:textId="32D0C4FB" w:rsidR="00EA5904" w:rsidRDefault="00EA5904" w:rsidP="00EA5904">
      <w:pPr>
        <w:pStyle w:val="Corpsdetexte"/>
      </w:pPr>
      <w:r>
        <w:t>Ces étapes sont détaillées dans le lien suivant. Elles varient selon la cause nécessitant une restauration.</w:t>
      </w:r>
    </w:p>
    <w:p w14:paraId="437C5153" w14:textId="1B9EAF68" w:rsidR="00EA5904" w:rsidRDefault="00DD1A67" w:rsidP="00EA5904">
      <w:pPr>
        <w:pStyle w:val="Corpsdetexte"/>
        <w:ind w:firstLine="432"/>
      </w:pPr>
      <w:hyperlink r:id="rId23" w:history="1">
        <w:r w:rsidR="00EA5904" w:rsidRPr="003245DD">
          <w:rPr>
            <w:rStyle w:val="Lienhypertexte"/>
          </w:rPr>
          <w:t>https://www.digitalocean.com/docs/droplets/res</w:t>
        </w:r>
        <w:r w:rsidR="00EA5904" w:rsidRPr="003245DD">
          <w:rPr>
            <w:rStyle w:val="Lienhypertexte"/>
          </w:rPr>
          <w:t>o</w:t>
        </w:r>
        <w:r w:rsidR="00EA5904" w:rsidRPr="003245DD">
          <w:rPr>
            <w:rStyle w:val="Lienhypertexte"/>
          </w:rPr>
          <w:t>urces/recovery-iso/</w:t>
        </w:r>
      </w:hyperlink>
    </w:p>
    <w:p w14:paraId="2CA969A7" w14:textId="77777777" w:rsidR="00EA5904" w:rsidRDefault="00EA5904" w:rsidP="00EA5904">
      <w:pPr>
        <w:pStyle w:val="Corpsdetexte"/>
      </w:pPr>
    </w:p>
    <w:p w14:paraId="3D5B3720" w14:textId="1AADB21B" w:rsidR="000F0279" w:rsidRPr="00D002D3" w:rsidRDefault="00B3229A" w:rsidP="0074782D">
      <w:pPr>
        <w:pStyle w:val="Titre1"/>
      </w:pPr>
      <w:bookmarkStart w:id="42" w:name="_Toc43144593"/>
      <w:bookmarkStart w:id="43" w:name="_Toc66718576"/>
      <w:bookmarkEnd w:id="12"/>
      <w:r w:rsidRPr="00D002D3">
        <w:lastRenderedPageBreak/>
        <w:t>Glossaire</w:t>
      </w:r>
      <w:bookmarkEnd w:id="42"/>
      <w:bookmarkEnd w:id="43"/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1328"/>
        <w:gridCol w:w="8300"/>
      </w:tblGrid>
      <w:tr w:rsidR="003277E7" w14:paraId="6405DE74" w14:textId="77777777" w:rsidTr="003E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EEE885F" w14:textId="738D938A" w:rsidR="003277E7" w:rsidRPr="000D4366" w:rsidRDefault="003277E7" w:rsidP="000D4366">
            <w:pPr>
              <w:jc w:val="right"/>
            </w:pPr>
            <w:r>
              <w:t>AI</w:t>
            </w:r>
          </w:p>
        </w:tc>
        <w:tc>
          <w:tcPr>
            <w:tcW w:w="8357" w:type="dxa"/>
          </w:tcPr>
          <w:p w14:paraId="0FF27882" w14:textId="42ABC169" w:rsidR="003277E7" w:rsidRPr="000D4366" w:rsidRDefault="003277E7" w:rsidP="000D4366">
            <w:r>
              <w:t xml:space="preserve">« Auto </w:t>
            </w:r>
            <w:proofErr w:type="spellStart"/>
            <w:r>
              <w:t>Incremental</w:t>
            </w:r>
            <w:proofErr w:type="spellEnd"/>
            <w:r>
              <w:t> » : attribut auto-incrémenté d’une table SQL.</w:t>
            </w:r>
          </w:p>
        </w:tc>
      </w:tr>
      <w:tr w:rsidR="000D4366" w14:paraId="2E500C0E" w14:textId="77777777" w:rsidTr="003E0654">
        <w:tc>
          <w:tcPr>
            <w:tcW w:w="1271" w:type="dxa"/>
          </w:tcPr>
          <w:p w14:paraId="32EA525E" w14:textId="77777777" w:rsidR="000D4366" w:rsidRPr="000D4366" w:rsidRDefault="000D4366" w:rsidP="000D4366">
            <w:pPr>
              <w:jc w:val="right"/>
            </w:pPr>
            <w:r w:rsidRPr="000D4366">
              <w:t>BDD</w:t>
            </w:r>
          </w:p>
        </w:tc>
        <w:tc>
          <w:tcPr>
            <w:tcW w:w="8357" w:type="dxa"/>
          </w:tcPr>
          <w:p w14:paraId="1A89AA1E" w14:textId="587A2455" w:rsidR="000D4366" w:rsidRPr="000D4366" w:rsidRDefault="000D4366" w:rsidP="000D4366">
            <w:r w:rsidRPr="000D4366">
              <w:t>Base De Données</w:t>
            </w:r>
          </w:p>
        </w:tc>
      </w:tr>
      <w:tr w:rsidR="00846535" w14:paraId="40677817" w14:textId="77777777" w:rsidTr="003E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3DE40CC" w14:textId="790AA491" w:rsidR="00846535" w:rsidRDefault="00846535" w:rsidP="000D4366">
            <w:pPr>
              <w:jc w:val="right"/>
            </w:pPr>
            <w:r>
              <w:t>Composant</w:t>
            </w:r>
          </w:p>
        </w:tc>
        <w:tc>
          <w:tcPr>
            <w:tcW w:w="8357" w:type="dxa"/>
          </w:tcPr>
          <w:p w14:paraId="3068D2B0" w14:textId="26EE3CD3" w:rsidR="00846535" w:rsidRPr="000D4366" w:rsidRDefault="00846535" w:rsidP="000D4366">
            <w:r>
              <w:t>Un composant UML est une unité autonome fournissant un service précis. Sa vocation est d’être réutilisable</w:t>
            </w:r>
          </w:p>
        </w:tc>
      </w:tr>
      <w:tr w:rsidR="000D4366" w14:paraId="057749AE" w14:textId="77777777" w:rsidTr="003E0654">
        <w:tc>
          <w:tcPr>
            <w:tcW w:w="1271" w:type="dxa"/>
          </w:tcPr>
          <w:p w14:paraId="4FEB2FAE" w14:textId="54C0EAF3" w:rsidR="000D4366" w:rsidRPr="000D4366" w:rsidRDefault="00D8365F" w:rsidP="000D4366">
            <w:pPr>
              <w:jc w:val="right"/>
            </w:pPr>
            <w:r>
              <w:t>Employés</w:t>
            </w:r>
          </w:p>
        </w:tc>
        <w:tc>
          <w:tcPr>
            <w:tcW w:w="8357" w:type="dxa"/>
          </w:tcPr>
          <w:p w14:paraId="31FB018D" w14:textId="3F95112E" w:rsidR="000D4366" w:rsidRPr="000D4366" w:rsidRDefault="000D4366" w:rsidP="000D4366">
            <w:r w:rsidRPr="000D4366">
              <w:t xml:space="preserve">Désigne </w:t>
            </w:r>
            <w:r w:rsidR="00D8365F">
              <w:t>généralement</w:t>
            </w:r>
            <w:r w:rsidRPr="000D4366">
              <w:t xml:space="preserve"> à la fois, les employés, les responsables de points de vente et la direction du groupe.</w:t>
            </w:r>
          </w:p>
        </w:tc>
      </w:tr>
      <w:tr w:rsidR="00D8365F" w:rsidRPr="009D0A06" w14:paraId="2DD90D52" w14:textId="77777777" w:rsidTr="003E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A9D9DFA" w14:textId="1E746A0F" w:rsidR="00D8365F" w:rsidRDefault="00D8365F" w:rsidP="000D4366">
            <w:pPr>
              <w:jc w:val="right"/>
            </w:pPr>
            <w:r>
              <w:t>FK</w:t>
            </w:r>
          </w:p>
        </w:tc>
        <w:tc>
          <w:tcPr>
            <w:tcW w:w="8357" w:type="dxa"/>
          </w:tcPr>
          <w:p w14:paraId="3BC27396" w14:textId="50005C53" w:rsidR="00D8365F" w:rsidRPr="00D8365F" w:rsidRDefault="00D8365F" w:rsidP="000D4366">
            <w:pPr>
              <w:rPr>
                <w:lang w:val="en-US"/>
              </w:rPr>
            </w:pPr>
            <w:r w:rsidRPr="00D8365F">
              <w:rPr>
                <w:lang w:val="en-US"/>
              </w:rPr>
              <w:t>« </w:t>
            </w:r>
            <w:r>
              <w:rPr>
                <w:lang w:val="en-US"/>
              </w:rPr>
              <w:t>Foreign</w:t>
            </w:r>
            <w:r w:rsidRPr="00D8365F">
              <w:rPr>
                <w:lang w:val="en-US"/>
              </w:rPr>
              <w:t xml:space="preserve"> Key </w:t>
            </w:r>
            <w:proofErr w:type="gramStart"/>
            <w:r w:rsidRPr="00D8365F">
              <w:rPr>
                <w:lang w:val="en-US"/>
              </w:rPr>
              <w:t>» :</w:t>
            </w:r>
            <w:proofErr w:type="gramEnd"/>
            <w:r w:rsidRPr="00D8365F">
              <w:rPr>
                <w:lang w:val="en-US"/>
              </w:rPr>
              <w:t xml:space="preserve"> clef </w:t>
            </w:r>
            <w:proofErr w:type="spellStart"/>
            <w:r>
              <w:rPr>
                <w:lang w:val="en-US"/>
              </w:rPr>
              <w:t>secondaire</w:t>
            </w:r>
            <w:proofErr w:type="spellEnd"/>
            <w:r w:rsidRPr="00D8365F">
              <w:rPr>
                <w:lang w:val="en-US"/>
              </w:rPr>
              <w:t xml:space="preserve"> </w:t>
            </w:r>
            <w:proofErr w:type="spellStart"/>
            <w:r w:rsidRPr="00D8365F">
              <w:rPr>
                <w:lang w:val="en-US"/>
              </w:rPr>
              <w:t>d</w:t>
            </w:r>
            <w:r>
              <w:rPr>
                <w:lang w:val="en-US"/>
              </w:rPr>
              <w:t>’une</w:t>
            </w:r>
            <w:proofErr w:type="spellEnd"/>
            <w:r>
              <w:rPr>
                <w:lang w:val="en-US"/>
              </w:rPr>
              <w:t xml:space="preserve"> table SQL.</w:t>
            </w:r>
          </w:p>
        </w:tc>
      </w:tr>
      <w:tr w:rsidR="00846535" w:rsidRPr="00846535" w14:paraId="331CB23D" w14:textId="77777777" w:rsidTr="003E0654">
        <w:tc>
          <w:tcPr>
            <w:tcW w:w="1271" w:type="dxa"/>
          </w:tcPr>
          <w:p w14:paraId="736F060C" w14:textId="5169BF96" w:rsidR="00846535" w:rsidRDefault="00846535" w:rsidP="000D4366">
            <w:pPr>
              <w:jc w:val="right"/>
            </w:pPr>
            <w:r>
              <w:t>Framework</w:t>
            </w:r>
          </w:p>
        </w:tc>
        <w:tc>
          <w:tcPr>
            <w:tcW w:w="8357" w:type="dxa"/>
          </w:tcPr>
          <w:p w14:paraId="0547EB5B" w14:textId="78ACC37C" w:rsidR="00846535" w:rsidRPr="00846535" w:rsidRDefault="00846535" w:rsidP="000D4366">
            <w:r>
              <w:t>D</w:t>
            </w:r>
            <w:r w:rsidRPr="00846535">
              <w:t>ésigne un ensemble cohérent de composants logiciels structurels, qui sert à créer les fondations ainsi que les grandes lignes de tout ou d’une partie d'un logiciel</w:t>
            </w:r>
            <w:r>
              <w:t>.</w:t>
            </w:r>
          </w:p>
        </w:tc>
      </w:tr>
      <w:tr w:rsidR="00D8365F" w:rsidRPr="009D0A06" w14:paraId="24957B4A" w14:textId="77777777" w:rsidTr="003E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CCC7BBB" w14:textId="59769B96" w:rsidR="00D8365F" w:rsidRPr="000D4366" w:rsidRDefault="00D8365F" w:rsidP="000D4366">
            <w:pPr>
              <w:jc w:val="right"/>
            </w:pPr>
            <w:r>
              <w:t>PK</w:t>
            </w:r>
          </w:p>
        </w:tc>
        <w:tc>
          <w:tcPr>
            <w:tcW w:w="8357" w:type="dxa"/>
          </w:tcPr>
          <w:p w14:paraId="2BB39CDC" w14:textId="6F3EEE32" w:rsidR="00D8365F" w:rsidRPr="00D8365F" w:rsidRDefault="00D8365F" w:rsidP="000D4366">
            <w:pPr>
              <w:rPr>
                <w:lang w:val="en-US"/>
              </w:rPr>
            </w:pPr>
            <w:r w:rsidRPr="00D8365F">
              <w:rPr>
                <w:lang w:val="en-US"/>
              </w:rPr>
              <w:t>« Primary Key </w:t>
            </w:r>
            <w:proofErr w:type="gramStart"/>
            <w:r w:rsidRPr="00D8365F">
              <w:rPr>
                <w:lang w:val="en-US"/>
              </w:rPr>
              <w:t>» :</w:t>
            </w:r>
            <w:proofErr w:type="gramEnd"/>
            <w:r w:rsidRPr="00D8365F">
              <w:rPr>
                <w:lang w:val="en-US"/>
              </w:rPr>
              <w:t xml:space="preserve"> clef </w:t>
            </w:r>
            <w:proofErr w:type="spellStart"/>
            <w:r w:rsidRPr="00D8365F">
              <w:rPr>
                <w:lang w:val="en-US"/>
              </w:rPr>
              <w:t>primaire</w:t>
            </w:r>
            <w:proofErr w:type="spellEnd"/>
            <w:r w:rsidRPr="00D8365F">
              <w:rPr>
                <w:lang w:val="en-US"/>
              </w:rPr>
              <w:t xml:space="preserve"> </w:t>
            </w:r>
            <w:proofErr w:type="spellStart"/>
            <w:r w:rsidRPr="00D8365F">
              <w:rPr>
                <w:lang w:val="en-US"/>
              </w:rPr>
              <w:t>d</w:t>
            </w:r>
            <w:r>
              <w:rPr>
                <w:lang w:val="en-US"/>
              </w:rPr>
              <w:t>’une</w:t>
            </w:r>
            <w:proofErr w:type="spellEnd"/>
            <w:r>
              <w:rPr>
                <w:lang w:val="en-US"/>
              </w:rPr>
              <w:t xml:space="preserve"> table SQL.</w:t>
            </w:r>
          </w:p>
        </w:tc>
      </w:tr>
      <w:tr w:rsidR="000D4366" w14:paraId="584A4D4D" w14:textId="77777777" w:rsidTr="003E0654">
        <w:tc>
          <w:tcPr>
            <w:tcW w:w="1271" w:type="dxa"/>
          </w:tcPr>
          <w:p w14:paraId="2FB20DC8" w14:textId="77777777" w:rsidR="000D4366" w:rsidRPr="000D4366" w:rsidRDefault="000D4366" w:rsidP="000D4366">
            <w:pPr>
              <w:jc w:val="right"/>
            </w:pPr>
            <w:r w:rsidRPr="000D4366">
              <w:t>Pizzaïolo</w:t>
            </w:r>
          </w:p>
        </w:tc>
        <w:tc>
          <w:tcPr>
            <w:tcW w:w="8357" w:type="dxa"/>
          </w:tcPr>
          <w:p w14:paraId="6D25A57B" w14:textId="6E8CA13B" w:rsidR="000D4366" w:rsidRPr="000D4366" w:rsidRDefault="000D4366" w:rsidP="000D4366">
            <w:r w:rsidRPr="000D4366">
              <w:t>Préparateur de pizza</w:t>
            </w:r>
          </w:p>
        </w:tc>
      </w:tr>
    </w:tbl>
    <w:p w14:paraId="7A7B374B" w14:textId="77777777" w:rsidR="000D4366" w:rsidRPr="009A17BC" w:rsidRDefault="000D4366" w:rsidP="000D4366">
      <w:pPr>
        <w:rPr>
          <w:lang w:val="en-US"/>
        </w:rPr>
      </w:pPr>
    </w:p>
    <w:sectPr w:rsidR="000D4366" w:rsidRPr="009A17BC" w:rsidSect="003532ED">
      <w:headerReference w:type="default" r:id="rId24"/>
      <w:pgSz w:w="11906" w:h="16838"/>
      <w:pgMar w:top="1418" w:right="1134" w:bottom="1418" w:left="1134" w:header="113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EF3EB" w14:textId="77777777" w:rsidR="00DD1A67" w:rsidRDefault="00DD1A67">
      <w:r>
        <w:separator/>
      </w:r>
    </w:p>
  </w:endnote>
  <w:endnote w:type="continuationSeparator" w:id="0">
    <w:p w14:paraId="4CE52601" w14:textId="77777777" w:rsidR="00DD1A67" w:rsidRDefault="00DD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Calibr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Cambria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Condensed Light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94"/>
      <w:gridCol w:w="6944"/>
    </w:tblGrid>
    <w:tr w:rsidR="00A9640E" w14:paraId="437917D6" w14:textId="77777777" w:rsidTr="00CD5DAF">
      <w:trPr>
        <w:trHeight w:val="112"/>
        <w:jc w:val="center"/>
      </w:trPr>
      <w:tc>
        <w:tcPr>
          <w:tcW w:w="2694" w:type="dxa"/>
          <w:shd w:val="clear" w:color="auto" w:fill="E6E6E6"/>
        </w:tcPr>
        <w:p w14:paraId="24868EF4" w14:textId="77777777" w:rsidR="00A9640E" w:rsidRPr="00617D78" w:rsidRDefault="00A9640E" w:rsidP="00A9640E">
          <w:pPr>
            <w:rPr>
              <w:b/>
              <w:color w:val="363636"/>
              <w:sz w:val="20"/>
              <w:szCs w:val="20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</w:t>
          </w:r>
          <w:proofErr w:type="spellStart"/>
          <w:r>
            <w:rPr>
              <w:b/>
              <w:color w:val="363636"/>
              <w:sz w:val="20"/>
              <w:szCs w:val="20"/>
            </w:rPr>
            <w:t>Development</w:t>
          </w:r>
          <w:proofErr w:type="spellEnd"/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944" w:type="dxa"/>
          <w:shd w:val="clear" w:color="auto" w:fill="E6E6E6"/>
        </w:tcPr>
        <w:p w14:paraId="5926E056" w14:textId="77777777" w:rsidR="00A9640E" w:rsidRDefault="00A9640E" w:rsidP="00A9640E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1 rue de Paris – 33000 BORDEAUX – 01.02.03.04.05 – </w:t>
          </w:r>
          <w:hyperlink r:id="rId1" w:history="1">
            <w:r w:rsidRPr="00074759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email@hébergeur.com</w:t>
            </w:r>
          </w:hyperlink>
        </w:p>
      </w:tc>
    </w:tr>
    <w:tr w:rsidR="00A9640E" w14:paraId="53B446D1" w14:textId="77777777" w:rsidTr="00CD5DAF">
      <w:trPr>
        <w:trHeight w:val="182"/>
        <w:jc w:val="center"/>
      </w:trPr>
      <w:tc>
        <w:tcPr>
          <w:tcW w:w="2694" w:type="dxa"/>
          <w:shd w:val="clear" w:color="auto" w:fill="E6E6E6"/>
        </w:tcPr>
        <w:p w14:paraId="1794495B" w14:textId="77777777" w:rsidR="00A9640E" w:rsidRDefault="00A9640E" w:rsidP="00A9640E"/>
      </w:tc>
      <w:tc>
        <w:tcPr>
          <w:tcW w:w="6944" w:type="dxa"/>
          <w:shd w:val="clear" w:color="auto" w:fill="E6E6E6"/>
        </w:tcPr>
        <w:p w14:paraId="2ECEEF04" w14:textId="77777777" w:rsidR="00A9640E" w:rsidRDefault="00A9640E" w:rsidP="00A9640E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– SIREN 999 999 999 –APE : 6202A</w:t>
          </w:r>
        </w:p>
      </w:tc>
    </w:tr>
  </w:tbl>
  <w:p w14:paraId="610ED509" w14:textId="5496239D" w:rsidR="00F93F29" w:rsidRDefault="00F93F29" w:rsidP="00004A26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4CFE" w14:textId="20BCD31F" w:rsidR="00A9640E" w:rsidRDefault="00A9640E">
    <w:pPr>
      <w:pStyle w:val="Pieddepage"/>
    </w:pPr>
  </w:p>
  <w:p w14:paraId="4B9653AF" w14:textId="77777777" w:rsidR="00A9640E" w:rsidRDefault="00A964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C1F2C" w14:textId="77777777" w:rsidR="00DD1A67" w:rsidRDefault="00DD1A67">
      <w:r>
        <w:separator/>
      </w:r>
    </w:p>
  </w:footnote>
  <w:footnote w:type="continuationSeparator" w:id="0">
    <w:p w14:paraId="58AD2C52" w14:textId="77777777" w:rsidR="00DD1A67" w:rsidRDefault="00DD1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F93F29" w14:paraId="1C666D2D" w14:textId="77777777">
      <w:tc>
        <w:tcPr>
          <w:tcW w:w="4818" w:type="dxa"/>
          <w:shd w:val="clear" w:color="auto" w:fill="auto"/>
        </w:tcPr>
        <w:p w14:paraId="76B89B05" w14:textId="580F6A17" w:rsidR="00F93F29" w:rsidRDefault="00F93F29"/>
      </w:tc>
      <w:tc>
        <w:tcPr>
          <w:tcW w:w="4820" w:type="dxa"/>
          <w:shd w:val="clear" w:color="auto" w:fill="auto"/>
        </w:tcPr>
        <w:p w14:paraId="231FF77E" w14:textId="6B3DA9BD" w:rsidR="00F93F29" w:rsidRDefault="00F93F29">
          <w:pPr>
            <w:pStyle w:val="Contenudecadre"/>
            <w:jc w:val="righ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4CA9AA6" wp14:editId="3D990AEB">
                <wp:simplePos x="0" y="0"/>
                <wp:positionH relativeFrom="column">
                  <wp:posOffset>1616075</wp:posOffset>
                </wp:positionH>
                <wp:positionV relativeFrom="paragraph">
                  <wp:posOffset>-267970</wp:posOffset>
                </wp:positionV>
                <wp:extent cx="1370965" cy="604520"/>
                <wp:effectExtent l="0" t="0" r="635" b="5080"/>
                <wp:wrapNone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ITC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BB5783B" wp14:editId="03A1AA6A">
                <wp:simplePos x="0" y="0"/>
                <wp:positionH relativeFrom="column">
                  <wp:posOffset>-3058160</wp:posOffset>
                </wp:positionH>
                <wp:positionV relativeFrom="paragraph">
                  <wp:posOffset>-146872</wp:posOffset>
                </wp:positionV>
                <wp:extent cx="1377950" cy="359410"/>
                <wp:effectExtent l="0" t="0" r="0" b="2540"/>
                <wp:wrapNone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OCPIZZ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0" cy="35941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0770701" w14:textId="784C867F" w:rsidR="00F93F29" w:rsidRDefault="00F93F29" w:rsidP="00477C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F93F29" w14:paraId="588757F9" w14:textId="77777777">
      <w:tc>
        <w:tcPr>
          <w:tcW w:w="4818" w:type="dxa"/>
          <w:shd w:val="clear" w:color="auto" w:fill="auto"/>
        </w:tcPr>
        <w:p w14:paraId="2B70E5E8" w14:textId="77777777" w:rsidR="00F93F29" w:rsidRDefault="00F93F29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465EF705" wp14:editId="443760A5">
                <wp:simplePos x="0" y="0"/>
                <wp:positionH relativeFrom="column">
                  <wp:posOffset>1270</wp:posOffset>
                </wp:positionH>
                <wp:positionV relativeFrom="paragraph">
                  <wp:posOffset>-25400</wp:posOffset>
                </wp:positionV>
                <wp:extent cx="1378424" cy="359466"/>
                <wp:effectExtent l="0" t="0" r="0" b="2540"/>
                <wp:wrapNone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OCPIZZ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424" cy="35946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0" w:type="dxa"/>
          <w:shd w:val="clear" w:color="auto" w:fill="auto"/>
        </w:tcPr>
        <w:p w14:paraId="2530B473" w14:textId="77777777" w:rsidR="00F93F29" w:rsidRDefault="00F93F29">
          <w:pPr>
            <w:pStyle w:val="Contenudecadre"/>
            <w:jc w:val="right"/>
          </w:pPr>
          <w:r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1B836E03" wp14:editId="1C203B4A">
                <wp:simplePos x="0" y="0"/>
                <wp:positionH relativeFrom="column">
                  <wp:posOffset>1616075</wp:posOffset>
                </wp:positionH>
                <wp:positionV relativeFrom="paragraph">
                  <wp:posOffset>-146685</wp:posOffset>
                </wp:positionV>
                <wp:extent cx="1371126" cy="604926"/>
                <wp:effectExtent l="0" t="0" r="635" b="5080"/>
                <wp:wrapNone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ITCD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126" cy="604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B46CE23" w14:textId="77777777" w:rsidR="00F93F29" w:rsidRDefault="00F93F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71EF47A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27C70F3"/>
    <w:multiLevelType w:val="hybridMultilevel"/>
    <w:tmpl w:val="6382D784"/>
    <w:lvl w:ilvl="0" w:tplc="89AE4F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C26BB5"/>
    <w:multiLevelType w:val="hybridMultilevel"/>
    <w:tmpl w:val="789201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864D7"/>
    <w:multiLevelType w:val="hybridMultilevel"/>
    <w:tmpl w:val="99A277D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3568A"/>
    <w:multiLevelType w:val="hybridMultilevel"/>
    <w:tmpl w:val="469AD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5208C"/>
    <w:multiLevelType w:val="hybridMultilevel"/>
    <w:tmpl w:val="CA5E12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80E7D"/>
    <w:multiLevelType w:val="hybridMultilevel"/>
    <w:tmpl w:val="A508BFAA"/>
    <w:lvl w:ilvl="0" w:tplc="A6FEEFB2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5A0A"/>
    <w:multiLevelType w:val="hybridMultilevel"/>
    <w:tmpl w:val="FB98B9D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A07A9"/>
    <w:multiLevelType w:val="hybridMultilevel"/>
    <w:tmpl w:val="388E16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4AF6"/>
    <w:multiLevelType w:val="hybridMultilevel"/>
    <w:tmpl w:val="7A800FAA"/>
    <w:lvl w:ilvl="0" w:tplc="599C1F92">
      <w:start w:val="1"/>
      <w:numFmt w:val="bullet"/>
      <w:lvlText w:val="-"/>
      <w:lvlJc w:val="left"/>
      <w:pPr>
        <w:ind w:left="720" w:hanging="360"/>
      </w:pPr>
      <w:rPr>
        <w:rFonts w:ascii="Calibri" w:eastAsia="Source Han Sans CN Regula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94684"/>
    <w:multiLevelType w:val="hybridMultilevel"/>
    <w:tmpl w:val="18F0ED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5711E"/>
    <w:multiLevelType w:val="hybridMultilevel"/>
    <w:tmpl w:val="B63EEA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E1D1E"/>
    <w:multiLevelType w:val="hybridMultilevel"/>
    <w:tmpl w:val="88B2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4635E"/>
    <w:multiLevelType w:val="hybridMultilevel"/>
    <w:tmpl w:val="C1AEBA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92197"/>
    <w:multiLevelType w:val="hybridMultilevel"/>
    <w:tmpl w:val="C5D280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D1BFB"/>
    <w:multiLevelType w:val="hybridMultilevel"/>
    <w:tmpl w:val="CE00791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D62F5"/>
    <w:multiLevelType w:val="hybridMultilevel"/>
    <w:tmpl w:val="4C689C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D15A5"/>
    <w:multiLevelType w:val="hybridMultilevel"/>
    <w:tmpl w:val="91B0B96E"/>
    <w:lvl w:ilvl="0" w:tplc="639E18B0">
      <w:start w:val="1"/>
      <w:numFmt w:val="bullet"/>
      <w:lvlText w:val="-"/>
      <w:lvlJc w:val="left"/>
      <w:pPr>
        <w:ind w:left="936" w:hanging="360"/>
      </w:pPr>
      <w:rPr>
        <w:rFonts w:ascii="Calibri" w:eastAsia="Source Han Sans CN Regula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7EFC4D7C"/>
    <w:multiLevelType w:val="hybridMultilevel"/>
    <w:tmpl w:val="500C43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6"/>
  </w:num>
  <w:num w:numId="6">
    <w:abstractNumId w:val="19"/>
  </w:num>
  <w:num w:numId="7">
    <w:abstractNumId w:val="18"/>
  </w:num>
  <w:num w:numId="8">
    <w:abstractNumId w:val="12"/>
  </w:num>
  <w:num w:numId="9">
    <w:abstractNumId w:val="2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22"/>
  </w:num>
  <w:num w:numId="14">
    <w:abstractNumId w:val="14"/>
  </w:num>
  <w:num w:numId="15">
    <w:abstractNumId w:val="20"/>
  </w:num>
  <w:num w:numId="16">
    <w:abstractNumId w:val="13"/>
  </w:num>
  <w:num w:numId="17">
    <w:abstractNumId w:val="10"/>
  </w:num>
  <w:num w:numId="18">
    <w:abstractNumId w:val="7"/>
  </w:num>
  <w:num w:numId="19">
    <w:abstractNumId w:val="21"/>
  </w:num>
  <w:num w:numId="20">
    <w:abstractNumId w:val="15"/>
  </w:num>
  <w:num w:numId="21">
    <w:abstractNumId w:val="9"/>
  </w:num>
  <w:num w:numId="22">
    <w:abstractNumId w:val="17"/>
  </w:num>
  <w:num w:numId="23">
    <w:abstractNumId w:val="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</w:num>
  <w:num w:numId="37">
    <w:abstractNumId w:val="0"/>
  </w:num>
  <w:num w:numId="38">
    <w:abstractNumId w:val="0"/>
  </w:num>
  <w:num w:numId="39">
    <w:abstractNumId w:val="5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TableauGrille5Fonc-Accentuation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C1"/>
    <w:rsid w:val="00002AD7"/>
    <w:rsid w:val="00003854"/>
    <w:rsid w:val="0000465A"/>
    <w:rsid w:val="00004A26"/>
    <w:rsid w:val="00004F3E"/>
    <w:rsid w:val="000070CB"/>
    <w:rsid w:val="00010D90"/>
    <w:rsid w:val="00013EF8"/>
    <w:rsid w:val="00016FAD"/>
    <w:rsid w:val="00017A56"/>
    <w:rsid w:val="00022941"/>
    <w:rsid w:val="00022AAB"/>
    <w:rsid w:val="000244E3"/>
    <w:rsid w:val="00025833"/>
    <w:rsid w:val="00025FAF"/>
    <w:rsid w:val="00027094"/>
    <w:rsid w:val="00027660"/>
    <w:rsid w:val="00031949"/>
    <w:rsid w:val="000322AE"/>
    <w:rsid w:val="00037105"/>
    <w:rsid w:val="00037FB1"/>
    <w:rsid w:val="00041E5B"/>
    <w:rsid w:val="00041FB3"/>
    <w:rsid w:val="00042E3A"/>
    <w:rsid w:val="000433A4"/>
    <w:rsid w:val="00043A3A"/>
    <w:rsid w:val="000444BD"/>
    <w:rsid w:val="0004494B"/>
    <w:rsid w:val="00045961"/>
    <w:rsid w:val="00046FEE"/>
    <w:rsid w:val="0005089E"/>
    <w:rsid w:val="0005113E"/>
    <w:rsid w:val="00052323"/>
    <w:rsid w:val="00052531"/>
    <w:rsid w:val="000527BA"/>
    <w:rsid w:val="00052FE9"/>
    <w:rsid w:val="00055BB9"/>
    <w:rsid w:val="00056DE4"/>
    <w:rsid w:val="000603BC"/>
    <w:rsid w:val="000608B3"/>
    <w:rsid w:val="00064BD8"/>
    <w:rsid w:val="000660D6"/>
    <w:rsid w:val="00066A5F"/>
    <w:rsid w:val="0006706A"/>
    <w:rsid w:val="00070947"/>
    <w:rsid w:val="000722C1"/>
    <w:rsid w:val="00080228"/>
    <w:rsid w:val="0008504E"/>
    <w:rsid w:val="00086A29"/>
    <w:rsid w:val="00087A1B"/>
    <w:rsid w:val="00087AE6"/>
    <w:rsid w:val="00094497"/>
    <w:rsid w:val="00094840"/>
    <w:rsid w:val="00097204"/>
    <w:rsid w:val="000A457B"/>
    <w:rsid w:val="000A506C"/>
    <w:rsid w:val="000A586D"/>
    <w:rsid w:val="000A64BD"/>
    <w:rsid w:val="000A7E21"/>
    <w:rsid w:val="000B16FC"/>
    <w:rsid w:val="000B43A5"/>
    <w:rsid w:val="000B50B4"/>
    <w:rsid w:val="000B568B"/>
    <w:rsid w:val="000C0B24"/>
    <w:rsid w:val="000C37E9"/>
    <w:rsid w:val="000D4366"/>
    <w:rsid w:val="000D6480"/>
    <w:rsid w:val="000E078E"/>
    <w:rsid w:val="000E0B72"/>
    <w:rsid w:val="000E0DC3"/>
    <w:rsid w:val="000E53D7"/>
    <w:rsid w:val="000E6E26"/>
    <w:rsid w:val="000E6ED9"/>
    <w:rsid w:val="000E7253"/>
    <w:rsid w:val="000E7C58"/>
    <w:rsid w:val="000F0279"/>
    <w:rsid w:val="000F183D"/>
    <w:rsid w:val="000F778D"/>
    <w:rsid w:val="0010032F"/>
    <w:rsid w:val="00100484"/>
    <w:rsid w:val="00103789"/>
    <w:rsid w:val="00104D22"/>
    <w:rsid w:val="00106293"/>
    <w:rsid w:val="0010787A"/>
    <w:rsid w:val="001114EA"/>
    <w:rsid w:val="001141D8"/>
    <w:rsid w:val="001144AE"/>
    <w:rsid w:val="0011736B"/>
    <w:rsid w:val="00117E04"/>
    <w:rsid w:val="001212D2"/>
    <w:rsid w:val="00122332"/>
    <w:rsid w:val="001227D0"/>
    <w:rsid w:val="00122A40"/>
    <w:rsid w:val="00123063"/>
    <w:rsid w:val="001259BA"/>
    <w:rsid w:val="0012778E"/>
    <w:rsid w:val="001315C1"/>
    <w:rsid w:val="00131D8C"/>
    <w:rsid w:val="00134730"/>
    <w:rsid w:val="00134A88"/>
    <w:rsid w:val="00136BAA"/>
    <w:rsid w:val="00141088"/>
    <w:rsid w:val="001423E9"/>
    <w:rsid w:val="001424D4"/>
    <w:rsid w:val="00143E89"/>
    <w:rsid w:val="00143FA9"/>
    <w:rsid w:val="001455DA"/>
    <w:rsid w:val="0014601A"/>
    <w:rsid w:val="00150D5B"/>
    <w:rsid w:val="001512CC"/>
    <w:rsid w:val="00151837"/>
    <w:rsid w:val="00153163"/>
    <w:rsid w:val="0015319F"/>
    <w:rsid w:val="00156100"/>
    <w:rsid w:val="00161E70"/>
    <w:rsid w:val="001627DF"/>
    <w:rsid w:val="00163E31"/>
    <w:rsid w:val="0016407F"/>
    <w:rsid w:val="00165D4F"/>
    <w:rsid w:val="001668F9"/>
    <w:rsid w:val="00166D90"/>
    <w:rsid w:val="00170F0C"/>
    <w:rsid w:val="00172911"/>
    <w:rsid w:val="00174751"/>
    <w:rsid w:val="001747C8"/>
    <w:rsid w:val="00174F18"/>
    <w:rsid w:val="00175506"/>
    <w:rsid w:val="00180A9F"/>
    <w:rsid w:val="00181EE5"/>
    <w:rsid w:val="00181FB8"/>
    <w:rsid w:val="001836EA"/>
    <w:rsid w:val="00185862"/>
    <w:rsid w:val="001865D0"/>
    <w:rsid w:val="001866E0"/>
    <w:rsid w:val="00187B0B"/>
    <w:rsid w:val="001912B9"/>
    <w:rsid w:val="001917BC"/>
    <w:rsid w:val="001919A5"/>
    <w:rsid w:val="00191F60"/>
    <w:rsid w:val="0019254E"/>
    <w:rsid w:val="001932DB"/>
    <w:rsid w:val="001959F5"/>
    <w:rsid w:val="001A09ED"/>
    <w:rsid w:val="001A1EFF"/>
    <w:rsid w:val="001A3E38"/>
    <w:rsid w:val="001A50A2"/>
    <w:rsid w:val="001B4941"/>
    <w:rsid w:val="001B5320"/>
    <w:rsid w:val="001B5575"/>
    <w:rsid w:val="001B7B42"/>
    <w:rsid w:val="001C08D7"/>
    <w:rsid w:val="001C0BD5"/>
    <w:rsid w:val="001C4EE7"/>
    <w:rsid w:val="001C6010"/>
    <w:rsid w:val="001D0795"/>
    <w:rsid w:val="001D17B0"/>
    <w:rsid w:val="001D322D"/>
    <w:rsid w:val="001D4222"/>
    <w:rsid w:val="001D4DA9"/>
    <w:rsid w:val="001D5CF5"/>
    <w:rsid w:val="001E1DA9"/>
    <w:rsid w:val="001E220E"/>
    <w:rsid w:val="001E2553"/>
    <w:rsid w:val="001E2AA9"/>
    <w:rsid w:val="001E4D82"/>
    <w:rsid w:val="001E584A"/>
    <w:rsid w:val="001F122D"/>
    <w:rsid w:val="001F622B"/>
    <w:rsid w:val="001F6F5D"/>
    <w:rsid w:val="00200BA4"/>
    <w:rsid w:val="00204707"/>
    <w:rsid w:val="00206319"/>
    <w:rsid w:val="00206429"/>
    <w:rsid w:val="00206503"/>
    <w:rsid w:val="0021127F"/>
    <w:rsid w:val="00211456"/>
    <w:rsid w:val="00211DED"/>
    <w:rsid w:val="00213AA3"/>
    <w:rsid w:val="002140D2"/>
    <w:rsid w:val="002157FC"/>
    <w:rsid w:val="00216AAB"/>
    <w:rsid w:val="00216B21"/>
    <w:rsid w:val="00217B65"/>
    <w:rsid w:val="002255D5"/>
    <w:rsid w:val="002255E3"/>
    <w:rsid w:val="002264E9"/>
    <w:rsid w:val="00230241"/>
    <w:rsid w:val="002313DD"/>
    <w:rsid w:val="00232CB0"/>
    <w:rsid w:val="002346DA"/>
    <w:rsid w:val="00235274"/>
    <w:rsid w:val="00235A4D"/>
    <w:rsid w:val="00235AE7"/>
    <w:rsid w:val="00235D5B"/>
    <w:rsid w:val="00236843"/>
    <w:rsid w:val="002412C8"/>
    <w:rsid w:val="00243305"/>
    <w:rsid w:val="0024480A"/>
    <w:rsid w:val="0024714F"/>
    <w:rsid w:val="00252882"/>
    <w:rsid w:val="00254C19"/>
    <w:rsid w:val="002602ED"/>
    <w:rsid w:val="002620A5"/>
    <w:rsid w:val="00265DFD"/>
    <w:rsid w:val="00270904"/>
    <w:rsid w:val="00272510"/>
    <w:rsid w:val="0027338E"/>
    <w:rsid w:val="002772DC"/>
    <w:rsid w:val="00277CCD"/>
    <w:rsid w:val="0028251C"/>
    <w:rsid w:val="00284002"/>
    <w:rsid w:val="00284BF3"/>
    <w:rsid w:val="00285520"/>
    <w:rsid w:val="0029023D"/>
    <w:rsid w:val="00293760"/>
    <w:rsid w:val="002A0D4F"/>
    <w:rsid w:val="002A0EBA"/>
    <w:rsid w:val="002A22E7"/>
    <w:rsid w:val="002A3048"/>
    <w:rsid w:val="002A5C9D"/>
    <w:rsid w:val="002A5E28"/>
    <w:rsid w:val="002A6F9A"/>
    <w:rsid w:val="002A7759"/>
    <w:rsid w:val="002A79DE"/>
    <w:rsid w:val="002B281E"/>
    <w:rsid w:val="002B4F0C"/>
    <w:rsid w:val="002B79DB"/>
    <w:rsid w:val="002C0D5A"/>
    <w:rsid w:val="002C3471"/>
    <w:rsid w:val="002C4FB0"/>
    <w:rsid w:val="002C5621"/>
    <w:rsid w:val="002C71E8"/>
    <w:rsid w:val="002D4EAF"/>
    <w:rsid w:val="002D4F53"/>
    <w:rsid w:val="002D50A7"/>
    <w:rsid w:val="002D54B9"/>
    <w:rsid w:val="002D5B96"/>
    <w:rsid w:val="002D5CC2"/>
    <w:rsid w:val="002D6E61"/>
    <w:rsid w:val="002D6EA4"/>
    <w:rsid w:val="002D72EB"/>
    <w:rsid w:val="002E120C"/>
    <w:rsid w:val="002E214B"/>
    <w:rsid w:val="002E2F81"/>
    <w:rsid w:val="002E5A8F"/>
    <w:rsid w:val="002F0675"/>
    <w:rsid w:val="002F39CE"/>
    <w:rsid w:val="002F3B2C"/>
    <w:rsid w:val="002F471F"/>
    <w:rsid w:val="002F63B2"/>
    <w:rsid w:val="002F6B64"/>
    <w:rsid w:val="00305FAB"/>
    <w:rsid w:val="0030614F"/>
    <w:rsid w:val="0030653D"/>
    <w:rsid w:val="0030685F"/>
    <w:rsid w:val="00312160"/>
    <w:rsid w:val="0031291F"/>
    <w:rsid w:val="00324223"/>
    <w:rsid w:val="003277E7"/>
    <w:rsid w:val="00331031"/>
    <w:rsid w:val="003365E9"/>
    <w:rsid w:val="0033699E"/>
    <w:rsid w:val="00340CA1"/>
    <w:rsid w:val="00341425"/>
    <w:rsid w:val="003416A5"/>
    <w:rsid w:val="00342A4B"/>
    <w:rsid w:val="00342E18"/>
    <w:rsid w:val="003434BA"/>
    <w:rsid w:val="00346119"/>
    <w:rsid w:val="00346657"/>
    <w:rsid w:val="00350CA3"/>
    <w:rsid w:val="003532ED"/>
    <w:rsid w:val="00353444"/>
    <w:rsid w:val="00353E42"/>
    <w:rsid w:val="00355C7F"/>
    <w:rsid w:val="003612CE"/>
    <w:rsid w:val="00362328"/>
    <w:rsid w:val="0036324B"/>
    <w:rsid w:val="003636F8"/>
    <w:rsid w:val="00364D0D"/>
    <w:rsid w:val="00367792"/>
    <w:rsid w:val="00373527"/>
    <w:rsid w:val="003761D9"/>
    <w:rsid w:val="003769AF"/>
    <w:rsid w:val="00380175"/>
    <w:rsid w:val="0038372B"/>
    <w:rsid w:val="00384DC7"/>
    <w:rsid w:val="00386EF0"/>
    <w:rsid w:val="0039584F"/>
    <w:rsid w:val="003970B3"/>
    <w:rsid w:val="003A03CA"/>
    <w:rsid w:val="003A6D17"/>
    <w:rsid w:val="003A747B"/>
    <w:rsid w:val="003A751C"/>
    <w:rsid w:val="003A7DD6"/>
    <w:rsid w:val="003B1F44"/>
    <w:rsid w:val="003B67DC"/>
    <w:rsid w:val="003B7432"/>
    <w:rsid w:val="003C052E"/>
    <w:rsid w:val="003C7194"/>
    <w:rsid w:val="003D0F74"/>
    <w:rsid w:val="003D6971"/>
    <w:rsid w:val="003E0654"/>
    <w:rsid w:val="003E0DDD"/>
    <w:rsid w:val="003E2033"/>
    <w:rsid w:val="003E2090"/>
    <w:rsid w:val="003E2232"/>
    <w:rsid w:val="003E540C"/>
    <w:rsid w:val="003E608B"/>
    <w:rsid w:val="003E7B8B"/>
    <w:rsid w:val="003F0E3C"/>
    <w:rsid w:val="003F62E3"/>
    <w:rsid w:val="003F75C8"/>
    <w:rsid w:val="003F7F5F"/>
    <w:rsid w:val="00401D47"/>
    <w:rsid w:val="004063F2"/>
    <w:rsid w:val="0041160A"/>
    <w:rsid w:val="0041305A"/>
    <w:rsid w:val="00413748"/>
    <w:rsid w:val="004138B7"/>
    <w:rsid w:val="004141EC"/>
    <w:rsid w:val="004144CE"/>
    <w:rsid w:val="00415027"/>
    <w:rsid w:val="00416FDC"/>
    <w:rsid w:val="004178B6"/>
    <w:rsid w:val="00417A5F"/>
    <w:rsid w:val="00422EDA"/>
    <w:rsid w:val="004240BD"/>
    <w:rsid w:val="004362EF"/>
    <w:rsid w:val="004404CD"/>
    <w:rsid w:val="004428C6"/>
    <w:rsid w:val="0044583C"/>
    <w:rsid w:val="0044664A"/>
    <w:rsid w:val="00446701"/>
    <w:rsid w:val="0044779A"/>
    <w:rsid w:val="004514AC"/>
    <w:rsid w:val="00453D1D"/>
    <w:rsid w:val="00455D59"/>
    <w:rsid w:val="00460551"/>
    <w:rsid w:val="00461A9E"/>
    <w:rsid w:val="00464418"/>
    <w:rsid w:val="004651D6"/>
    <w:rsid w:val="004657A9"/>
    <w:rsid w:val="00467BC0"/>
    <w:rsid w:val="00470271"/>
    <w:rsid w:val="00471BED"/>
    <w:rsid w:val="004728D3"/>
    <w:rsid w:val="00472F37"/>
    <w:rsid w:val="0047372A"/>
    <w:rsid w:val="0047588E"/>
    <w:rsid w:val="0047607D"/>
    <w:rsid w:val="00477201"/>
    <w:rsid w:val="00477CB7"/>
    <w:rsid w:val="00480988"/>
    <w:rsid w:val="00482E4C"/>
    <w:rsid w:val="00483E37"/>
    <w:rsid w:val="004863F2"/>
    <w:rsid w:val="00486630"/>
    <w:rsid w:val="004915A3"/>
    <w:rsid w:val="00491E51"/>
    <w:rsid w:val="00492246"/>
    <w:rsid w:val="004963B9"/>
    <w:rsid w:val="004965BE"/>
    <w:rsid w:val="004A09B3"/>
    <w:rsid w:val="004A1B7B"/>
    <w:rsid w:val="004A2FC4"/>
    <w:rsid w:val="004A3E58"/>
    <w:rsid w:val="004A5764"/>
    <w:rsid w:val="004A7B5A"/>
    <w:rsid w:val="004A7BEE"/>
    <w:rsid w:val="004B04B3"/>
    <w:rsid w:val="004B0E20"/>
    <w:rsid w:val="004B1411"/>
    <w:rsid w:val="004B4476"/>
    <w:rsid w:val="004B47E8"/>
    <w:rsid w:val="004B5EEF"/>
    <w:rsid w:val="004B61C3"/>
    <w:rsid w:val="004C0CAB"/>
    <w:rsid w:val="004C21DC"/>
    <w:rsid w:val="004C31DC"/>
    <w:rsid w:val="004C6DFF"/>
    <w:rsid w:val="004C7951"/>
    <w:rsid w:val="004D17E8"/>
    <w:rsid w:val="004D2500"/>
    <w:rsid w:val="004D69D6"/>
    <w:rsid w:val="004E08E8"/>
    <w:rsid w:val="004E0CDA"/>
    <w:rsid w:val="004F02CA"/>
    <w:rsid w:val="004F379F"/>
    <w:rsid w:val="004F530F"/>
    <w:rsid w:val="004F697E"/>
    <w:rsid w:val="004F734B"/>
    <w:rsid w:val="004F7731"/>
    <w:rsid w:val="004F7E77"/>
    <w:rsid w:val="005012E2"/>
    <w:rsid w:val="00501556"/>
    <w:rsid w:val="0050510F"/>
    <w:rsid w:val="00510088"/>
    <w:rsid w:val="005100E4"/>
    <w:rsid w:val="005107A0"/>
    <w:rsid w:val="00511A43"/>
    <w:rsid w:val="00512DD6"/>
    <w:rsid w:val="00520203"/>
    <w:rsid w:val="0052068C"/>
    <w:rsid w:val="00524835"/>
    <w:rsid w:val="00525051"/>
    <w:rsid w:val="005262E0"/>
    <w:rsid w:val="00526362"/>
    <w:rsid w:val="00542552"/>
    <w:rsid w:val="00544567"/>
    <w:rsid w:val="00546984"/>
    <w:rsid w:val="00546A49"/>
    <w:rsid w:val="0054719D"/>
    <w:rsid w:val="00552C6B"/>
    <w:rsid w:val="00555378"/>
    <w:rsid w:val="00555966"/>
    <w:rsid w:val="00557FC3"/>
    <w:rsid w:val="005611D7"/>
    <w:rsid w:val="00563A09"/>
    <w:rsid w:val="00563BDF"/>
    <w:rsid w:val="005654A0"/>
    <w:rsid w:val="00570BE4"/>
    <w:rsid w:val="0057184C"/>
    <w:rsid w:val="00572499"/>
    <w:rsid w:val="0057546E"/>
    <w:rsid w:val="0057737F"/>
    <w:rsid w:val="00580849"/>
    <w:rsid w:val="005817D8"/>
    <w:rsid w:val="005819A4"/>
    <w:rsid w:val="00582096"/>
    <w:rsid w:val="00582FDF"/>
    <w:rsid w:val="0058561C"/>
    <w:rsid w:val="00592113"/>
    <w:rsid w:val="005955A8"/>
    <w:rsid w:val="005973DC"/>
    <w:rsid w:val="00597C02"/>
    <w:rsid w:val="005A0E2E"/>
    <w:rsid w:val="005A0F15"/>
    <w:rsid w:val="005A144E"/>
    <w:rsid w:val="005A337F"/>
    <w:rsid w:val="005A4D31"/>
    <w:rsid w:val="005A7022"/>
    <w:rsid w:val="005B05AE"/>
    <w:rsid w:val="005B07D4"/>
    <w:rsid w:val="005B1615"/>
    <w:rsid w:val="005B183D"/>
    <w:rsid w:val="005B2926"/>
    <w:rsid w:val="005B448D"/>
    <w:rsid w:val="005B5406"/>
    <w:rsid w:val="005B6828"/>
    <w:rsid w:val="005B78B5"/>
    <w:rsid w:val="005C04D1"/>
    <w:rsid w:val="005C0D9D"/>
    <w:rsid w:val="005C0FB4"/>
    <w:rsid w:val="005C1674"/>
    <w:rsid w:val="005C3D6C"/>
    <w:rsid w:val="005C3E89"/>
    <w:rsid w:val="005C4DF4"/>
    <w:rsid w:val="005C4ECF"/>
    <w:rsid w:val="005C5144"/>
    <w:rsid w:val="005C5D87"/>
    <w:rsid w:val="005D3356"/>
    <w:rsid w:val="005D4921"/>
    <w:rsid w:val="005D5B06"/>
    <w:rsid w:val="005D5DAB"/>
    <w:rsid w:val="005E0FFC"/>
    <w:rsid w:val="005E4632"/>
    <w:rsid w:val="005E4E0C"/>
    <w:rsid w:val="005E6CF1"/>
    <w:rsid w:val="005F42AB"/>
    <w:rsid w:val="005F689D"/>
    <w:rsid w:val="00600CF4"/>
    <w:rsid w:val="006039C9"/>
    <w:rsid w:val="0060427E"/>
    <w:rsid w:val="0060451F"/>
    <w:rsid w:val="0060505F"/>
    <w:rsid w:val="00605BCE"/>
    <w:rsid w:val="00605E44"/>
    <w:rsid w:val="00607838"/>
    <w:rsid w:val="0061236D"/>
    <w:rsid w:val="006125A1"/>
    <w:rsid w:val="00615EDE"/>
    <w:rsid w:val="00616D87"/>
    <w:rsid w:val="00617D78"/>
    <w:rsid w:val="0062214A"/>
    <w:rsid w:val="006271C6"/>
    <w:rsid w:val="00631942"/>
    <w:rsid w:val="00631B4F"/>
    <w:rsid w:val="00632F3A"/>
    <w:rsid w:val="00636B5B"/>
    <w:rsid w:val="00636F23"/>
    <w:rsid w:val="00642A60"/>
    <w:rsid w:val="00643406"/>
    <w:rsid w:val="0064396E"/>
    <w:rsid w:val="00644454"/>
    <w:rsid w:val="00647212"/>
    <w:rsid w:val="006505A5"/>
    <w:rsid w:val="006518CA"/>
    <w:rsid w:val="00652411"/>
    <w:rsid w:val="0065360B"/>
    <w:rsid w:val="006561C2"/>
    <w:rsid w:val="006566AA"/>
    <w:rsid w:val="0066210B"/>
    <w:rsid w:val="006654F8"/>
    <w:rsid w:val="00667167"/>
    <w:rsid w:val="006679F0"/>
    <w:rsid w:val="00667FF4"/>
    <w:rsid w:val="00672AF9"/>
    <w:rsid w:val="00673952"/>
    <w:rsid w:val="00675865"/>
    <w:rsid w:val="00675AFC"/>
    <w:rsid w:val="00675D5B"/>
    <w:rsid w:val="00676D12"/>
    <w:rsid w:val="00677389"/>
    <w:rsid w:val="00681AA2"/>
    <w:rsid w:val="00683802"/>
    <w:rsid w:val="00684587"/>
    <w:rsid w:val="00684D32"/>
    <w:rsid w:val="00684E86"/>
    <w:rsid w:val="0068580C"/>
    <w:rsid w:val="00693935"/>
    <w:rsid w:val="00695F6F"/>
    <w:rsid w:val="00695FD8"/>
    <w:rsid w:val="00697163"/>
    <w:rsid w:val="00697C09"/>
    <w:rsid w:val="006A3097"/>
    <w:rsid w:val="006A7323"/>
    <w:rsid w:val="006B10AB"/>
    <w:rsid w:val="006B1534"/>
    <w:rsid w:val="006B4826"/>
    <w:rsid w:val="006C1A06"/>
    <w:rsid w:val="006C4030"/>
    <w:rsid w:val="006C5140"/>
    <w:rsid w:val="006C5646"/>
    <w:rsid w:val="006D2B0B"/>
    <w:rsid w:val="006D30B4"/>
    <w:rsid w:val="006D5A99"/>
    <w:rsid w:val="006D6F4B"/>
    <w:rsid w:val="006E1C35"/>
    <w:rsid w:val="006E65DE"/>
    <w:rsid w:val="006E7D06"/>
    <w:rsid w:val="006F0756"/>
    <w:rsid w:val="006F4264"/>
    <w:rsid w:val="006F46F4"/>
    <w:rsid w:val="00700C4B"/>
    <w:rsid w:val="007011EC"/>
    <w:rsid w:val="00703F1C"/>
    <w:rsid w:val="007043AA"/>
    <w:rsid w:val="00706C6B"/>
    <w:rsid w:val="0071097A"/>
    <w:rsid w:val="00711A56"/>
    <w:rsid w:val="0071691A"/>
    <w:rsid w:val="0072022B"/>
    <w:rsid w:val="00720BF9"/>
    <w:rsid w:val="007211BF"/>
    <w:rsid w:val="007249BB"/>
    <w:rsid w:val="00724A37"/>
    <w:rsid w:val="00725170"/>
    <w:rsid w:val="007260C5"/>
    <w:rsid w:val="00733F00"/>
    <w:rsid w:val="00734994"/>
    <w:rsid w:val="00734C86"/>
    <w:rsid w:val="00736BE6"/>
    <w:rsid w:val="00742B9A"/>
    <w:rsid w:val="00744E20"/>
    <w:rsid w:val="007459DF"/>
    <w:rsid w:val="0074782D"/>
    <w:rsid w:val="00750D49"/>
    <w:rsid w:val="0075116D"/>
    <w:rsid w:val="007518EC"/>
    <w:rsid w:val="00753D4A"/>
    <w:rsid w:val="007549F6"/>
    <w:rsid w:val="00762A25"/>
    <w:rsid w:val="007640BA"/>
    <w:rsid w:val="00764A57"/>
    <w:rsid w:val="007678F0"/>
    <w:rsid w:val="0077002B"/>
    <w:rsid w:val="00771567"/>
    <w:rsid w:val="00773E45"/>
    <w:rsid w:val="007742A3"/>
    <w:rsid w:val="00774984"/>
    <w:rsid w:val="00776469"/>
    <w:rsid w:val="007774E2"/>
    <w:rsid w:val="0078018D"/>
    <w:rsid w:val="00780B11"/>
    <w:rsid w:val="00780D71"/>
    <w:rsid w:val="007830F8"/>
    <w:rsid w:val="00785272"/>
    <w:rsid w:val="00785ED9"/>
    <w:rsid w:val="0079152F"/>
    <w:rsid w:val="007A0E73"/>
    <w:rsid w:val="007A2BFC"/>
    <w:rsid w:val="007A6027"/>
    <w:rsid w:val="007B4B7B"/>
    <w:rsid w:val="007B7805"/>
    <w:rsid w:val="007C0401"/>
    <w:rsid w:val="007C11E8"/>
    <w:rsid w:val="007C120F"/>
    <w:rsid w:val="007C2A66"/>
    <w:rsid w:val="007C438A"/>
    <w:rsid w:val="007C616E"/>
    <w:rsid w:val="007D1167"/>
    <w:rsid w:val="007D1291"/>
    <w:rsid w:val="007D1956"/>
    <w:rsid w:val="007D5E7C"/>
    <w:rsid w:val="007D6E10"/>
    <w:rsid w:val="007D7E04"/>
    <w:rsid w:val="007E0E6E"/>
    <w:rsid w:val="007E22A5"/>
    <w:rsid w:val="007E26AD"/>
    <w:rsid w:val="007E3972"/>
    <w:rsid w:val="007F2264"/>
    <w:rsid w:val="007F2DF3"/>
    <w:rsid w:val="007F525B"/>
    <w:rsid w:val="008041B6"/>
    <w:rsid w:val="008047B9"/>
    <w:rsid w:val="00805572"/>
    <w:rsid w:val="0080779F"/>
    <w:rsid w:val="00811C9F"/>
    <w:rsid w:val="008146E7"/>
    <w:rsid w:val="008169FE"/>
    <w:rsid w:val="008320C3"/>
    <w:rsid w:val="00833301"/>
    <w:rsid w:val="0083689F"/>
    <w:rsid w:val="00840F0D"/>
    <w:rsid w:val="0084290F"/>
    <w:rsid w:val="008455B9"/>
    <w:rsid w:val="00846535"/>
    <w:rsid w:val="00852125"/>
    <w:rsid w:val="00853035"/>
    <w:rsid w:val="00854FB5"/>
    <w:rsid w:val="008562C2"/>
    <w:rsid w:val="008600BF"/>
    <w:rsid w:val="00864419"/>
    <w:rsid w:val="00865BD6"/>
    <w:rsid w:val="00865DB1"/>
    <w:rsid w:val="00870E30"/>
    <w:rsid w:val="008724F2"/>
    <w:rsid w:val="00875EEC"/>
    <w:rsid w:val="00876AAC"/>
    <w:rsid w:val="00876AC6"/>
    <w:rsid w:val="00877C8A"/>
    <w:rsid w:val="008805B4"/>
    <w:rsid w:val="00881836"/>
    <w:rsid w:val="00881B19"/>
    <w:rsid w:val="00882486"/>
    <w:rsid w:val="0088375C"/>
    <w:rsid w:val="00890D9D"/>
    <w:rsid w:val="008A04A4"/>
    <w:rsid w:val="008A19BB"/>
    <w:rsid w:val="008A2204"/>
    <w:rsid w:val="008A3BC5"/>
    <w:rsid w:val="008A3C7C"/>
    <w:rsid w:val="008A3D72"/>
    <w:rsid w:val="008A462F"/>
    <w:rsid w:val="008A5083"/>
    <w:rsid w:val="008A5981"/>
    <w:rsid w:val="008A616E"/>
    <w:rsid w:val="008A7999"/>
    <w:rsid w:val="008A7A39"/>
    <w:rsid w:val="008A7FA0"/>
    <w:rsid w:val="008B15D0"/>
    <w:rsid w:val="008B3504"/>
    <w:rsid w:val="008B3F3D"/>
    <w:rsid w:val="008C09BD"/>
    <w:rsid w:val="008C26F1"/>
    <w:rsid w:val="008C571B"/>
    <w:rsid w:val="008C6A42"/>
    <w:rsid w:val="008C7DF4"/>
    <w:rsid w:val="008D116C"/>
    <w:rsid w:val="008D21AA"/>
    <w:rsid w:val="008D45DA"/>
    <w:rsid w:val="008D4DF8"/>
    <w:rsid w:val="008D7008"/>
    <w:rsid w:val="008D71FC"/>
    <w:rsid w:val="008E00CD"/>
    <w:rsid w:val="008E1065"/>
    <w:rsid w:val="008E1F0D"/>
    <w:rsid w:val="008E2D88"/>
    <w:rsid w:val="008E2E4E"/>
    <w:rsid w:val="008E49E5"/>
    <w:rsid w:val="008E4C05"/>
    <w:rsid w:val="008E687E"/>
    <w:rsid w:val="008E7660"/>
    <w:rsid w:val="008F090D"/>
    <w:rsid w:val="008F1102"/>
    <w:rsid w:val="008F18F7"/>
    <w:rsid w:val="008F255E"/>
    <w:rsid w:val="008F7BD8"/>
    <w:rsid w:val="00903722"/>
    <w:rsid w:val="009055B2"/>
    <w:rsid w:val="00906F49"/>
    <w:rsid w:val="00907583"/>
    <w:rsid w:val="00911E93"/>
    <w:rsid w:val="009120D8"/>
    <w:rsid w:val="00912FBA"/>
    <w:rsid w:val="009158B9"/>
    <w:rsid w:val="00915A18"/>
    <w:rsid w:val="00915E50"/>
    <w:rsid w:val="009214F7"/>
    <w:rsid w:val="00922BF1"/>
    <w:rsid w:val="0092402A"/>
    <w:rsid w:val="00925A78"/>
    <w:rsid w:val="00926A00"/>
    <w:rsid w:val="009274EC"/>
    <w:rsid w:val="009335E5"/>
    <w:rsid w:val="00934E3E"/>
    <w:rsid w:val="009352A2"/>
    <w:rsid w:val="00936137"/>
    <w:rsid w:val="00937E8F"/>
    <w:rsid w:val="00937EA8"/>
    <w:rsid w:val="00945531"/>
    <w:rsid w:val="0094604C"/>
    <w:rsid w:val="00947978"/>
    <w:rsid w:val="00950FE0"/>
    <w:rsid w:val="00960201"/>
    <w:rsid w:val="009605E8"/>
    <w:rsid w:val="009606CF"/>
    <w:rsid w:val="00961034"/>
    <w:rsid w:val="00965DD8"/>
    <w:rsid w:val="0096695C"/>
    <w:rsid w:val="00967799"/>
    <w:rsid w:val="00967CE9"/>
    <w:rsid w:val="00971076"/>
    <w:rsid w:val="00973B88"/>
    <w:rsid w:val="00974BB9"/>
    <w:rsid w:val="00975BE1"/>
    <w:rsid w:val="0097683D"/>
    <w:rsid w:val="009803E3"/>
    <w:rsid w:val="00980F57"/>
    <w:rsid w:val="00991791"/>
    <w:rsid w:val="00991CC2"/>
    <w:rsid w:val="00992019"/>
    <w:rsid w:val="009966E3"/>
    <w:rsid w:val="009A17BC"/>
    <w:rsid w:val="009A739E"/>
    <w:rsid w:val="009B16CD"/>
    <w:rsid w:val="009B399B"/>
    <w:rsid w:val="009B40D3"/>
    <w:rsid w:val="009B675C"/>
    <w:rsid w:val="009B7843"/>
    <w:rsid w:val="009C139A"/>
    <w:rsid w:val="009C2E25"/>
    <w:rsid w:val="009D0A06"/>
    <w:rsid w:val="009D2436"/>
    <w:rsid w:val="009D2C51"/>
    <w:rsid w:val="009D45A1"/>
    <w:rsid w:val="009D6E27"/>
    <w:rsid w:val="009E0879"/>
    <w:rsid w:val="009E1297"/>
    <w:rsid w:val="009E21F5"/>
    <w:rsid w:val="009E28F5"/>
    <w:rsid w:val="009E2F7D"/>
    <w:rsid w:val="009E6C60"/>
    <w:rsid w:val="009E6FCE"/>
    <w:rsid w:val="009F445C"/>
    <w:rsid w:val="009F5368"/>
    <w:rsid w:val="00A02133"/>
    <w:rsid w:val="00A02C92"/>
    <w:rsid w:val="00A033CC"/>
    <w:rsid w:val="00A0504A"/>
    <w:rsid w:val="00A0674F"/>
    <w:rsid w:val="00A10A5C"/>
    <w:rsid w:val="00A10A77"/>
    <w:rsid w:val="00A12783"/>
    <w:rsid w:val="00A15F3A"/>
    <w:rsid w:val="00A20917"/>
    <w:rsid w:val="00A2195B"/>
    <w:rsid w:val="00A24E99"/>
    <w:rsid w:val="00A250C6"/>
    <w:rsid w:val="00A25777"/>
    <w:rsid w:val="00A25DFF"/>
    <w:rsid w:val="00A272D7"/>
    <w:rsid w:val="00A33E76"/>
    <w:rsid w:val="00A36C15"/>
    <w:rsid w:val="00A3702E"/>
    <w:rsid w:val="00A37801"/>
    <w:rsid w:val="00A426D5"/>
    <w:rsid w:val="00A437AA"/>
    <w:rsid w:val="00A46114"/>
    <w:rsid w:val="00A46737"/>
    <w:rsid w:val="00A4707A"/>
    <w:rsid w:val="00A47BE9"/>
    <w:rsid w:val="00A53BA4"/>
    <w:rsid w:val="00A545CC"/>
    <w:rsid w:val="00A554F3"/>
    <w:rsid w:val="00A60DA5"/>
    <w:rsid w:val="00A6207B"/>
    <w:rsid w:val="00A70A08"/>
    <w:rsid w:val="00A72E11"/>
    <w:rsid w:val="00A74CDA"/>
    <w:rsid w:val="00A76753"/>
    <w:rsid w:val="00A77461"/>
    <w:rsid w:val="00A77577"/>
    <w:rsid w:val="00A81F50"/>
    <w:rsid w:val="00A84CBD"/>
    <w:rsid w:val="00A90BBE"/>
    <w:rsid w:val="00A918D8"/>
    <w:rsid w:val="00A9201C"/>
    <w:rsid w:val="00A92CE2"/>
    <w:rsid w:val="00A93F73"/>
    <w:rsid w:val="00A95999"/>
    <w:rsid w:val="00A9640E"/>
    <w:rsid w:val="00A979F2"/>
    <w:rsid w:val="00AA08CF"/>
    <w:rsid w:val="00AA0EDE"/>
    <w:rsid w:val="00AA52C7"/>
    <w:rsid w:val="00AB376A"/>
    <w:rsid w:val="00AC3BFB"/>
    <w:rsid w:val="00AC5AB2"/>
    <w:rsid w:val="00AC6F06"/>
    <w:rsid w:val="00AD19D3"/>
    <w:rsid w:val="00AD406B"/>
    <w:rsid w:val="00AD60C5"/>
    <w:rsid w:val="00AD766C"/>
    <w:rsid w:val="00AE134B"/>
    <w:rsid w:val="00AE2E58"/>
    <w:rsid w:val="00AE478A"/>
    <w:rsid w:val="00AE5B07"/>
    <w:rsid w:val="00AF0BFB"/>
    <w:rsid w:val="00AF275D"/>
    <w:rsid w:val="00AF296F"/>
    <w:rsid w:val="00AF3286"/>
    <w:rsid w:val="00AF36E7"/>
    <w:rsid w:val="00AF75DF"/>
    <w:rsid w:val="00B00135"/>
    <w:rsid w:val="00B01214"/>
    <w:rsid w:val="00B02142"/>
    <w:rsid w:val="00B06DD9"/>
    <w:rsid w:val="00B076F7"/>
    <w:rsid w:val="00B07B00"/>
    <w:rsid w:val="00B10D39"/>
    <w:rsid w:val="00B148AF"/>
    <w:rsid w:val="00B14A6F"/>
    <w:rsid w:val="00B2086B"/>
    <w:rsid w:val="00B22C6C"/>
    <w:rsid w:val="00B243AB"/>
    <w:rsid w:val="00B24C06"/>
    <w:rsid w:val="00B24D83"/>
    <w:rsid w:val="00B321A7"/>
    <w:rsid w:val="00B3229A"/>
    <w:rsid w:val="00B33FE7"/>
    <w:rsid w:val="00B35E4A"/>
    <w:rsid w:val="00B36C54"/>
    <w:rsid w:val="00B36DF2"/>
    <w:rsid w:val="00B409AD"/>
    <w:rsid w:val="00B4280C"/>
    <w:rsid w:val="00B42AA8"/>
    <w:rsid w:val="00B46DA5"/>
    <w:rsid w:val="00B47FCA"/>
    <w:rsid w:val="00B5198F"/>
    <w:rsid w:val="00B54F37"/>
    <w:rsid w:val="00B6106A"/>
    <w:rsid w:val="00B62FEC"/>
    <w:rsid w:val="00B6403F"/>
    <w:rsid w:val="00B64F7F"/>
    <w:rsid w:val="00B67F47"/>
    <w:rsid w:val="00B7365D"/>
    <w:rsid w:val="00B76898"/>
    <w:rsid w:val="00B77449"/>
    <w:rsid w:val="00B77933"/>
    <w:rsid w:val="00B77D52"/>
    <w:rsid w:val="00B81BA3"/>
    <w:rsid w:val="00B81EE5"/>
    <w:rsid w:val="00B82A7A"/>
    <w:rsid w:val="00B83006"/>
    <w:rsid w:val="00B84494"/>
    <w:rsid w:val="00B8464A"/>
    <w:rsid w:val="00B85608"/>
    <w:rsid w:val="00B859AB"/>
    <w:rsid w:val="00B862D0"/>
    <w:rsid w:val="00B917AF"/>
    <w:rsid w:val="00B9377E"/>
    <w:rsid w:val="00BA2B27"/>
    <w:rsid w:val="00BA3FE7"/>
    <w:rsid w:val="00BB08A9"/>
    <w:rsid w:val="00BB0944"/>
    <w:rsid w:val="00BB1F7B"/>
    <w:rsid w:val="00BB1FFA"/>
    <w:rsid w:val="00BB3D5E"/>
    <w:rsid w:val="00BB3D73"/>
    <w:rsid w:val="00BC18D3"/>
    <w:rsid w:val="00BC2149"/>
    <w:rsid w:val="00BC2440"/>
    <w:rsid w:val="00BC2BD0"/>
    <w:rsid w:val="00BC2E92"/>
    <w:rsid w:val="00BC5950"/>
    <w:rsid w:val="00BC6DFD"/>
    <w:rsid w:val="00BD20D3"/>
    <w:rsid w:val="00BD2C00"/>
    <w:rsid w:val="00BD3B50"/>
    <w:rsid w:val="00BD7091"/>
    <w:rsid w:val="00BE019A"/>
    <w:rsid w:val="00BE01C2"/>
    <w:rsid w:val="00BE132F"/>
    <w:rsid w:val="00BE763D"/>
    <w:rsid w:val="00BF1520"/>
    <w:rsid w:val="00BF5F31"/>
    <w:rsid w:val="00C00B25"/>
    <w:rsid w:val="00C04DC6"/>
    <w:rsid w:val="00C0675D"/>
    <w:rsid w:val="00C07A6D"/>
    <w:rsid w:val="00C07C08"/>
    <w:rsid w:val="00C10594"/>
    <w:rsid w:val="00C11FD5"/>
    <w:rsid w:val="00C128C3"/>
    <w:rsid w:val="00C13C25"/>
    <w:rsid w:val="00C144D7"/>
    <w:rsid w:val="00C15358"/>
    <w:rsid w:val="00C16BA2"/>
    <w:rsid w:val="00C16ECD"/>
    <w:rsid w:val="00C202C9"/>
    <w:rsid w:val="00C202E8"/>
    <w:rsid w:val="00C2149B"/>
    <w:rsid w:val="00C228BF"/>
    <w:rsid w:val="00C256BD"/>
    <w:rsid w:val="00C2672D"/>
    <w:rsid w:val="00C35C8F"/>
    <w:rsid w:val="00C35CF6"/>
    <w:rsid w:val="00C40B82"/>
    <w:rsid w:val="00C42C30"/>
    <w:rsid w:val="00C43BE5"/>
    <w:rsid w:val="00C47DDF"/>
    <w:rsid w:val="00C51EFF"/>
    <w:rsid w:val="00C524FC"/>
    <w:rsid w:val="00C540FA"/>
    <w:rsid w:val="00C566BF"/>
    <w:rsid w:val="00C572A4"/>
    <w:rsid w:val="00C609AF"/>
    <w:rsid w:val="00C61539"/>
    <w:rsid w:val="00C617E8"/>
    <w:rsid w:val="00C6444A"/>
    <w:rsid w:val="00C64678"/>
    <w:rsid w:val="00C64A26"/>
    <w:rsid w:val="00C6750A"/>
    <w:rsid w:val="00C677AF"/>
    <w:rsid w:val="00C70A53"/>
    <w:rsid w:val="00C70B3B"/>
    <w:rsid w:val="00C7257A"/>
    <w:rsid w:val="00C75632"/>
    <w:rsid w:val="00C77F34"/>
    <w:rsid w:val="00C8230A"/>
    <w:rsid w:val="00C86514"/>
    <w:rsid w:val="00C90EFC"/>
    <w:rsid w:val="00C92B39"/>
    <w:rsid w:val="00C93042"/>
    <w:rsid w:val="00C94305"/>
    <w:rsid w:val="00C95704"/>
    <w:rsid w:val="00CA471D"/>
    <w:rsid w:val="00CA4A13"/>
    <w:rsid w:val="00CA4D0D"/>
    <w:rsid w:val="00CB015A"/>
    <w:rsid w:val="00CB2A59"/>
    <w:rsid w:val="00CB4B2E"/>
    <w:rsid w:val="00CB58D6"/>
    <w:rsid w:val="00CB7E3F"/>
    <w:rsid w:val="00CC47D5"/>
    <w:rsid w:val="00CC6374"/>
    <w:rsid w:val="00CC65EA"/>
    <w:rsid w:val="00CC66CC"/>
    <w:rsid w:val="00CC7AE1"/>
    <w:rsid w:val="00CD09CB"/>
    <w:rsid w:val="00CD0B55"/>
    <w:rsid w:val="00CD2145"/>
    <w:rsid w:val="00CE367A"/>
    <w:rsid w:val="00CE6151"/>
    <w:rsid w:val="00CF0153"/>
    <w:rsid w:val="00CF1F4C"/>
    <w:rsid w:val="00CF3DE3"/>
    <w:rsid w:val="00CF633B"/>
    <w:rsid w:val="00D002D3"/>
    <w:rsid w:val="00D00EC2"/>
    <w:rsid w:val="00D01A9B"/>
    <w:rsid w:val="00D11DB9"/>
    <w:rsid w:val="00D166C9"/>
    <w:rsid w:val="00D16F6F"/>
    <w:rsid w:val="00D20C0D"/>
    <w:rsid w:val="00D21C4C"/>
    <w:rsid w:val="00D228E5"/>
    <w:rsid w:val="00D244F6"/>
    <w:rsid w:val="00D2578F"/>
    <w:rsid w:val="00D32266"/>
    <w:rsid w:val="00D33A14"/>
    <w:rsid w:val="00D340A8"/>
    <w:rsid w:val="00D34A30"/>
    <w:rsid w:val="00D34EC8"/>
    <w:rsid w:val="00D37C6D"/>
    <w:rsid w:val="00D416DC"/>
    <w:rsid w:val="00D42C02"/>
    <w:rsid w:val="00D4368A"/>
    <w:rsid w:val="00D43A2C"/>
    <w:rsid w:val="00D46355"/>
    <w:rsid w:val="00D4671B"/>
    <w:rsid w:val="00D541D8"/>
    <w:rsid w:val="00D553CC"/>
    <w:rsid w:val="00D55EBA"/>
    <w:rsid w:val="00D61DE9"/>
    <w:rsid w:val="00D63E0F"/>
    <w:rsid w:val="00D65B30"/>
    <w:rsid w:val="00D67491"/>
    <w:rsid w:val="00D709A0"/>
    <w:rsid w:val="00D70D62"/>
    <w:rsid w:val="00D74E47"/>
    <w:rsid w:val="00D75DAC"/>
    <w:rsid w:val="00D77471"/>
    <w:rsid w:val="00D8365F"/>
    <w:rsid w:val="00D86B19"/>
    <w:rsid w:val="00D876E7"/>
    <w:rsid w:val="00D94211"/>
    <w:rsid w:val="00D94569"/>
    <w:rsid w:val="00D9536A"/>
    <w:rsid w:val="00D976B4"/>
    <w:rsid w:val="00D97745"/>
    <w:rsid w:val="00DA4684"/>
    <w:rsid w:val="00DA4CC9"/>
    <w:rsid w:val="00DA69F5"/>
    <w:rsid w:val="00DB117F"/>
    <w:rsid w:val="00DB2864"/>
    <w:rsid w:val="00DB6D0A"/>
    <w:rsid w:val="00DC02A7"/>
    <w:rsid w:val="00DC0953"/>
    <w:rsid w:val="00DC3543"/>
    <w:rsid w:val="00DC54AD"/>
    <w:rsid w:val="00DC72F4"/>
    <w:rsid w:val="00DD0D49"/>
    <w:rsid w:val="00DD1A67"/>
    <w:rsid w:val="00DD23BE"/>
    <w:rsid w:val="00DD4875"/>
    <w:rsid w:val="00DD60B8"/>
    <w:rsid w:val="00DD6B93"/>
    <w:rsid w:val="00DD7A57"/>
    <w:rsid w:val="00DE5137"/>
    <w:rsid w:val="00DE68F1"/>
    <w:rsid w:val="00DF6A18"/>
    <w:rsid w:val="00E0024D"/>
    <w:rsid w:val="00E0117F"/>
    <w:rsid w:val="00E011C1"/>
    <w:rsid w:val="00E018E8"/>
    <w:rsid w:val="00E01D29"/>
    <w:rsid w:val="00E063BF"/>
    <w:rsid w:val="00E141D0"/>
    <w:rsid w:val="00E175C6"/>
    <w:rsid w:val="00E20DF6"/>
    <w:rsid w:val="00E27274"/>
    <w:rsid w:val="00E32AD0"/>
    <w:rsid w:val="00E3432D"/>
    <w:rsid w:val="00E34EDD"/>
    <w:rsid w:val="00E3637B"/>
    <w:rsid w:val="00E37337"/>
    <w:rsid w:val="00E40373"/>
    <w:rsid w:val="00E447F5"/>
    <w:rsid w:val="00E465EC"/>
    <w:rsid w:val="00E478B7"/>
    <w:rsid w:val="00E50AC9"/>
    <w:rsid w:val="00E52DD3"/>
    <w:rsid w:val="00E54257"/>
    <w:rsid w:val="00E552CA"/>
    <w:rsid w:val="00E565A2"/>
    <w:rsid w:val="00E56691"/>
    <w:rsid w:val="00E56D0B"/>
    <w:rsid w:val="00E56D13"/>
    <w:rsid w:val="00E573A8"/>
    <w:rsid w:val="00E57614"/>
    <w:rsid w:val="00E57BE5"/>
    <w:rsid w:val="00E60548"/>
    <w:rsid w:val="00E6136D"/>
    <w:rsid w:val="00E619E2"/>
    <w:rsid w:val="00E63056"/>
    <w:rsid w:val="00E634A2"/>
    <w:rsid w:val="00E66B98"/>
    <w:rsid w:val="00E67B14"/>
    <w:rsid w:val="00E67E6A"/>
    <w:rsid w:val="00E72392"/>
    <w:rsid w:val="00E77412"/>
    <w:rsid w:val="00E855E4"/>
    <w:rsid w:val="00E85CB6"/>
    <w:rsid w:val="00E860A1"/>
    <w:rsid w:val="00E87A59"/>
    <w:rsid w:val="00E87D01"/>
    <w:rsid w:val="00E87DA1"/>
    <w:rsid w:val="00E9138D"/>
    <w:rsid w:val="00E929B8"/>
    <w:rsid w:val="00E93DA6"/>
    <w:rsid w:val="00E94074"/>
    <w:rsid w:val="00E9472A"/>
    <w:rsid w:val="00E96511"/>
    <w:rsid w:val="00E96CD1"/>
    <w:rsid w:val="00E97283"/>
    <w:rsid w:val="00EA07B8"/>
    <w:rsid w:val="00EA359A"/>
    <w:rsid w:val="00EA5904"/>
    <w:rsid w:val="00EB098D"/>
    <w:rsid w:val="00EB21DC"/>
    <w:rsid w:val="00EB3C9E"/>
    <w:rsid w:val="00EB47D9"/>
    <w:rsid w:val="00EB5467"/>
    <w:rsid w:val="00EC0E63"/>
    <w:rsid w:val="00EC1354"/>
    <w:rsid w:val="00EC4079"/>
    <w:rsid w:val="00EC5AAF"/>
    <w:rsid w:val="00EC6DA1"/>
    <w:rsid w:val="00ED0B65"/>
    <w:rsid w:val="00ED0F04"/>
    <w:rsid w:val="00ED686F"/>
    <w:rsid w:val="00EE3161"/>
    <w:rsid w:val="00EE5460"/>
    <w:rsid w:val="00EE7A15"/>
    <w:rsid w:val="00EF2D96"/>
    <w:rsid w:val="00EF4310"/>
    <w:rsid w:val="00EF767E"/>
    <w:rsid w:val="00F00400"/>
    <w:rsid w:val="00F030C8"/>
    <w:rsid w:val="00F03976"/>
    <w:rsid w:val="00F052FC"/>
    <w:rsid w:val="00F06E03"/>
    <w:rsid w:val="00F100F4"/>
    <w:rsid w:val="00F11341"/>
    <w:rsid w:val="00F13EBB"/>
    <w:rsid w:val="00F14744"/>
    <w:rsid w:val="00F14B33"/>
    <w:rsid w:val="00F156CC"/>
    <w:rsid w:val="00F15FB1"/>
    <w:rsid w:val="00F174B5"/>
    <w:rsid w:val="00F17697"/>
    <w:rsid w:val="00F2027C"/>
    <w:rsid w:val="00F20F79"/>
    <w:rsid w:val="00F23AF8"/>
    <w:rsid w:val="00F23FF9"/>
    <w:rsid w:val="00F25CC9"/>
    <w:rsid w:val="00F27DEE"/>
    <w:rsid w:val="00F307B0"/>
    <w:rsid w:val="00F3210F"/>
    <w:rsid w:val="00F3289C"/>
    <w:rsid w:val="00F32DA0"/>
    <w:rsid w:val="00F34C5A"/>
    <w:rsid w:val="00F42CF1"/>
    <w:rsid w:val="00F46DD8"/>
    <w:rsid w:val="00F47091"/>
    <w:rsid w:val="00F51C41"/>
    <w:rsid w:val="00F52512"/>
    <w:rsid w:val="00F57DE8"/>
    <w:rsid w:val="00F62BE1"/>
    <w:rsid w:val="00F65BDA"/>
    <w:rsid w:val="00F7350E"/>
    <w:rsid w:val="00F7518D"/>
    <w:rsid w:val="00F76B2C"/>
    <w:rsid w:val="00F76C23"/>
    <w:rsid w:val="00F839BF"/>
    <w:rsid w:val="00F84217"/>
    <w:rsid w:val="00F93F29"/>
    <w:rsid w:val="00F947DD"/>
    <w:rsid w:val="00F94FAA"/>
    <w:rsid w:val="00F9616B"/>
    <w:rsid w:val="00F96187"/>
    <w:rsid w:val="00F97E91"/>
    <w:rsid w:val="00FA0F62"/>
    <w:rsid w:val="00FA1D22"/>
    <w:rsid w:val="00FA27AF"/>
    <w:rsid w:val="00FA288A"/>
    <w:rsid w:val="00FA60F2"/>
    <w:rsid w:val="00FB23D4"/>
    <w:rsid w:val="00FB2DDA"/>
    <w:rsid w:val="00FB3DDE"/>
    <w:rsid w:val="00FC2546"/>
    <w:rsid w:val="00FC5997"/>
    <w:rsid w:val="00FC5EB5"/>
    <w:rsid w:val="00FC605E"/>
    <w:rsid w:val="00FC74E5"/>
    <w:rsid w:val="00FD0D8D"/>
    <w:rsid w:val="00FD1AF9"/>
    <w:rsid w:val="00FD314E"/>
    <w:rsid w:val="00FD5ED0"/>
    <w:rsid w:val="00FD7E05"/>
    <w:rsid w:val="00FD7F31"/>
    <w:rsid w:val="00FE07F0"/>
    <w:rsid w:val="00FE25BF"/>
    <w:rsid w:val="00FE47FC"/>
    <w:rsid w:val="00FE6AB8"/>
    <w:rsid w:val="00FE73AD"/>
    <w:rsid w:val="00FE74A2"/>
    <w:rsid w:val="00FF0686"/>
    <w:rsid w:val="00FF325A"/>
    <w:rsid w:val="00FF454F"/>
    <w:rsid w:val="00FF519B"/>
    <w:rsid w:val="00FF5DDA"/>
    <w:rsid w:val="00FF6C1F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7CEC7E"/>
  <w15:chartTrackingRefBased/>
  <w15:docId w15:val="{035F2C55-E549-4B0C-8A0A-A29F1919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5B"/>
    <w:pPr>
      <w:widowControl w:val="0"/>
      <w:suppressAutoHyphens/>
    </w:pPr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paragraph" w:styleId="Titre1">
    <w:name w:val="heading 1"/>
    <w:basedOn w:val="Titre11"/>
    <w:next w:val="Corpsdetexte"/>
    <w:link w:val="Titre1Car"/>
    <w:qFormat/>
    <w:rsid w:val="00D002D3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solid" w:color="5B9BD5" w:fill="FFFFFF" w:themeFill="background1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link w:val="Titre2Car"/>
    <w:qFormat/>
    <w:rsid w:val="00D002D3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solid" w:color="8AB8E2" w:fill="FFFFFF" w:themeFill="background1"/>
      <w:spacing w:before="181" w:after="119"/>
      <w:outlineLvl w:val="1"/>
    </w:pPr>
    <w:rPr>
      <w:color w:val="FFFFFF" w:themeColor="background1"/>
      <w:sz w:val="36"/>
    </w:rPr>
  </w:style>
  <w:style w:type="paragraph" w:styleId="Titre3">
    <w:name w:val="heading 3"/>
    <w:basedOn w:val="Titre11"/>
    <w:next w:val="Corpsdetexte"/>
    <w:link w:val="Titre3Car"/>
    <w:qFormat/>
    <w:rsid w:val="009274EC"/>
    <w:pPr>
      <w:numPr>
        <w:ilvl w:val="2"/>
        <w:numId w:val="1"/>
      </w:numPr>
      <w:spacing w:before="352" w:after="119"/>
      <w:outlineLvl w:val="2"/>
    </w:pPr>
    <w:rPr>
      <w:color w:val="4C4C4C"/>
      <w:sz w:val="28"/>
    </w:rPr>
  </w:style>
  <w:style w:type="paragraph" w:styleId="Titre4">
    <w:name w:val="heading 4"/>
    <w:basedOn w:val="Normal"/>
    <w:next w:val="Corpsdetexte"/>
    <w:link w:val="Titre4Car"/>
    <w:qFormat/>
    <w:rsid w:val="009274EC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</w:rPr>
  </w:style>
  <w:style w:type="paragraph" w:styleId="Titre5">
    <w:name w:val="heading 5"/>
    <w:basedOn w:val="Titre11"/>
    <w:next w:val="Corpsdetexte"/>
    <w:link w:val="Titre5Car"/>
    <w:qFormat/>
    <w:rsid w:val="009274EC"/>
    <w:pPr>
      <w:numPr>
        <w:ilvl w:val="4"/>
        <w:numId w:val="1"/>
      </w:numPr>
      <w:tabs>
        <w:tab w:val="left" w:pos="1134"/>
      </w:tabs>
      <w:outlineLvl w:val="4"/>
    </w:pPr>
    <w:rPr>
      <w:b w:val="0"/>
      <w:sz w:val="24"/>
    </w:rPr>
  </w:style>
  <w:style w:type="paragraph" w:styleId="Titre6">
    <w:name w:val="heading 6"/>
    <w:basedOn w:val="Titre11"/>
    <w:next w:val="Corpsdetexte"/>
    <w:link w:val="Titre6Car"/>
    <w:qFormat/>
    <w:rsid w:val="00D002D3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link w:val="Titre7Car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link w:val="Titre8Car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link w:val="Titre9Car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uiPriority w:val="22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link w:val="En-tteCar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rsid w:val="00D553CC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link w:val="SalutationsCar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link w:val="SignatureCar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link w:val="TitreCar"/>
    <w:uiPriority w:val="10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link w:val="Sous-titreCar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43305"/>
    <w:rPr>
      <w:rFonts w:cs="Mangal"/>
      <w:sz w:val="20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43305"/>
    <w:rPr>
      <w:rFonts w:ascii="Open Sans" w:eastAsia="Source Han Sans CN Regular" w:hAnsi="Open Sans" w:cs="Mangal"/>
      <w:kern w:val="1"/>
      <w:szCs w:val="18"/>
      <w:lang w:val="en-GB" w:eastAsia="zh-CN" w:bidi="hi-IN"/>
    </w:rPr>
  </w:style>
  <w:style w:type="character" w:styleId="Appeldenotedefin">
    <w:name w:val="endnote reference"/>
    <w:basedOn w:val="Policepardfaut"/>
    <w:uiPriority w:val="99"/>
    <w:semiHidden/>
    <w:unhideWhenUsed/>
    <w:rsid w:val="00243305"/>
    <w:rPr>
      <w:vertAlign w:val="superscript"/>
    </w:rPr>
  </w:style>
  <w:style w:type="table" w:styleId="TableauGrille5Fonc-Accentuation5">
    <w:name w:val="Grid Table 5 Dark Accent 5"/>
    <w:basedOn w:val="TableauNormal"/>
    <w:uiPriority w:val="50"/>
    <w:rsid w:val="00CC47D5"/>
    <w:rPr>
      <w:rFonts w:asciiTheme="majorHAnsi" w:hAnsiTheme="majorHAnsi"/>
      <w:color w:val="000000" w:themeColor="text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rFonts w:asciiTheme="majorHAnsi" w:hAnsiTheme="majorHAns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C0C0C0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lledutableau">
    <w:name w:val="Table Grid"/>
    <w:basedOn w:val="TableauNormal"/>
    <w:uiPriority w:val="39"/>
    <w:rsid w:val="00CC4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CC47D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ansinterligne">
    <w:name w:val="No Spacing"/>
    <w:link w:val="SansinterligneCar"/>
    <w:uiPriority w:val="1"/>
    <w:qFormat/>
    <w:rsid w:val="00A60DA5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0DA5"/>
    <w:rPr>
      <w:rFonts w:asciiTheme="minorHAnsi" w:eastAsiaTheme="minorEastAsia" w:hAnsiTheme="minorHAnsi" w:cstheme="minorBidi"/>
      <w:sz w:val="22"/>
      <w:szCs w:val="22"/>
    </w:rPr>
  </w:style>
  <w:style w:type="character" w:customStyle="1" w:styleId="TitreCar">
    <w:name w:val="Titre Car"/>
    <w:basedOn w:val="Policepardfaut"/>
    <w:link w:val="Titre"/>
    <w:uiPriority w:val="10"/>
    <w:rsid w:val="00A60DA5"/>
    <w:rPr>
      <w:rFonts w:ascii="Open Sans" w:eastAsia="Source Han Sans CN Regular" w:hAnsi="Open Sans" w:cs="Lohit Devanagari"/>
      <w:b/>
      <w:bCs/>
      <w:kern w:val="1"/>
      <w:sz w:val="36"/>
      <w:szCs w:val="36"/>
      <w:lang w:val="en-GB" w:eastAsia="zh-CN" w:bidi="hi-IN"/>
    </w:rPr>
  </w:style>
  <w:style w:type="character" w:customStyle="1" w:styleId="Sous-titreCar">
    <w:name w:val="Sous-titre Car"/>
    <w:basedOn w:val="Policepardfaut"/>
    <w:link w:val="Sous-titre"/>
    <w:uiPriority w:val="11"/>
    <w:rsid w:val="00A60DA5"/>
    <w:rPr>
      <w:rFonts w:ascii="Open Sans" w:eastAsia="Source Han Sans CN Regular" w:hAnsi="Open Sans" w:cs="Lohit Devanagari"/>
      <w:b/>
      <w:i/>
      <w:iCs/>
      <w:kern w:val="1"/>
      <w:sz w:val="28"/>
      <w:szCs w:val="28"/>
      <w:lang w:val="en-GB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4240B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paragraph" w:styleId="Paragraphedeliste">
    <w:name w:val="List Paragraph"/>
    <w:basedOn w:val="Normal"/>
    <w:uiPriority w:val="34"/>
    <w:qFormat/>
    <w:rsid w:val="00E0117F"/>
    <w:pPr>
      <w:ind w:left="720"/>
      <w:contextualSpacing/>
    </w:pPr>
    <w:rPr>
      <w:rFonts w:cs="Mang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5A8F"/>
    <w:pPr>
      <w:keepLines/>
      <w:pageBreakBefore w:val="0"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kern w:val="0"/>
      <w:sz w:val="32"/>
      <w:szCs w:val="32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rsid w:val="002E5A8F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2E5A8F"/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2FBA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FBA"/>
    <w:rPr>
      <w:rFonts w:ascii="Segoe UI" w:eastAsia="Source Han Sans CN Regular" w:hAnsi="Segoe UI" w:cs="Mangal"/>
      <w:kern w:val="1"/>
      <w:sz w:val="18"/>
      <w:szCs w:val="16"/>
      <w:lang w:eastAsia="zh-CN" w:bidi="hi-IN"/>
    </w:rPr>
  </w:style>
  <w:style w:type="character" w:customStyle="1" w:styleId="Titre4Car">
    <w:name w:val="Titre 4 Car"/>
    <w:basedOn w:val="Policepardfaut"/>
    <w:link w:val="Titre4"/>
    <w:rsid w:val="004C31DC"/>
    <w:rPr>
      <w:rFonts w:asciiTheme="minorHAnsi" w:eastAsia="Source Han Sans CN Regular" w:hAnsiTheme="minorHAnsi" w:cs="Lohit Devanagari"/>
      <w:b/>
      <w:kern w:val="1"/>
      <w:sz w:val="24"/>
      <w:szCs w:val="24"/>
      <w:lang w:eastAsia="zh-CN" w:bidi="hi-IN"/>
    </w:rPr>
  </w:style>
  <w:style w:type="character" w:customStyle="1" w:styleId="Titre3Car">
    <w:name w:val="Titre 3 Car"/>
    <w:basedOn w:val="Policepardfaut"/>
    <w:link w:val="Titre3"/>
    <w:rsid w:val="005C3E89"/>
    <w:rPr>
      <w:rFonts w:asciiTheme="minorHAnsi" w:eastAsia="Source Han Sans CN Regular" w:hAnsiTheme="minorHAnsi" w:cs="Lohit Devanagari"/>
      <w:b/>
      <w:color w:val="4C4C4C"/>
      <w:kern w:val="1"/>
      <w:sz w:val="28"/>
      <w:szCs w:val="24"/>
      <w:lang w:eastAsia="zh-CN" w:bidi="hi-IN"/>
    </w:rPr>
  </w:style>
  <w:style w:type="character" w:customStyle="1" w:styleId="Titre5Car">
    <w:name w:val="Titre 5 Car"/>
    <w:basedOn w:val="Policepardfaut"/>
    <w:link w:val="Titre5"/>
    <w:rsid w:val="005C3E89"/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character" w:customStyle="1" w:styleId="En-tteCar">
    <w:name w:val="En-tête Car"/>
    <w:basedOn w:val="Policepardfaut"/>
    <w:link w:val="En-tte"/>
    <w:rsid w:val="005C3E89"/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paragraph" w:customStyle="1" w:styleId="hoveredcourseelement">
    <w:name w:val="hoveredcourseelement"/>
    <w:basedOn w:val="Normal"/>
    <w:rsid w:val="00F23F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table" w:styleId="TableauGrille4-Accentuation6">
    <w:name w:val="Grid Table 4 Accent 6"/>
    <w:basedOn w:val="TableauNormal"/>
    <w:uiPriority w:val="49"/>
    <w:rsid w:val="00003854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1Car">
    <w:name w:val="Titre 1 Car"/>
    <w:basedOn w:val="Policepardfaut"/>
    <w:link w:val="Titre1"/>
    <w:rsid w:val="00003854"/>
    <w:rPr>
      <w:rFonts w:asciiTheme="minorHAnsi" w:eastAsia="Source Han Sans CN Regular" w:hAnsiTheme="minorHAnsi" w:cs="Lohit Devanagari"/>
      <w:b/>
      <w:smallCaps/>
      <w:color w:val="FFFFFF"/>
      <w:kern w:val="1"/>
      <w:sz w:val="52"/>
      <w:szCs w:val="24"/>
      <w:shd w:val="solid" w:color="5B9BD5" w:fill="FFFFFF" w:themeFill="background1"/>
      <w:lang w:eastAsia="zh-CN" w:bidi="hi-IN"/>
    </w:rPr>
  </w:style>
  <w:style w:type="character" w:customStyle="1" w:styleId="Titre2Car">
    <w:name w:val="Titre 2 Car"/>
    <w:basedOn w:val="Policepardfaut"/>
    <w:link w:val="Titre2"/>
    <w:rsid w:val="00037105"/>
    <w:rPr>
      <w:rFonts w:asciiTheme="minorHAnsi" w:eastAsia="Source Han Sans CN Regular" w:hAnsiTheme="minorHAnsi" w:cs="Lohit Devanagari"/>
      <w:b/>
      <w:color w:val="FFFFFF" w:themeColor="background1"/>
      <w:kern w:val="1"/>
      <w:sz w:val="36"/>
      <w:szCs w:val="24"/>
      <w:shd w:val="solid" w:color="8AB8E2" w:fill="FFFFFF" w:themeFill="background1"/>
      <w:lang w:eastAsia="zh-CN" w:bidi="hi-IN"/>
    </w:rPr>
  </w:style>
  <w:style w:type="character" w:styleId="Marquedecommentaire">
    <w:name w:val="annotation reference"/>
    <w:basedOn w:val="Policepardfaut"/>
    <w:uiPriority w:val="99"/>
    <w:semiHidden/>
    <w:unhideWhenUsed/>
    <w:rsid w:val="001227D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227D0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227D0"/>
    <w:rPr>
      <w:rFonts w:asciiTheme="minorHAnsi" w:eastAsia="Source Han Sans CN Regular" w:hAnsiTheme="minorHAnsi" w:cs="Mangal"/>
      <w:kern w:val="1"/>
      <w:szCs w:val="18"/>
      <w:lang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227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227D0"/>
    <w:rPr>
      <w:rFonts w:asciiTheme="minorHAnsi" w:eastAsia="Source Han Sans CN Regular" w:hAnsiTheme="minorHAnsi" w:cs="Mangal"/>
      <w:b/>
      <w:bCs/>
      <w:kern w:val="1"/>
      <w:szCs w:val="18"/>
      <w:lang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1925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31D8C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235274"/>
    <w:rPr>
      <w:rFonts w:asciiTheme="minorHAnsi" w:eastAsia="Source Han Sans CN Regular" w:hAnsiTheme="minorHAnsi" w:cs="Mangal"/>
      <w:kern w:val="1"/>
      <w:sz w:val="24"/>
      <w:szCs w:val="21"/>
      <w:lang w:eastAsia="zh-CN" w:bidi="hi-IN"/>
    </w:rPr>
  </w:style>
  <w:style w:type="paragraph" w:styleId="Tabledesillustrations">
    <w:name w:val="table of figures"/>
    <w:basedOn w:val="Normal"/>
    <w:next w:val="Normal"/>
    <w:uiPriority w:val="99"/>
    <w:unhideWhenUsed/>
    <w:rsid w:val="00285520"/>
    <w:rPr>
      <w:rFonts w:cs="Mangal"/>
      <w:szCs w:val="21"/>
    </w:rPr>
  </w:style>
  <w:style w:type="table" w:styleId="TableauGrille5Fonc-Accentuation6">
    <w:name w:val="Grid Table 5 Dark Accent 6"/>
    <w:basedOn w:val="TableauNormal"/>
    <w:uiPriority w:val="50"/>
    <w:rsid w:val="00AF75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itre6Car">
    <w:name w:val="Titre 6 Car"/>
    <w:basedOn w:val="Policepardfaut"/>
    <w:link w:val="Titre6"/>
    <w:rsid w:val="00F9616B"/>
    <w:rPr>
      <w:rFonts w:asciiTheme="minorHAnsi" w:eastAsia="Source Han Sans CN Regular" w:hAnsiTheme="minorHAnsi" w:cs="Lohit Devanagari"/>
      <w:b/>
      <w:bCs/>
      <w:kern w:val="1"/>
      <w:sz w:val="30"/>
      <w:szCs w:val="18"/>
      <w:lang w:eastAsia="zh-CN" w:bidi="hi-IN"/>
    </w:rPr>
  </w:style>
  <w:style w:type="character" w:customStyle="1" w:styleId="Titre7Car">
    <w:name w:val="Titre 7 Car"/>
    <w:basedOn w:val="Policepardfaut"/>
    <w:link w:val="Titre7"/>
    <w:rsid w:val="00F9616B"/>
    <w:rPr>
      <w:rFonts w:asciiTheme="minorHAnsi" w:eastAsia="Source Han Sans CN Regular" w:hAnsiTheme="minorHAnsi" w:cs="Lohit Devanagari"/>
      <w:kern w:val="1"/>
      <w:sz w:val="32"/>
      <w:szCs w:val="19"/>
      <w:lang w:eastAsia="zh-CN" w:bidi="hi-IN"/>
    </w:rPr>
  </w:style>
  <w:style w:type="character" w:customStyle="1" w:styleId="Titre8Car">
    <w:name w:val="Titre 8 Car"/>
    <w:basedOn w:val="Policepardfaut"/>
    <w:link w:val="Titre8"/>
    <w:rsid w:val="00F9616B"/>
    <w:rPr>
      <w:rFonts w:asciiTheme="minorHAnsi" w:eastAsia="Source Han Sans CN Regular" w:hAnsiTheme="minorHAnsi" w:cs="Lohit Devanagari"/>
      <w:i/>
      <w:iCs/>
      <w:kern w:val="1"/>
      <w:sz w:val="32"/>
      <w:szCs w:val="19"/>
      <w:lang w:eastAsia="zh-CN" w:bidi="hi-IN"/>
    </w:rPr>
  </w:style>
  <w:style w:type="character" w:customStyle="1" w:styleId="Titre9Car">
    <w:name w:val="Titre 9 Car"/>
    <w:basedOn w:val="Policepardfaut"/>
    <w:link w:val="Titre9"/>
    <w:rsid w:val="00F9616B"/>
    <w:rPr>
      <w:rFonts w:asciiTheme="minorHAnsi" w:eastAsia="Source Han Sans CN Regular" w:hAnsiTheme="minorHAnsi" w:cs="Lohit Devanagari"/>
      <w:kern w:val="1"/>
      <w:sz w:val="30"/>
      <w:szCs w:val="18"/>
      <w:lang w:eastAsia="zh-CN" w:bidi="hi-IN"/>
    </w:rPr>
  </w:style>
  <w:style w:type="character" w:customStyle="1" w:styleId="SalutationsCar">
    <w:name w:val="Salutations Car"/>
    <w:basedOn w:val="Policepardfaut"/>
    <w:link w:val="Salutations"/>
    <w:rsid w:val="00F9616B"/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character" w:customStyle="1" w:styleId="SignatureCar">
    <w:name w:val="Signature Car"/>
    <w:basedOn w:val="Policepardfaut"/>
    <w:link w:val="Signature"/>
    <w:rsid w:val="00F9616B"/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character" w:styleId="Accentuation">
    <w:name w:val="Emphasis"/>
    <w:basedOn w:val="Policepardfaut"/>
    <w:uiPriority w:val="20"/>
    <w:qFormat/>
    <w:rsid w:val="00232C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www.digitalocean.com/docs/droplets/resources/recovery-is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ROL-1/P6-Solution-Techniqu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h&#233;bergeu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Il s’agit du document contenant les informations dont l'équipe d'exploitation a besoin pour pouvoir assurer une exploitation en règle du système et pouvoir réagir de manière appropriée lorsqu'un problème surgit.</Abstract>
  <CompanyAddress/>
  <CompanyPhone/>
  <CompanyFax/>
  <CompanyEmail>Loic.romero1@gmail.com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86E2B-A189-42F7-8ACF-FCC394A1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d’exploitation</vt:lpstr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d’exploitation</dc:title>
  <dc:subject>« Projet 9 : Documentez votre système de gestion de pizzeria »</dc:subject>
  <dc:creator>Loïc ROMERO</dc:creator>
  <cp:keywords/>
  <cp:lastModifiedBy>Utilisateur Windows</cp:lastModifiedBy>
  <cp:revision>36</cp:revision>
  <cp:lastPrinted>2020-10-02T15:51:00Z</cp:lastPrinted>
  <dcterms:created xsi:type="dcterms:W3CDTF">2020-09-28T16:56:00Z</dcterms:created>
  <dcterms:modified xsi:type="dcterms:W3CDTF">2021-03-30T16:51:00Z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Loïc ROMERO</vt:lpwstr>
  </property>
  <property fmtid="{D5CDD505-2E9C-101B-9397-08002B2CF9AE}" pid="3" name="Auteur_Role">
    <vt:lpwstr>Développeur d'application junior</vt:lpwstr>
  </property>
  <property fmtid="{D5CDD505-2E9C-101B-9397-08002B2CF9AE}" pid="4" name="Client">
    <vt:lpwstr>OC PIZZA</vt:lpwstr>
  </property>
  <property fmtid="{D5CDD505-2E9C-101B-9397-08002B2CF9AE}" pid="5" name="Entreprise">
    <vt:lpwstr>IT Consulting &amp; Development</vt:lpwstr>
  </property>
  <property fmtid="{D5CDD505-2E9C-101B-9397-08002B2CF9AE}" pid="6" name="Projet">
    <vt:lpwstr>Projet 4 : Analysez les besoins de votre client pour son groupe de pizzerias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