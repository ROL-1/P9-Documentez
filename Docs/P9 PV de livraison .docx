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6462839"/>
        <w:docPartObj>
          <w:docPartGallery w:val="Cover Pages"/>
          <w:docPartUnique/>
        </w:docPartObj>
      </w:sdtPr>
      <w:sdtEndPr/>
      <w:sdtContent>
        <w:p w14:paraId="37921AF7" w14:textId="41CD8423" w:rsidR="00407B25" w:rsidRDefault="00E97087" w:rsidP="00E97087">
          <w:pPr>
            <w:pStyle w:val="Titre1"/>
            <w:numPr>
              <w:ilvl w:val="0"/>
              <w:numId w:val="0"/>
            </w:numPr>
            <w:jc w:val="center"/>
          </w:pPr>
          <w:r>
            <w:t>PROCES VERBAL DE LIVRAISON</w:t>
          </w:r>
        </w:p>
      </w:sdtContent>
    </w:sdt>
    <w:p w14:paraId="7C6A283E" w14:textId="77777777" w:rsidR="00CF2286" w:rsidRDefault="00CF2286" w:rsidP="00E97087">
      <w:pPr>
        <w:pStyle w:val="Corpsdetexte"/>
        <w:jc w:val="right"/>
      </w:pPr>
    </w:p>
    <w:p w14:paraId="7AF56172" w14:textId="0F96DCFF" w:rsidR="00E97087" w:rsidRDefault="00E97087" w:rsidP="00E97087">
      <w:pPr>
        <w:pStyle w:val="Corpsdetexte"/>
        <w:jc w:val="right"/>
      </w:pPr>
      <w:r>
        <w:t>Fait à Bordeaux, le 15/03/2021</w:t>
      </w:r>
    </w:p>
    <w:p w14:paraId="29A8C987" w14:textId="77777777" w:rsidR="00CF2286" w:rsidRDefault="00CF2286" w:rsidP="00E97087">
      <w:pPr>
        <w:pStyle w:val="Corpsdetexte"/>
        <w:jc w:val="right"/>
      </w:pPr>
    </w:p>
    <w:p w14:paraId="79A77415" w14:textId="7FB4A5C3" w:rsidR="00E97087" w:rsidRDefault="00E97087" w:rsidP="00E97087">
      <w:pPr>
        <w:pStyle w:val="Corpsdetexte"/>
        <w:jc w:val="left"/>
        <w:rPr>
          <w:b/>
          <w:bCs/>
        </w:rPr>
      </w:pPr>
      <w:r w:rsidRPr="00E97087">
        <w:rPr>
          <w:b/>
          <w:bCs/>
        </w:rPr>
        <w:t>Objet : Site en ligne OC PIZZA – Livraison finale.</w:t>
      </w:r>
    </w:p>
    <w:tbl>
      <w:tblPr>
        <w:tblStyle w:val="TableauGrille4-Accentuation1"/>
        <w:tblW w:w="9652" w:type="dxa"/>
        <w:tblLook w:val="04A0" w:firstRow="1" w:lastRow="0" w:firstColumn="1" w:lastColumn="0" w:noHBand="0" w:noVBand="1"/>
      </w:tblPr>
      <w:tblGrid>
        <w:gridCol w:w="4253"/>
        <w:gridCol w:w="4499"/>
        <w:gridCol w:w="900"/>
      </w:tblGrid>
      <w:tr w:rsidR="00E97087" w14:paraId="5BFB0327" w14:textId="77777777" w:rsidTr="007B3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4A656E6" w14:textId="5E97B3E2" w:rsidR="00E97087" w:rsidRPr="00E44B00" w:rsidRDefault="00E97087" w:rsidP="00A917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Livrable</w:t>
            </w:r>
          </w:p>
        </w:tc>
        <w:tc>
          <w:tcPr>
            <w:tcW w:w="4499" w:type="dxa"/>
          </w:tcPr>
          <w:p w14:paraId="3C608F65" w14:textId="36BD0320" w:rsidR="00E97087" w:rsidRPr="00876AAC" w:rsidRDefault="00AC55B6" w:rsidP="00A91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Dépôt</w:t>
            </w:r>
          </w:p>
        </w:tc>
        <w:tc>
          <w:tcPr>
            <w:tcW w:w="900" w:type="dxa"/>
          </w:tcPr>
          <w:p w14:paraId="5F69E75D" w14:textId="47D02746" w:rsidR="00E97087" w:rsidRDefault="00E97087" w:rsidP="00A917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</w:tr>
      <w:tr w:rsidR="00AC55B6" w14:paraId="2110864B" w14:textId="77777777" w:rsidTr="007B3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D892" w14:textId="77777777" w:rsidR="00AC55B6" w:rsidRPr="007B3B51" w:rsidRDefault="00AC55B6" w:rsidP="00E97087">
            <w:pPr>
              <w:rPr>
                <w:b w:val="0"/>
                <w:bCs w:val="0"/>
                <w:sz w:val="22"/>
                <w:szCs w:val="22"/>
                <w:u w:val="single"/>
              </w:rPr>
            </w:pPr>
            <w:r w:rsidRPr="007B3B51">
              <w:rPr>
                <w:sz w:val="22"/>
                <w:szCs w:val="22"/>
                <w:u w:val="single"/>
              </w:rPr>
              <w:t>Code source :</w:t>
            </w:r>
          </w:p>
          <w:p w14:paraId="47B4E182" w14:textId="080F36EE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7B3B51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Application web</w:t>
            </w:r>
          </w:p>
        </w:tc>
        <w:tc>
          <w:tcPr>
            <w:tcW w:w="4499" w:type="dxa"/>
          </w:tcPr>
          <w:p w14:paraId="6286149B" w14:textId="77777777" w:rsidR="00AC55B6" w:rsidRPr="007B3B51" w:rsidRDefault="00AC55B6" w:rsidP="00E9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013C191D" w14:textId="22C04A58" w:rsidR="00AC55B6" w:rsidRPr="007B3B51" w:rsidRDefault="005A0BC8" w:rsidP="00E97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0BC8">
              <w:rPr>
                <w:i/>
                <w:iCs/>
                <w:sz w:val="22"/>
                <w:szCs w:val="22"/>
              </w:rPr>
              <w:t>https://github.com/ROL-1/P9-Documentez</w:t>
            </w:r>
          </w:p>
        </w:tc>
        <w:tc>
          <w:tcPr>
            <w:tcW w:w="900" w:type="dxa"/>
          </w:tcPr>
          <w:p w14:paraId="19BEB27C" w14:textId="77777777" w:rsidR="00AC55B6" w:rsidRPr="007B3B51" w:rsidRDefault="00AC55B6" w:rsidP="00E97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799C1BB0" w14:textId="444BB020" w:rsidR="00AC55B6" w:rsidRPr="007B3B51" w:rsidRDefault="00AC55B6" w:rsidP="00E97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C55B6" w14:paraId="3B8B0AD1" w14:textId="77777777" w:rsidTr="007B3B51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DA5042" w14:textId="77777777" w:rsidR="00AC55B6" w:rsidRPr="007B3B51" w:rsidRDefault="00AC55B6" w:rsidP="00A91752">
            <w:pPr>
              <w:rPr>
                <w:b w:val="0"/>
                <w:bCs w:val="0"/>
                <w:sz w:val="22"/>
                <w:szCs w:val="22"/>
                <w:u w:val="single"/>
              </w:rPr>
            </w:pPr>
            <w:r w:rsidRPr="007B3B51">
              <w:rPr>
                <w:sz w:val="22"/>
                <w:szCs w:val="22"/>
                <w:u w:val="single"/>
              </w:rPr>
              <w:t>Documentation :</w:t>
            </w:r>
          </w:p>
          <w:p w14:paraId="0E45EBA4" w14:textId="10B0BDD9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b w:val="0"/>
                <w:bCs w:val="0"/>
                <w:sz w:val="22"/>
                <w:szCs w:val="22"/>
              </w:rPr>
            </w:pPr>
            <w:r w:rsidRPr="007B3B51">
              <w:rPr>
                <w:b w:val="0"/>
                <w:bCs w:val="0"/>
                <w:sz w:val="22"/>
                <w:szCs w:val="22"/>
              </w:rPr>
              <w:t>Dossier de conception fonctionnelle</w:t>
            </w:r>
          </w:p>
          <w:p w14:paraId="7CB53173" w14:textId="77777777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b w:val="0"/>
                <w:bCs w:val="0"/>
                <w:sz w:val="22"/>
                <w:szCs w:val="22"/>
              </w:rPr>
            </w:pPr>
            <w:r w:rsidRPr="007B3B51">
              <w:rPr>
                <w:b w:val="0"/>
                <w:bCs w:val="0"/>
                <w:sz w:val="22"/>
                <w:szCs w:val="22"/>
              </w:rPr>
              <w:t>Dossier de conception technique</w:t>
            </w:r>
          </w:p>
          <w:p w14:paraId="5BDBCE37" w14:textId="429DD227" w:rsidR="00AC55B6" w:rsidRPr="007B3B51" w:rsidRDefault="00AC55B6" w:rsidP="00AC55B6">
            <w:pPr>
              <w:pStyle w:val="Paragraphedeliste"/>
              <w:numPr>
                <w:ilvl w:val="0"/>
                <w:numId w:val="25"/>
              </w:numPr>
              <w:rPr>
                <w:rFonts w:asciiTheme="majorHAnsi" w:hAnsiTheme="majorHAnsi"/>
                <w:sz w:val="22"/>
                <w:szCs w:val="22"/>
                <w:u w:val="single"/>
              </w:rPr>
            </w:pPr>
            <w:r w:rsidRPr="007B3B51">
              <w:rPr>
                <w:b w:val="0"/>
                <w:bCs w:val="0"/>
                <w:sz w:val="22"/>
                <w:szCs w:val="22"/>
              </w:rPr>
              <w:t>Dossier d’</w:t>
            </w:r>
            <w:r w:rsidR="007B3B51" w:rsidRPr="007B3B51">
              <w:rPr>
                <w:b w:val="0"/>
                <w:bCs w:val="0"/>
                <w:sz w:val="22"/>
                <w:szCs w:val="22"/>
              </w:rPr>
              <w:t>exploitation</w:t>
            </w:r>
          </w:p>
        </w:tc>
        <w:tc>
          <w:tcPr>
            <w:tcW w:w="4499" w:type="dxa"/>
          </w:tcPr>
          <w:p w14:paraId="4CAC2C27" w14:textId="77777777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  <w:p w14:paraId="43E043D0" w14:textId="77777777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7B3B51">
              <w:rPr>
                <w:i/>
                <w:iCs/>
                <w:sz w:val="22"/>
                <w:szCs w:val="22"/>
              </w:rPr>
              <w:t>PDOCPizza_01_fonctionnel.pdf</w:t>
            </w:r>
          </w:p>
          <w:p w14:paraId="6FACA563" w14:textId="3077783D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7B3B51">
              <w:rPr>
                <w:i/>
                <w:iCs/>
                <w:sz w:val="22"/>
                <w:szCs w:val="22"/>
              </w:rPr>
              <w:t>PDOCPizza_02_technique.pdf</w:t>
            </w:r>
          </w:p>
          <w:p w14:paraId="1A8307BF" w14:textId="3224B378" w:rsidR="00AC55B6" w:rsidRPr="007B3B51" w:rsidRDefault="00AC55B6" w:rsidP="00A91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7B3B51">
              <w:rPr>
                <w:i/>
                <w:iCs/>
                <w:sz w:val="22"/>
                <w:szCs w:val="22"/>
              </w:rPr>
              <w:t>PDOCPizza_03_exploitation.pdf</w:t>
            </w:r>
          </w:p>
        </w:tc>
        <w:tc>
          <w:tcPr>
            <w:tcW w:w="900" w:type="dxa"/>
          </w:tcPr>
          <w:p w14:paraId="4DA0EEC7" w14:textId="7777777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304EB097" w14:textId="7777777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286">
              <w:rPr>
                <w:sz w:val="22"/>
                <w:szCs w:val="22"/>
              </w:rPr>
              <w:t>XX</w:t>
            </w:r>
          </w:p>
          <w:p w14:paraId="65DD8E59" w14:textId="7777777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286">
              <w:rPr>
                <w:sz w:val="22"/>
                <w:szCs w:val="22"/>
              </w:rPr>
              <w:t>XX</w:t>
            </w:r>
          </w:p>
          <w:p w14:paraId="2FCCF637" w14:textId="55FFD1F7" w:rsidR="00AC55B6" w:rsidRPr="00CF2286" w:rsidRDefault="00AC55B6" w:rsidP="00AC55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F2286">
              <w:rPr>
                <w:sz w:val="22"/>
                <w:szCs w:val="22"/>
              </w:rPr>
              <w:t>XX</w:t>
            </w:r>
          </w:p>
        </w:tc>
      </w:tr>
    </w:tbl>
    <w:p w14:paraId="504818F5" w14:textId="5257F6D8" w:rsidR="00E97087" w:rsidRDefault="00E97087" w:rsidP="00E97087">
      <w:pPr>
        <w:pStyle w:val="Corpsdetexte"/>
        <w:jc w:val="left"/>
        <w:rPr>
          <w:b/>
          <w:bCs/>
        </w:rPr>
      </w:pPr>
    </w:p>
    <w:p w14:paraId="13A5AD50" w14:textId="71E4B3DA" w:rsidR="007B3B51" w:rsidRDefault="007B3B51" w:rsidP="007B3B51">
      <w:pPr>
        <w:pStyle w:val="Titre2"/>
      </w:pPr>
      <w:r>
        <w:t>Détail de la livraison</w:t>
      </w:r>
    </w:p>
    <w:p w14:paraId="4ECB6B47" w14:textId="663A71D3" w:rsidR="007B3B51" w:rsidRDefault="00CF2286" w:rsidP="007B3B51">
      <w:r>
        <w:t>L’intégralité des livrables sont disponibles.</w:t>
      </w:r>
    </w:p>
    <w:p w14:paraId="60AC7020" w14:textId="1C833777" w:rsidR="007B3B51" w:rsidRDefault="007B3B51" w:rsidP="007B3B51">
      <w:pPr>
        <w:pStyle w:val="Titre2"/>
      </w:pPr>
      <w:r>
        <w:t>Anomalies non corrigées, problèmes connus</w:t>
      </w:r>
    </w:p>
    <w:p w14:paraId="581065C2" w14:textId="4BC810DA" w:rsidR="007B3B51" w:rsidRDefault="00CF2286" w:rsidP="007B3B51">
      <w:pPr>
        <w:pStyle w:val="Corpsdetexte"/>
      </w:pPr>
      <w:r>
        <w:t>Rien à signaler.</w:t>
      </w:r>
    </w:p>
    <w:p w14:paraId="50699474" w14:textId="734464C2" w:rsidR="007B3B51" w:rsidRDefault="007B3B51" w:rsidP="007B3B51">
      <w:pPr>
        <w:pStyle w:val="Titre2"/>
      </w:pPr>
      <w:r>
        <w:t>Actions à réaliser, mode opératoire</w:t>
      </w:r>
    </w:p>
    <w:p w14:paraId="5FA492AA" w14:textId="5482E42A" w:rsidR="00CF2286" w:rsidRDefault="00CF2286" w:rsidP="007B3B51">
      <w:pPr>
        <w:pStyle w:val="Corpsdetexte"/>
      </w:pPr>
      <w:r>
        <w:t>Redéployer l’application web</w:t>
      </w:r>
    </w:p>
    <w:p w14:paraId="3C77FC3F" w14:textId="6214C052" w:rsidR="00CF2286" w:rsidRDefault="00CF2286" w:rsidP="007B3B51">
      <w:pPr>
        <w:pStyle w:val="Corpsdetexte"/>
      </w:pPr>
    </w:p>
    <w:p w14:paraId="5122F5E9" w14:textId="5BBB6242" w:rsidR="00CF2286" w:rsidRDefault="00CF2286" w:rsidP="007B3B51">
      <w:pPr>
        <w:pStyle w:val="Corpsdetexte"/>
        <w:rPr>
          <w:b/>
          <w:bCs/>
        </w:rPr>
      </w:pPr>
      <w:r w:rsidRPr="00CF2286">
        <w:rPr>
          <w:b/>
          <w:bCs/>
        </w:rPr>
        <w:t>Date de la livraison : 15/03/2021</w:t>
      </w:r>
    </w:p>
    <w:p w14:paraId="3EB57124" w14:textId="51C252E2" w:rsidR="007B1013" w:rsidRDefault="007B1013">
      <w:pPr>
        <w:widowControl/>
        <w:suppressAutoHyphens w:val="0"/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49EC7C7" w14:textId="77777777" w:rsidR="00CB63D6" w:rsidRPr="00CB63D6" w:rsidRDefault="00CB63D6" w:rsidP="002F5060">
      <w:pPr>
        <w:pStyle w:val="Contenudetableau"/>
        <w:pageBreakBefore/>
        <w:spacing w:before="960"/>
        <w:rPr>
          <w:rFonts w:cstheme="minorHAnsi"/>
        </w:rPr>
      </w:pPr>
      <w:r w:rsidRPr="00CB63D6">
        <w:rPr>
          <w:rFonts w:cstheme="minorHAnsi"/>
          <w:b/>
          <w:bCs/>
        </w:rPr>
        <w:lastRenderedPageBreak/>
        <w:t>Date de la réception : ________________________</w:t>
      </w:r>
    </w:p>
    <w:p w14:paraId="1A62E514" w14:textId="77777777" w:rsidR="00CB63D6" w:rsidRPr="00CB63D6" w:rsidRDefault="00CB63D6" w:rsidP="00CB63D6">
      <w:pPr>
        <w:pStyle w:val="Contenudetableau"/>
        <w:rPr>
          <w:rFonts w:cstheme="minorHAnsi"/>
          <w:b/>
          <w:bCs/>
        </w:rPr>
      </w:pPr>
    </w:p>
    <w:p w14:paraId="5EFAE430" w14:textId="77777777" w:rsidR="00CB63D6" w:rsidRPr="00CB63D6" w:rsidRDefault="00CB63D6" w:rsidP="00CB63D6">
      <w:pPr>
        <w:ind w:left="850"/>
        <w:rPr>
          <w:rFonts w:cstheme="minorHAnsi"/>
        </w:rPr>
      </w:pPr>
      <w:r w:rsidRPr="00CB63D6">
        <w:rPr>
          <w:rFonts w:cstheme="minorHAnsi"/>
        </w:rPr>
        <w:t>La réception est prononcée :</w:t>
      </w:r>
    </w:p>
    <w:p w14:paraId="5A1100EB" w14:textId="77777777" w:rsidR="00CB63D6" w:rsidRPr="00CB63D6" w:rsidRDefault="00CB63D6" w:rsidP="00CB63D6">
      <w:pPr>
        <w:ind w:left="1871"/>
        <w:rPr>
          <w:rFonts w:cstheme="minorHAnsi"/>
        </w:rPr>
      </w:pPr>
      <w:r w:rsidRPr="00CB63D6">
        <w:rPr>
          <w:rFonts w:cstheme="minorHAnsi"/>
          <w:sz w:val="36"/>
          <w:szCs w:val="36"/>
        </w:rPr>
        <w:t>□</w:t>
      </w:r>
      <w:r w:rsidRPr="00CB63D6">
        <w:rPr>
          <w:rFonts w:cstheme="minorHAnsi"/>
        </w:rPr>
        <w:t xml:space="preserve"> Sans réserve</w:t>
      </w:r>
      <w:r w:rsidRPr="00CB63D6">
        <w:rPr>
          <w:rFonts w:cstheme="minorHAnsi"/>
        </w:rPr>
        <w:tab/>
      </w:r>
      <w:r w:rsidRPr="00CB63D6">
        <w:rPr>
          <w:rFonts w:cstheme="minorHAnsi"/>
        </w:rPr>
        <w:tab/>
      </w:r>
      <w:r w:rsidRPr="00CB63D6">
        <w:rPr>
          <w:rFonts w:cstheme="minorHAnsi"/>
          <w:sz w:val="36"/>
          <w:szCs w:val="36"/>
        </w:rPr>
        <w:t>□</w:t>
      </w:r>
      <w:r w:rsidRPr="00CB63D6">
        <w:rPr>
          <w:rFonts w:cstheme="minorHAnsi"/>
        </w:rPr>
        <w:t xml:space="preserve"> Avec réserve</w:t>
      </w:r>
      <w:r w:rsidRPr="00CB63D6">
        <w:rPr>
          <w:rFonts w:cstheme="minorHAnsi"/>
        </w:rPr>
        <w:tab/>
      </w:r>
      <w:r w:rsidRPr="00CB63D6">
        <w:rPr>
          <w:rFonts w:cstheme="minorHAnsi"/>
        </w:rPr>
        <w:tab/>
      </w:r>
      <w:r w:rsidRPr="00CB63D6">
        <w:rPr>
          <w:rFonts w:cstheme="minorHAnsi"/>
          <w:sz w:val="36"/>
          <w:szCs w:val="36"/>
        </w:rPr>
        <w:t>□</w:t>
      </w:r>
      <w:r w:rsidRPr="00CB63D6">
        <w:rPr>
          <w:rFonts w:cstheme="minorHAnsi"/>
        </w:rPr>
        <w:t xml:space="preserve"> Refusée</w:t>
      </w:r>
    </w:p>
    <w:p w14:paraId="595D1E65" w14:textId="77777777" w:rsidR="00CB63D6" w:rsidRPr="00CB63D6" w:rsidRDefault="00CB63D6" w:rsidP="00CB63D6">
      <w:pPr>
        <w:rPr>
          <w:rFonts w:cstheme="minorHAnsi"/>
        </w:rPr>
      </w:pPr>
    </w:p>
    <w:p w14:paraId="6463FF87" w14:textId="6DBC23CD" w:rsidR="00CB63D6" w:rsidRPr="00CB63D6" w:rsidRDefault="00CB63D6" w:rsidP="00CB63D6">
      <w:pPr>
        <w:rPr>
          <w:rFonts w:cstheme="minorHAnsi"/>
        </w:rPr>
      </w:pPr>
      <w:r w:rsidRPr="00CB63D6">
        <w:rPr>
          <w:rFonts w:cstheme="minorHAnsi"/>
          <w:noProof/>
        </w:rPr>
        <mc:AlternateContent>
          <mc:Choice Requires="wps">
            <w:drawing>
              <wp:inline distT="0" distB="0" distL="0" distR="0" wp14:anchorId="115FE52A" wp14:editId="4DC7516E">
                <wp:extent cx="6198235" cy="4588933"/>
                <wp:effectExtent l="0" t="0" r="12065" b="21590"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4588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0AB78" w14:textId="77777777" w:rsidR="00CB63D6" w:rsidRDefault="00CB63D6" w:rsidP="00CB63D6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5FE52A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width:488.05pt;height:3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" strokeweight=".05pt">
                <v:textbox inset="4.25pt,4.25pt,4.25pt,4.25pt">
                  <w:txbxContent>
                    <w:p w14:paraId="1160AB78" w14:textId="77777777" w:rsidR="00CB63D6" w:rsidRDefault="00CB63D6" w:rsidP="00CB63D6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4EBB07" w14:textId="77777777" w:rsidR="00CB63D6" w:rsidRPr="00CB63D6" w:rsidRDefault="00CB63D6" w:rsidP="00CB63D6">
      <w:pPr>
        <w:rPr>
          <w:rFonts w:cstheme="minorHAnsi"/>
        </w:rPr>
      </w:pPr>
    </w:p>
    <w:p w14:paraId="26F29C04" w14:textId="3A67514D" w:rsidR="007B1013" w:rsidRPr="00CF2286" w:rsidRDefault="00CB63D6" w:rsidP="00CB63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  <w:rPr>
          <w:b/>
          <w:bCs/>
        </w:rPr>
      </w:pPr>
      <w:r w:rsidRPr="00CB63D6">
        <w:rPr>
          <w:rFonts w:asciiTheme="minorHAnsi" w:hAnsiTheme="minorHAnsi" w:cstheme="minorHAnsi"/>
          <w:sz w:val="24"/>
        </w:rPr>
        <w:t xml:space="preserve">Fait à </w:t>
      </w:r>
      <w:r w:rsidRPr="00CB63D6">
        <w:rPr>
          <w:rFonts w:asciiTheme="minorHAnsi" w:hAnsiTheme="minorHAnsi" w:cstheme="minorHAnsi"/>
          <w:sz w:val="24"/>
        </w:rPr>
        <w:tab/>
      </w:r>
      <w:r w:rsidRPr="00CB63D6">
        <w:rPr>
          <w:rFonts w:asciiTheme="minorHAnsi" w:hAnsiTheme="minorHAnsi" w:cstheme="minorHAnsi"/>
          <w:sz w:val="24"/>
        </w:rPr>
        <w:tab/>
      </w:r>
      <w:r w:rsidRPr="00CB63D6">
        <w:rPr>
          <w:rFonts w:asciiTheme="minorHAnsi" w:hAnsiTheme="minorHAnsi" w:cstheme="minorHAnsi"/>
          <w:sz w:val="24"/>
        </w:rPr>
        <w:tab/>
        <w:t xml:space="preserve">Pour </w:t>
      </w:r>
      <w:r>
        <w:rPr>
          <w:rFonts w:asciiTheme="minorHAnsi" w:hAnsiTheme="minorHAnsi" w:cstheme="minorHAnsi"/>
          <w:sz w:val="24"/>
        </w:rPr>
        <w:t>OC PIZZA</w:t>
      </w:r>
      <w:r w:rsidRPr="00CB63D6">
        <w:rPr>
          <w:rFonts w:asciiTheme="minorHAnsi" w:hAnsiTheme="minorHAnsi" w:cstheme="minorHAnsi"/>
          <w:sz w:val="24"/>
        </w:rPr>
        <w:fldChar w:fldCharType="begin"/>
      </w:r>
      <w:r w:rsidRPr="00CB63D6">
        <w:rPr>
          <w:rFonts w:asciiTheme="minorHAnsi" w:hAnsiTheme="minorHAnsi" w:cstheme="minorHAnsi"/>
          <w:sz w:val="24"/>
        </w:rPr>
        <w:instrText xml:space="preserve"> DOCPROPERTY "Client"</w:instrText>
      </w:r>
      <w:r w:rsidRPr="00CB63D6">
        <w:rPr>
          <w:rFonts w:asciiTheme="minorHAnsi" w:hAnsiTheme="minorHAnsi" w:cstheme="minorHAnsi"/>
          <w:sz w:val="24"/>
        </w:rPr>
        <w:fldChar w:fldCharType="end"/>
      </w:r>
    </w:p>
    <w:sectPr w:rsidR="007B1013" w:rsidRPr="00CF2286" w:rsidSect="003532ED">
      <w:headerReference w:type="default" r:id="rId8"/>
      <w:footerReference w:type="default" r:id="rId9"/>
      <w:pgSz w:w="11906" w:h="16838"/>
      <w:pgMar w:top="1418" w:right="1134" w:bottom="1418" w:left="1134" w:header="113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49C1D" w14:textId="77777777" w:rsidR="00087889" w:rsidRDefault="00087889" w:rsidP="002D16C6">
      <w:r>
        <w:separator/>
      </w:r>
    </w:p>
  </w:endnote>
  <w:endnote w:type="continuationSeparator" w:id="0">
    <w:p w14:paraId="466CFDAB" w14:textId="77777777" w:rsidR="00087889" w:rsidRDefault="00087889" w:rsidP="002D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Han Sans CN Regular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libri"/>
    <w:charset w:val="01"/>
    <w:family w:val="auto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Calibr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Condensed">
    <w:altName w:val="Verdana"/>
    <w:charset w:val="01"/>
    <w:family w:val="swiss"/>
    <w:pitch w:val="variable"/>
  </w:font>
  <w:font w:name="WenQuanYi Zen Hei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 Sans Condensed Light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859294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D3B54F0" w14:textId="77777777" w:rsidR="00CB63D6" w:rsidRDefault="00CB63D6" w:rsidP="00CB63D6">
            <w:pPr>
              <w:pStyle w:val="Pieddepage"/>
              <w:jc w:val="right"/>
            </w:pPr>
            <w:r w:rsidRPr="00CB63D6">
              <w:t xml:space="preserve">Page </w:t>
            </w:r>
            <w:r w:rsidRPr="00CB63D6">
              <w:fldChar w:fldCharType="begin"/>
            </w:r>
            <w:r w:rsidRPr="00CB63D6">
              <w:instrText>PAGE</w:instrText>
            </w:r>
            <w:r w:rsidRPr="00CB63D6">
              <w:fldChar w:fldCharType="separate"/>
            </w:r>
            <w:r w:rsidRPr="00CB63D6">
              <w:t>2</w:t>
            </w:r>
            <w:r w:rsidRPr="00CB63D6">
              <w:fldChar w:fldCharType="end"/>
            </w:r>
            <w:r w:rsidRPr="00CB63D6">
              <w:t>/</w:t>
            </w:r>
            <w:r w:rsidRPr="00CB63D6">
              <w:fldChar w:fldCharType="begin"/>
            </w:r>
            <w:r w:rsidRPr="00CB63D6">
              <w:instrText>NUMPAGES</w:instrText>
            </w:r>
            <w:r w:rsidRPr="00CB63D6">
              <w:fldChar w:fldCharType="separate"/>
            </w:r>
            <w:r w:rsidRPr="00CB63D6">
              <w:t>2</w:t>
            </w:r>
            <w:r w:rsidRPr="00CB63D6">
              <w:fldChar w:fldCharType="end"/>
            </w:r>
          </w:p>
          <w:tbl>
            <w:tblPr>
              <w:tblW w:w="0" w:type="auto"/>
              <w:tblLayout w:type="fixed"/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694"/>
              <w:gridCol w:w="6944"/>
            </w:tblGrid>
            <w:tr w:rsidR="00CB63D6" w14:paraId="75A22445" w14:textId="77777777" w:rsidTr="00A91752">
              <w:trPr>
                <w:trHeight w:val="112"/>
              </w:trPr>
              <w:tc>
                <w:tcPr>
                  <w:tcW w:w="2694" w:type="dxa"/>
                  <w:shd w:val="clear" w:color="auto" w:fill="E6E6E6"/>
                </w:tcPr>
                <w:p w14:paraId="483650FB" w14:textId="77777777" w:rsidR="00CB63D6" w:rsidRPr="00617D78" w:rsidRDefault="00CB63D6" w:rsidP="00CB63D6">
                  <w:pPr>
                    <w:rPr>
                      <w:b/>
                      <w:color w:val="363636"/>
                      <w:sz w:val="20"/>
                      <w:szCs w:val="20"/>
                    </w:rPr>
                  </w:pPr>
                  <w:r>
                    <w:rPr>
                      <w:b/>
                      <w:color w:val="363636"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color w:val="363636"/>
                      <w:sz w:val="20"/>
                      <w:szCs w:val="20"/>
                    </w:rPr>
                    <w:instrText xml:space="preserve"> DOCPROPERTY "Entreprise"</w:instrText>
                  </w:r>
                  <w:r>
                    <w:rPr>
                      <w:b/>
                      <w:color w:val="363636"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color w:val="363636"/>
                      <w:sz w:val="20"/>
                      <w:szCs w:val="20"/>
                    </w:rPr>
                    <w:t xml:space="preserve">IT Consulting &amp; </w:t>
                  </w:r>
                  <w:proofErr w:type="spellStart"/>
                  <w:r>
                    <w:rPr>
                      <w:b/>
                      <w:color w:val="363636"/>
                      <w:sz w:val="20"/>
                      <w:szCs w:val="20"/>
                    </w:rPr>
                    <w:t>Development</w:t>
                  </w:r>
                  <w:proofErr w:type="spellEnd"/>
                  <w:r>
                    <w:rPr>
                      <w:b/>
                      <w:color w:val="363636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944" w:type="dxa"/>
                  <w:shd w:val="clear" w:color="auto" w:fill="E6E6E6"/>
                </w:tcPr>
                <w:p w14:paraId="66CD8632" w14:textId="77777777" w:rsidR="00CB63D6" w:rsidRDefault="00CB63D6" w:rsidP="00CB63D6">
                  <w:r>
                    <w:rPr>
                      <w:rFonts w:ascii="Open Sans Condensed Light" w:hAnsi="Open Sans Condensed Light"/>
                      <w:color w:val="363636"/>
                      <w:sz w:val="18"/>
                      <w:szCs w:val="18"/>
                    </w:rPr>
                    <w:t xml:space="preserve">1 rue de Paris – 33000 BORDEAUX – 01.02.03.04.05 – </w:t>
                  </w:r>
                  <w:hyperlink r:id="rId1" w:history="1">
                    <w:r w:rsidRPr="00074759">
                      <w:rPr>
                        <w:rStyle w:val="Lienhypertexte"/>
                        <w:rFonts w:ascii="Open Sans Condensed Light" w:hAnsi="Open Sans Condensed Light"/>
                        <w:sz w:val="18"/>
                        <w:szCs w:val="18"/>
                      </w:rPr>
                      <w:t>email@hébergeur.com</w:t>
                    </w:r>
                  </w:hyperlink>
                </w:p>
              </w:tc>
            </w:tr>
            <w:tr w:rsidR="00CB63D6" w14:paraId="6A4F7347" w14:textId="77777777" w:rsidTr="00A91752">
              <w:trPr>
                <w:trHeight w:val="182"/>
              </w:trPr>
              <w:tc>
                <w:tcPr>
                  <w:tcW w:w="2694" w:type="dxa"/>
                  <w:shd w:val="clear" w:color="auto" w:fill="E6E6E6"/>
                </w:tcPr>
                <w:p w14:paraId="685671C9" w14:textId="77777777" w:rsidR="00CB63D6" w:rsidRDefault="00CB63D6" w:rsidP="00CB63D6"/>
              </w:tc>
              <w:tc>
                <w:tcPr>
                  <w:tcW w:w="6944" w:type="dxa"/>
                  <w:shd w:val="clear" w:color="auto" w:fill="E6E6E6"/>
                </w:tcPr>
                <w:p w14:paraId="57581CA3" w14:textId="77777777" w:rsidR="00CB63D6" w:rsidRDefault="00CB63D6" w:rsidP="00CB63D6">
                  <w:r>
                    <w:rPr>
                      <w:rFonts w:ascii="Open Sans Condensed Light" w:hAnsi="Open Sans Condensed Light"/>
                      <w:color w:val="363636"/>
                      <w:sz w:val="18"/>
                      <w:szCs w:val="18"/>
                    </w:rPr>
                    <w:t>S.A.R.L. au capital de 1 000,00 € enregistrée au RCS – SIREN 999 999 999 –APE : 6202A</w:t>
                  </w:r>
                </w:p>
              </w:tc>
            </w:tr>
          </w:tbl>
          <w:p w14:paraId="3F3D6AE6" w14:textId="50BC2745" w:rsidR="00CB63D6" w:rsidRDefault="00087889" w:rsidP="00CB63D6">
            <w:pPr>
              <w:pStyle w:val="Pieddepage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84063" w14:textId="77777777" w:rsidR="00087889" w:rsidRDefault="00087889" w:rsidP="002D16C6">
      <w:r>
        <w:separator/>
      </w:r>
    </w:p>
  </w:footnote>
  <w:footnote w:type="continuationSeparator" w:id="0">
    <w:p w14:paraId="29184BB7" w14:textId="77777777" w:rsidR="00087889" w:rsidRDefault="00087889" w:rsidP="002D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6E69" w14:textId="5BFFF107" w:rsidR="002D16C6" w:rsidRDefault="007B1013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21F5048" wp14:editId="70E2A47F">
              <wp:simplePos x="0" y="0"/>
              <wp:positionH relativeFrom="page">
                <wp:posOffset>220133</wp:posOffset>
              </wp:positionH>
              <wp:positionV relativeFrom="page">
                <wp:posOffset>240030</wp:posOffset>
              </wp:positionV>
              <wp:extent cx="7315200" cy="1215391"/>
              <wp:effectExtent l="0" t="0" r="1270" b="1905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0" cy="1215391"/>
                        <a:chOff x="0" y="-1"/>
                        <a:chExt cx="7315200" cy="1216153"/>
                      </a:xfrm>
                    </wpg:grpSpPr>
                    <wps:wsp>
                      <wps:cNvPr id="13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 14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2E920" id="Groupe 11" o:spid="_x0000_s1026" style="position:absolute;margin-left:17.35pt;margin-top:18.9pt;width:8in;height:95.7pt;z-index:251661312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angle 1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" stroked="f" strokeweight="1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  <w:p w14:paraId="006ABB14" w14:textId="46657990" w:rsidR="002D16C6" w:rsidRDefault="002D16C6">
    <w:pPr>
      <w:pStyle w:val="En-tte"/>
    </w:pPr>
  </w:p>
  <w:p w14:paraId="67503CC6" w14:textId="508139C8" w:rsidR="002D16C6" w:rsidRDefault="007B1013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A60E56" wp14:editId="272E622F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111471" cy="601980"/>
              <wp:effectExtent l="0" t="0" r="3810" b="7620"/>
              <wp:wrapNone/>
              <wp:docPr id="6" name="Groupe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1471" cy="601980"/>
                        <a:chOff x="0" y="0"/>
                        <a:chExt cx="6111471" cy="60198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47781"/>
                          <a:ext cx="1214120" cy="3162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4747491" y="0"/>
                          <a:ext cx="1363980" cy="6019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0A2F57" id="Groupe 6" o:spid="_x0000_s1026" style="position:absolute;margin-left:0;margin-top:6.7pt;width:481.2pt;height:47.4pt;z-index:251662336" coordsize="61114,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top:1477;width:12141;height:3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">
                <v:imagedata r:id="rId5" o:title=""/>
              </v:shape>
              <v:shape id="Image 4" o:spid="_x0000_s1028" type="#_x0000_t75" style="position:absolute;left:47474;width:13640;height:6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">
                <v:imagedata r:id="rId6" o:title=""/>
              </v:shape>
            </v:group>
          </w:pict>
        </mc:Fallback>
      </mc:AlternateContent>
    </w:r>
  </w:p>
  <w:p w14:paraId="6C3BFF5E" w14:textId="5C9B6512" w:rsidR="002D16C6" w:rsidRDefault="002D16C6">
    <w:pPr>
      <w:pStyle w:val="En-tte"/>
    </w:pPr>
  </w:p>
  <w:p w14:paraId="00AA8269" w14:textId="25D1CF4E" w:rsidR="002D16C6" w:rsidRDefault="002D16C6">
    <w:pPr>
      <w:pStyle w:val="En-tte"/>
    </w:pPr>
  </w:p>
  <w:p w14:paraId="7D0AB90D" w14:textId="77777777" w:rsidR="007B1013" w:rsidRDefault="007B1013">
    <w:pPr>
      <w:pStyle w:val="En-tte"/>
    </w:pPr>
  </w:p>
  <w:tbl>
    <w:tblPr>
      <w:tblStyle w:val="Grilledutableau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9"/>
      <w:gridCol w:w="3402"/>
    </w:tblGrid>
    <w:tr w:rsidR="002D16C6" w14:paraId="1DC9DBD8" w14:textId="77777777" w:rsidTr="007B1013">
      <w:tc>
        <w:tcPr>
          <w:tcW w:w="6799" w:type="dxa"/>
        </w:tcPr>
        <w:p w14:paraId="7D501268" w14:textId="77777777" w:rsidR="002D16C6" w:rsidRPr="002D16C6" w:rsidRDefault="002D16C6" w:rsidP="002D16C6">
          <w:pPr>
            <w:rPr>
              <w:rFonts w:asciiTheme="minorHAnsi" w:hAnsiTheme="minorHAnsi" w:cstheme="minorHAnsi"/>
              <w:noProof/>
              <w:u w:val="single"/>
            </w:rPr>
          </w:pPr>
          <w:r w:rsidRPr="002D16C6">
            <w:rPr>
              <w:rFonts w:asciiTheme="minorHAnsi" w:hAnsiTheme="minorHAnsi" w:cstheme="minorHAnsi"/>
              <w:noProof/>
              <w:u w:val="single"/>
            </w:rPr>
            <w:t>Nom et adresse du client :</w:t>
          </w:r>
        </w:p>
        <w:p w14:paraId="03DF1725" w14:textId="654F08B5" w:rsidR="002D16C6" w:rsidRPr="002D16C6" w:rsidRDefault="002D16C6" w:rsidP="002D16C6">
          <w:pPr>
            <w:rPr>
              <w:rFonts w:asciiTheme="minorHAnsi" w:hAnsiTheme="minorHAnsi" w:cstheme="minorHAnsi"/>
              <w:b/>
              <w:bCs/>
              <w:noProof/>
            </w:rPr>
          </w:pPr>
          <w:r w:rsidRPr="002D16C6">
            <w:rPr>
              <w:rFonts w:asciiTheme="minorHAnsi" w:hAnsiTheme="minorHAnsi" w:cstheme="minorHAnsi"/>
              <w:b/>
              <w:bCs/>
              <w:noProof/>
            </w:rPr>
            <w:t>OC PIZZA</w:t>
          </w:r>
        </w:p>
        <w:p w14:paraId="2087A78E" w14:textId="1C4B05DC" w:rsidR="002D16C6" w:rsidRPr="002D16C6" w:rsidRDefault="00CF2286" w:rsidP="002D16C6">
          <w:pPr>
            <w:rPr>
              <w:rFonts w:asciiTheme="minorHAnsi" w:hAnsiTheme="minorHAnsi" w:cstheme="minorHAnsi"/>
              <w:noProof/>
            </w:rPr>
          </w:pPr>
          <w:r>
            <w:rPr>
              <w:rFonts w:asciiTheme="minorHAnsi" w:hAnsiTheme="minorHAnsi" w:cstheme="minorHAnsi"/>
              <w:noProof/>
            </w:rPr>
            <w:t xml:space="preserve">  </w:t>
          </w:r>
          <w:r w:rsidR="002D16C6" w:rsidRPr="002D16C6">
            <w:rPr>
              <w:rFonts w:asciiTheme="minorHAnsi" w:hAnsiTheme="minorHAnsi" w:cstheme="minorHAnsi"/>
              <w:noProof/>
            </w:rPr>
            <w:t>00 rue ocpizzarue</w:t>
          </w:r>
        </w:p>
        <w:p w14:paraId="5BE0FAF5" w14:textId="1A255EC4" w:rsidR="002D16C6" w:rsidRPr="002D16C6" w:rsidRDefault="00CF2286" w:rsidP="002D16C6">
          <w:pPr>
            <w:rPr>
              <w:rFonts w:asciiTheme="minorHAnsi" w:hAnsiTheme="minorHAnsi" w:cstheme="minorHAnsi"/>
              <w:noProof/>
              <w:u w:val="single"/>
            </w:rPr>
          </w:pPr>
          <w:r>
            <w:rPr>
              <w:rFonts w:asciiTheme="minorHAnsi" w:hAnsiTheme="minorHAnsi" w:cstheme="minorHAnsi"/>
              <w:noProof/>
            </w:rPr>
            <w:t xml:space="preserve">  </w:t>
          </w:r>
          <w:r w:rsidR="002D16C6" w:rsidRPr="002D16C6">
            <w:rPr>
              <w:rFonts w:asciiTheme="minorHAnsi" w:hAnsiTheme="minorHAnsi" w:cstheme="minorHAnsi"/>
              <w:noProof/>
            </w:rPr>
            <w:t>11222 Ocpizzaville</w:t>
          </w:r>
        </w:p>
      </w:tc>
      <w:tc>
        <w:tcPr>
          <w:tcW w:w="3402" w:type="dxa"/>
        </w:tcPr>
        <w:p w14:paraId="15732A27" w14:textId="7DB76AFF" w:rsidR="002D16C6" w:rsidRPr="002D16C6" w:rsidRDefault="002D16C6" w:rsidP="002D16C6">
          <w:pPr>
            <w:rPr>
              <w:rFonts w:asciiTheme="minorHAnsi" w:hAnsiTheme="minorHAnsi" w:cstheme="minorHAnsi"/>
              <w:noProof/>
              <w:u w:val="single"/>
            </w:rPr>
          </w:pPr>
          <w:r w:rsidRPr="002D16C6">
            <w:rPr>
              <w:rFonts w:asciiTheme="minorHAnsi" w:hAnsiTheme="minorHAnsi" w:cstheme="minorHAnsi"/>
              <w:noProof/>
              <w:u w:val="single"/>
            </w:rPr>
            <w:t>Projet :</w:t>
          </w:r>
        </w:p>
        <w:p w14:paraId="55FBE1B9" w14:textId="13F97D77" w:rsidR="00E97087" w:rsidRPr="002D16C6" w:rsidRDefault="00E97087" w:rsidP="00E97087">
          <w:pPr>
            <w:rPr>
              <w:rFonts w:asciiTheme="minorHAnsi" w:hAnsiTheme="minorHAnsi" w:cstheme="minorHAnsi"/>
              <w:noProof/>
              <w:u w:val="single"/>
            </w:rPr>
          </w:pPr>
          <w:r>
            <w:rPr>
              <w:rFonts w:asciiTheme="minorHAnsi" w:hAnsiTheme="minorHAnsi" w:cstheme="minorHAnsi"/>
              <w:b/>
              <w:bCs/>
              <w:noProof/>
            </w:rPr>
            <w:t>SITE EN LIGNE O</w:t>
          </w:r>
          <w:r w:rsidR="002D16C6" w:rsidRPr="002D16C6">
            <w:rPr>
              <w:rFonts w:asciiTheme="minorHAnsi" w:hAnsiTheme="minorHAnsi" w:cstheme="minorHAnsi"/>
              <w:b/>
              <w:bCs/>
              <w:noProof/>
            </w:rPr>
            <w:t>C</w:t>
          </w:r>
          <w:r>
            <w:rPr>
              <w:rFonts w:asciiTheme="minorHAnsi" w:hAnsiTheme="minorHAnsi" w:cstheme="minorHAnsi"/>
              <w:b/>
              <w:bCs/>
              <w:noProof/>
            </w:rPr>
            <w:t xml:space="preserve"> </w:t>
          </w:r>
          <w:r w:rsidR="002D16C6" w:rsidRPr="002D16C6">
            <w:rPr>
              <w:rFonts w:asciiTheme="minorHAnsi" w:hAnsiTheme="minorHAnsi" w:cstheme="minorHAnsi"/>
              <w:b/>
              <w:bCs/>
              <w:noProof/>
            </w:rPr>
            <w:t>PIZZA</w:t>
          </w:r>
        </w:p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88"/>
            <w:gridCol w:w="1588"/>
          </w:tblGrid>
          <w:tr w:rsidR="00E97087" w14:paraId="7DD2D57C" w14:textId="77777777" w:rsidTr="00E97087">
            <w:trPr>
              <w:trHeight w:val="254"/>
            </w:trPr>
            <w:tc>
              <w:tcPr>
                <w:tcW w:w="1588" w:type="dxa"/>
              </w:tcPr>
              <w:p w14:paraId="1992A78F" w14:textId="09A3690E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 w:rsidRPr="002D16C6">
                  <w:rPr>
                    <w:rFonts w:asciiTheme="minorHAnsi" w:hAnsiTheme="minorHAnsi" w:cstheme="minorHAnsi"/>
                    <w:noProof/>
                  </w:rPr>
                  <w:t>Ref. Interne</w:t>
                </w:r>
                <w:r>
                  <w:rPr>
                    <w:rFonts w:asciiTheme="minorHAnsi" w:hAnsiTheme="minorHAnsi" w:cstheme="minorHAnsi"/>
                    <w:noProof/>
                  </w:rPr>
                  <w:t> :</w:t>
                </w:r>
              </w:p>
            </w:tc>
            <w:tc>
              <w:tcPr>
                <w:tcW w:w="1588" w:type="dxa"/>
              </w:tcPr>
              <w:p w14:paraId="2A32E6F4" w14:textId="13E6CEBD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>
                  <w:rPr>
                    <w:rFonts w:asciiTheme="minorHAnsi" w:hAnsiTheme="minorHAnsi" w:cstheme="minorHAnsi"/>
                    <w:noProof/>
                  </w:rPr>
                  <w:t>01.O2.OC</w:t>
                </w:r>
              </w:p>
            </w:tc>
          </w:tr>
          <w:tr w:rsidR="00E97087" w14:paraId="2A99BF2F" w14:textId="77777777" w:rsidTr="00E97087">
            <w:tc>
              <w:tcPr>
                <w:tcW w:w="1588" w:type="dxa"/>
              </w:tcPr>
              <w:p w14:paraId="1C54F4C1" w14:textId="410983DE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 w:rsidRPr="002D16C6">
                  <w:rPr>
                    <w:rFonts w:asciiTheme="minorHAnsi" w:hAnsiTheme="minorHAnsi" w:cstheme="minorHAnsi"/>
                    <w:noProof/>
                  </w:rPr>
                  <w:t>Ref. Client :</w:t>
                </w:r>
              </w:p>
            </w:tc>
            <w:tc>
              <w:tcPr>
                <w:tcW w:w="1588" w:type="dxa"/>
              </w:tcPr>
              <w:p w14:paraId="023E4996" w14:textId="0BBA80C0" w:rsidR="00E97087" w:rsidRDefault="00E97087" w:rsidP="00E97087">
                <w:pPr>
                  <w:rPr>
                    <w:rFonts w:cstheme="minorHAnsi"/>
                    <w:noProof/>
                    <w:u w:val="single"/>
                  </w:rPr>
                </w:pPr>
                <w:r>
                  <w:rPr>
                    <w:rFonts w:asciiTheme="minorHAnsi" w:hAnsiTheme="minorHAnsi" w:cstheme="minorHAnsi"/>
                    <w:noProof/>
                  </w:rPr>
                  <w:t>11.22.OC</w:t>
                </w:r>
              </w:p>
            </w:tc>
          </w:tr>
        </w:tbl>
        <w:p w14:paraId="61087DAA" w14:textId="2D012523" w:rsidR="002D16C6" w:rsidRPr="002D16C6" w:rsidRDefault="002D16C6" w:rsidP="002D16C6">
          <w:pPr>
            <w:rPr>
              <w:rFonts w:asciiTheme="minorHAnsi" w:hAnsiTheme="minorHAnsi" w:cstheme="minorHAnsi"/>
              <w:noProof/>
              <w:u w:val="single"/>
            </w:rPr>
          </w:pPr>
        </w:p>
      </w:tc>
    </w:tr>
  </w:tbl>
  <w:p w14:paraId="01A85974" w14:textId="77777777" w:rsidR="002D16C6" w:rsidRDefault="002D16C6" w:rsidP="00E97087">
    <w:pPr>
      <w:rPr>
        <w:noProof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AE030E0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0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3C26BB5"/>
    <w:multiLevelType w:val="hybridMultilevel"/>
    <w:tmpl w:val="789201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B23BA"/>
    <w:multiLevelType w:val="hybridMultilevel"/>
    <w:tmpl w:val="3AC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864D7"/>
    <w:multiLevelType w:val="hybridMultilevel"/>
    <w:tmpl w:val="99A277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3568A"/>
    <w:multiLevelType w:val="hybridMultilevel"/>
    <w:tmpl w:val="469AD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5208C"/>
    <w:multiLevelType w:val="hybridMultilevel"/>
    <w:tmpl w:val="CA5E12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80E7D"/>
    <w:multiLevelType w:val="hybridMultilevel"/>
    <w:tmpl w:val="A508BFAA"/>
    <w:lvl w:ilvl="0" w:tplc="A6FEEFB2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5A0A"/>
    <w:multiLevelType w:val="hybridMultilevel"/>
    <w:tmpl w:val="FB98B9D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07A9"/>
    <w:multiLevelType w:val="hybridMultilevel"/>
    <w:tmpl w:val="388E16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94AF6"/>
    <w:multiLevelType w:val="hybridMultilevel"/>
    <w:tmpl w:val="7A800FAA"/>
    <w:lvl w:ilvl="0" w:tplc="599C1F92">
      <w:start w:val="1"/>
      <w:numFmt w:val="bullet"/>
      <w:lvlText w:val="-"/>
      <w:lvlJc w:val="left"/>
      <w:pPr>
        <w:ind w:left="720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94684"/>
    <w:multiLevelType w:val="hybridMultilevel"/>
    <w:tmpl w:val="18F0EDE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C78B4"/>
    <w:multiLevelType w:val="hybridMultilevel"/>
    <w:tmpl w:val="CFFE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5711E"/>
    <w:multiLevelType w:val="hybridMultilevel"/>
    <w:tmpl w:val="B63EEA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E1D1E"/>
    <w:multiLevelType w:val="hybridMultilevel"/>
    <w:tmpl w:val="88B2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4635E"/>
    <w:multiLevelType w:val="hybridMultilevel"/>
    <w:tmpl w:val="C1AEBA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92197"/>
    <w:multiLevelType w:val="hybridMultilevel"/>
    <w:tmpl w:val="C5D280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D1BFB"/>
    <w:multiLevelType w:val="hybridMultilevel"/>
    <w:tmpl w:val="CE0079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D62F5"/>
    <w:multiLevelType w:val="hybridMultilevel"/>
    <w:tmpl w:val="4C689C1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D15A5"/>
    <w:multiLevelType w:val="hybridMultilevel"/>
    <w:tmpl w:val="91B0B96E"/>
    <w:lvl w:ilvl="0" w:tplc="639E18B0">
      <w:start w:val="1"/>
      <w:numFmt w:val="bullet"/>
      <w:lvlText w:val="-"/>
      <w:lvlJc w:val="left"/>
      <w:pPr>
        <w:ind w:left="936" w:hanging="360"/>
      </w:pPr>
      <w:rPr>
        <w:rFonts w:ascii="Calibri" w:eastAsia="Source Han Sans CN Regular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7EFC4D7C"/>
    <w:multiLevelType w:val="hybridMultilevel"/>
    <w:tmpl w:val="500C4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6"/>
  </w:num>
  <w:num w:numId="6">
    <w:abstractNumId w:val="19"/>
  </w:num>
  <w:num w:numId="7">
    <w:abstractNumId w:val="18"/>
  </w:num>
  <w:num w:numId="8">
    <w:abstractNumId w:val="11"/>
  </w:num>
  <w:num w:numId="9">
    <w:abstractNumId w:val="2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22"/>
  </w:num>
  <w:num w:numId="14">
    <w:abstractNumId w:val="13"/>
  </w:num>
  <w:num w:numId="15">
    <w:abstractNumId w:val="20"/>
  </w:num>
  <w:num w:numId="16">
    <w:abstractNumId w:val="12"/>
  </w:num>
  <w:num w:numId="17">
    <w:abstractNumId w:val="9"/>
  </w:num>
  <w:num w:numId="18">
    <w:abstractNumId w:val="5"/>
  </w:num>
  <w:num w:numId="19">
    <w:abstractNumId w:val="21"/>
  </w:num>
  <w:num w:numId="20">
    <w:abstractNumId w:val="14"/>
  </w:num>
  <w:num w:numId="21">
    <w:abstractNumId w:val="8"/>
  </w:num>
  <w:num w:numId="22">
    <w:abstractNumId w:val="17"/>
  </w:num>
  <w:num w:numId="23">
    <w:abstractNumId w:val="3"/>
  </w:num>
  <w:num w:numId="24">
    <w:abstractNumId w:val="1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8"/>
    <w:rsid w:val="00087889"/>
    <w:rsid w:val="002D16C6"/>
    <w:rsid w:val="002F5060"/>
    <w:rsid w:val="003B6AB8"/>
    <w:rsid w:val="00407B25"/>
    <w:rsid w:val="004B4AA1"/>
    <w:rsid w:val="005A0BC8"/>
    <w:rsid w:val="00641800"/>
    <w:rsid w:val="006F6973"/>
    <w:rsid w:val="007B1013"/>
    <w:rsid w:val="007B3B51"/>
    <w:rsid w:val="00AC55B6"/>
    <w:rsid w:val="00CB63D6"/>
    <w:rsid w:val="00CF2286"/>
    <w:rsid w:val="00E9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00C13"/>
  <w15:chartTrackingRefBased/>
  <w15:docId w15:val="{3A539A35-6396-4EE0-904A-42F8F53F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6C6"/>
    <w:pPr>
      <w:widowControl w:val="0"/>
      <w:suppressAutoHyphens/>
      <w:spacing w:after="0" w:line="240" w:lineRule="auto"/>
    </w:pPr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styleId="Titre1">
    <w:name w:val="heading 1"/>
    <w:basedOn w:val="Titre11"/>
    <w:next w:val="Corpsdetexte"/>
    <w:link w:val="Titre1Car"/>
    <w:qFormat/>
    <w:rsid w:val="00407B25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solid" w:color="5B9BD5" w:fill="FFFFFF" w:themeFill="background1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link w:val="Titre2Car"/>
    <w:qFormat/>
    <w:rsid w:val="00407B25"/>
    <w:p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solid" w:color="8AB8E2" w:fill="FFFFFF" w:themeFill="background1"/>
      <w:spacing w:before="181" w:after="119"/>
      <w:outlineLvl w:val="1"/>
    </w:pPr>
    <w:rPr>
      <w:color w:val="FFFFFF" w:themeColor="background1"/>
      <w:sz w:val="36"/>
    </w:rPr>
  </w:style>
  <w:style w:type="paragraph" w:styleId="Titre3">
    <w:name w:val="heading 3"/>
    <w:basedOn w:val="Titre11"/>
    <w:next w:val="Corpsdetexte"/>
    <w:link w:val="Titre3Car"/>
    <w:qFormat/>
    <w:rsid w:val="00407B25"/>
    <w:pPr>
      <w:spacing w:before="352" w:after="119"/>
      <w:outlineLvl w:val="2"/>
    </w:pPr>
    <w:rPr>
      <w:color w:val="4C4C4C"/>
      <w:sz w:val="28"/>
    </w:rPr>
  </w:style>
  <w:style w:type="paragraph" w:styleId="Titre4">
    <w:name w:val="heading 4"/>
    <w:basedOn w:val="Normal"/>
    <w:next w:val="Corpsdetexte"/>
    <w:link w:val="Titre4Car"/>
    <w:qFormat/>
    <w:rsid w:val="00407B25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</w:rPr>
  </w:style>
  <w:style w:type="paragraph" w:styleId="Titre5">
    <w:name w:val="heading 5"/>
    <w:basedOn w:val="Titre11"/>
    <w:next w:val="Corpsdetexte"/>
    <w:link w:val="Titre5Car"/>
    <w:qFormat/>
    <w:rsid w:val="00407B25"/>
    <w:pPr>
      <w:numPr>
        <w:ilvl w:val="4"/>
        <w:numId w:val="1"/>
      </w:numPr>
      <w:tabs>
        <w:tab w:val="left" w:pos="1134"/>
      </w:tabs>
      <w:outlineLvl w:val="4"/>
    </w:pPr>
    <w:rPr>
      <w:b w:val="0"/>
      <w:sz w:val="24"/>
    </w:rPr>
  </w:style>
  <w:style w:type="paragraph" w:styleId="Titre6">
    <w:name w:val="heading 6"/>
    <w:basedOn w:val="Titre11"/>
    <w:next w:val="Corpsdetexte"/>
    <w:link w:val="Titre6Car"/>
    <w:qFormat/>
    <w:rsid w:val="00407B25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link w:val="Titre7Car"/>
    <w:qFormat/>
    <w:rsid w:val="00407B25"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link w:val="Titre8Car"/>
    <w:qFormat/>
    <w:rsid w:val="00407B25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link w:val="Titre9Car"/>
    <w:qFormat/>
    <w:rsid w:val="00407B25"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07B25"/>
    <w:rPr>
      <w:rFonts w:eastAsia="Source Han Sans CN Regular" w:cs="Lohit Devanagari"/>
      <w:b/>
      <w:smallCaps/>
      <w:color w:val="FFFFFF"/>
      <w:kern w:val="1"/>
      <w:sz w:val="52"/>
      <w:szCs w:val="24"/>
      <w:shd w:val="solid" w:color="5B9BD5" w:fill="FFFFFF" w:themeFill="background1"/>
      <w:lang w:val="fr-FR" w:eastAsia="zh-CN" w:bidi="hi-IN"/>
    </w:rPr>
  </w:style>
  <w:style w:type="character" w:customStyle="1" w:styleId="Titre2Car">
    <w:name w:val="Titre 2 Car"/>
    <w:basedOn w:val="Policepardfaut"/>
    <w:link w:val="Titre2"/>
    <w:rsid w:val="00407B25"/>
    <w:rPr>
      <w:rFonts w:eastAsia="Source Han Sans CN Regular" w:cs="Lohit Devanagari"/>
      <w:b/>
      <w:color w:val="FFFFFF" w:themeColor="background1"/>
      <w:kern w:val="1"/>
      <w:sz w:val="36"/>
      <w:szCs w:val="24"/>
      <w:shd w:val="solid" w:color="8AB8E2" w:fill="FFFFFF" w:themeFill="background1"/>
      <w:lang w:val="fr-FR" w:eastAsia="zh-CN" w:bidi="hi-IN"/>
    </w:rPr>
  </w:style>
  <w:style w:type="character" w:customStyle="1" w:styleId="Titre3Car">
    <w:name w:val="Titre 3 Car"/>
    <w:basedOn w:val="Policepardfaut"/>
    <w:link w:val="Titre3"/>
    <w:rsid w:val="00407B25"/>
    <w:rPr>
      <w:rFonts w:eastAsia="Source Han Sans CN Regular" w:cs="Lohit Devanagari"/>
      <w:b/>
      <w:color w:val="4C4C4C"/>
      <w:kern w:val="1"/>
      <w:sz w:val="28"/>
      <w:szCs w:val="24"/>
      <w:lang w:val="fr-FR" w:eastAsia="zh-CN" w:bidi="hi-IN"/>
    </w:rPr>
  </w:style>
  <w:style w:type="character" w:customStyle="1" w:styleId="Titre4Car">
    <w:name w:val="Titre 4 Car"/>
    <w:basedOn w:val="Policepardfaut"/>
    <w:link w:val="Titre4"/>
    <w:rsid w:val="00407B25"/>
    <w:rPr>
      <w:rFonts w:eastAsia="Source Han Sans CN Regular" w:cs="Lohit Devanagari"/>
      <w:b/>
      <w:kern w:val="1"/>
      <w:sz w:val="24"/>
      <w:szCs w:val="24"/>
      <w:lang w:val="fr-FR" w:eastAsia="zh-CN" w:bidi="hi-IN"/>
    </w:rPr>
  </w:style>
  <w:style w:type="character" w:customStyle="1" w:styleId="Titre5Car">
    <w:name w:val="Titre 5 Car"/>
    <w:basedOn w:val="Policepardfaut"/>
    <w:link w:val="Titre5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character" w:customStyle="1" w:styleId="Titre6Car">
    <w:name w:val="Titre 6 Car"/>
    <w:basedOn w:val="Policepardfaut"/>
    <w:link w:val="Titre6"/>
    <w:rsid w:val="00407B25"/>
    <w:rPr>
      <w:rFonts w:eastAsia="Source Han Sans CN Regular" w:cs="Lohit Devanagari"/>
      <w:b/>
      <w:bCs/>
      <w:kern w:val="1"/>
      <w:sz w:val="30"/>
      <w:szCs w:val="18"/>
      <w:lang w:val="fr-FR" w:eastAsia="zh-CN" w:bidi="hi-IN"/>
    </w:rPr>
  </w:style>
  <w:style w:type="character" w:customStyle="1" w:styleId="Titre7Car">
    <w:name w:val="Titre 7 Car"/>
    <w:basedOn w:val="Policepardfaut"/>
    <w:link w:val="Titre7"/>
    <w:rsid w:val="00407B25"/>
    <w:rPr>
      <w:rFonts w:eastAsia="Source Han Sans CN Regular" w:cs="Lohit Devanagari"/>
      <w:kern w:val="1"/>
      <w:sz w:val="32"/>
      <w:szCs w:val="19"/>
      <w:lang w:val="fr-FR" w:eastAsia="zh-CN" w:bidi="hi-IN"/>
    </w:rPr>
  </w:style>
  <w:style w:type="character" w:customStyle="1" w:styleId="Titre8Car">
    <w:name w:val="Titre 8 Car"/>
    <w:basedOn w:val="Policepardfaut"/>
    <w:link w:val="Titre8"/>
    <w:rsid w:val="00407B25"/>
    <w:rPr>
      <w:rFonts w:eastAsia="Source Han Sans CN Regular" w:cs="Lohit Devanagari"/>
      <w:i/>
      <w:iCs/>
      <w:kern w:val="1"/>
      <w:sz w:val="32"/>
      <w:szCs w:val="19"/>
      <w:lang w:val="fr-FR" w:eastAsia="zh-CN" w:bidi="hi-IN"/>
    </w:rPr>
  </w:style>
  <w:style w:type="character" w:customStyle="1" w:styleId="Titre9Car">
    <w:name w:val="Titre 9 Car"/>
    <w:basedOn w:val="Policepardfaut"/>
    <w:link w:val="Titre9"/>
    <w:rsid w:val="00407B25"/>
    <w:rPr>
      <w:rFonts w:eastAsia="Source Han Sans CN Regular" w:cs="Lohit Devanagari"/>
      <w:kern w:val="1"/>
      <w:sz w:val="30"/>
      <w:szCs w:val="18"/>
      <w:lang w:val="fr-FR" w:eastAsia="zh-CN" w:bidi="hi-IN"/>
    </w:rPr>
  </w:style>
  <w:style w:type="character" w:styleId="Lienhypertexte">
    <w:name w:val="Hyperlink"/>
    <w:uiPriority w:val="99"/>
    <w:rsid w:val="00407B25"/>
    <w:rPr>
      <w:color w:val="000080"/>
      <w:u w:val="single"/>
    </w:rPr>
  </w:style>
  <w:style w:type="character" w:customStyle="1" w:styleId="Caractresdenumrotation">
    <w:name w:val="Caractères de numérotation"/>
    <w:rsid w:val="00407B25"/>
  </w:style>
  <w:style w:type="character" w:customStyle="1" w:styleId="Puces">
    <w:name w:val="Puces"/>
    <w:rsid w:val="00407B25"/>
    <w:rPr>
      <w:rFonts w:ascii="OpenSymbol" w:eastAsia="OpenSymbol" w:hAnsi="OpenSymbol" w:cs="OpenSymbol"/>
    </w:rPr>
  </w:style>
  <w:style w:type="character" w:customStyle="1" w:styleId="WW8Num3z0">
    <w:name w:val="WW8Num3z0"/>
    <w:rsid w:val="00407B25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sid w:val="00407B25"/>
    <w:rPr>
      <w:rFonts w:ascii="Courier New" w:hAnsi="Courier New" w:cs="Courier New"/>
      <w:color w:val="FF6600"/>
    </w:rPr>
  </w:style>
  <w:style w:type="character" w:customStyle="1" w:styleId="WW8Num3z2">
    <w:name w:val="WW8Num3z2"/>
    <w:rsid w:val="00407B25"/>
    <w:rPr>
      <w:rFonts w:ascii="Wingdings" w:hAnsi="Wingdings" w:cs="Wingdings"/>
    </w:rPr>
  </w:style>
  <w:style w:type="character" w:customStyle="1" w:styleId="WW8Num3z3">
    <w:name w:val="WW8Num3z3"/>
    <w:rsid w:val="00407B25"/>
    <w:rPr>
      <w:rFonts w:ascii="Symbol" w:hAnsi="Symbol" w:cs="Symbol"/>
    </w:rPr>
  </w:style>
  <w:style w:type="character" w:customStyle="1" w:styleId="WW8Num3z4">
    <w:name w:val="WW8Num3z4"/>
    <w:rsid w:val="00407B25"/>
    <w:rPr>
      <w:rFonts w:ascii="Courier New" w:hAnsi="Courier New" w:cs="Courier New"/>
    </w:rPr>
  </w:style>
  <w:style w:type="character" w:styleId="lev">
    <w:name w:val="Strong"/>
    <w:uiPriority w:val="22"/>
    <w:qFormat/>
    <w:rsid w:val="00407B25"/>
    <w:rPr>
      <w:b/>
      <w:bCs/>
    </w:rPr>
  </w:style>
  <w:style w:type="paragraph" w:customStyle="1" w:styleId="Titre11">
    <w:name w:val="Titre1"/>
    <w:basedOn w:val="Normal"/>
    <w:next w:val="Corpsdetexte"/>
    <w:rsid w:val="00407B25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link w:val="CorpsdetexteCar"/>
    <w:rsid w:val="00407B25"/>
    <w:pPr>
      <w:spacing w:after="120"/>
      <w:jc w:val="both"/>
    </w:pPr>
  </w:style>
  <w:style w:type="character" w:customStyle="1" w:styleId="CorpsdetexteCar">
    <w:name w:val="Corps de texte Car"/>
    <w:basedOn w:val="Policepardfaut"/>
    <w:link w:val="Corpsdetexte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styleId="Liste">
    <w:name w:val="List"/>
    <w:basedOn w:val="Corpsdetexte"/>
    <w:rsid w:val="00407B25"/>
  </w:style>
  <w:style w:type="paragraph" w:styleId="Lgende">
    <w:name w:val="caption"/>
    <w:basedOn w:val="Normal"/>
    <w:qFormat/>
    <w:rsid w:val="00407B2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07B25"/>
    <w:pPr>
      <w:suppressLineNumbers/>
    </w:pPr>
  </w:style>
  <w:style w:type="paragraph" w:customStyle="1" w:styleId="Contenudetableau">
    <w:name w:val="Contenu de tableau"/>
    <w:basedOn w:val="Normal"/>
    <w:rsid w:val="00407B25"/>
    <w:pPr>
      <w:suppressLineNumbers/>
    </w:pPr>
  </w:style>
  <w:style w:type="paragraph" w:customStyle="1" w:styleId="En-ttegauche">
    <w:name w:val="En-tête gauche"/>
    <w:basedOn w:val="Normal"/>
    <w:rsid w:val="00407B25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link w:val="PieddepageCar"/>
    <w:uiPriority w:val="99"/>
    <w:rsid w:val="00407B25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customStyle="1" w:styleId="Titredetableau">
    <w:name w:val="Titre de tableau"/>
    <w:basedOn w:val="Contenudetableau"/>
    <w:rsid w:val="00407B25"/>
    <w:pPr>
      <w:jc w:val="center"/>
    </w:pPr>
    <w:rPr>
      <w:b/>
      <w:bCs/>
    </w:rPr>
  </w:style>
  <w:style w:type="paragraph" w:styleId="En-tte">
    <w:name w:val="header"/>
    <w:basedOn w:val="Normal"/>
    <w:link w:val="En-tteCar"/>
    <w:rsid w:val="00407B25"/>
    <w:pPr>
      <w:suppressLineNumbers/>
      <w:tabs>
        <w:tab w:val="center" w:pos="4819"/>
        <w:tab w:val="right" w:pos="9638"/>
      </w:tabs>
    </w:pPr>
  </w:style>
  <w:style w:type="character" w:customStyle="1" w:styleId="En-tteCar">
    <w:name w:val="En-tête Car"/>
    <w:basedOn w:val="Policepardfaut"/>
    <w:link w:val="En-tte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styleId="TitreTR">
    <w:name w:val="toa heading"/>
    <w:basedOn w:val="Titre11"/>
    <w:rsid w:val="00407B25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rsid w:val="00407B25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rsid w:val="00407B25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rsid w:val="00407B25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rsid w:val="00407B25"/>
  </w:style>
  <w:style w:type="paragraph" w:customStyle="1" w:styleId="Texte">
    <w:name w:val="Texte"/>
    <w:basedOn w:val="Normal"/>
    <w:rsid w:val="00407B25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link w:val="SalutationsCar"/>
    <w:rsid w:val="00407B25"/>
    <w:pPr>
      <w:suppressLineNumbers/>
    </w:pPr>
  </w:style>
  <w:style w:type="character" w:customStyle="1" w:styleId="SalutationsCar">
    <w:name w:val="Salutations Car"/>
    <w:basedOn w:val="Policepardfaut"/>
    <w:link w:val="Salutations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customStyle="1" w:styleId="Code">
    <w:name w:val="Code"/>
    <w:basedOn w:val="Corpsdetexte"/>
    <w:rsid w:val="00407B25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rsid w:val="00407B25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rsid w:val="00407B25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link w:val="SignatureCar"/>
    <w:rsid w:val="00407B25"/>
    <w:pPr>
      <w:suppressLineNumbers/>
    </w:pPr>
  </w:style>
  <w:style w:type="character" w:customStyle="1" w:styleId="SignatureCar">
    <w:name w:val="Signature Car"/>
    <w:basedOn w:val="Policepardfaut"/>
    <w:link w:val="Signature"/>
    <w:rsid w:val="00407B25"/>
    <w:rPr>
      <w:rFonts w:eastAsia="Source Han Sans CN Regular" w:cs="Lohit Devanagari"/>
      <w:kern w:val="1"/>
      <w:sz w:val="24"/>
      <w:szCs w:val="24"/>
      <w:lang w:val="fr-FR" w:eastAsia="zh-CN" w:bidi="hi-IN"/>
    </w:rPr>
  </w:style>
  <w:style w:type="paragraph" w:customStyle="1" w:styleId="Retraitdeliste">
    <w:name w:val="Retrait de liste"/>
    <w:basedOn w:val="Corpsdetexte"/>
    <w:rsid w:val="00407B25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sid w:val="00407B25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rsid w:val="00407B25"/>
    <w:pPr>
      <w:autoSpaceDE w:val="0"/>
    </w:pPr>
    <w:rPr>
      <w:rFonts w:ascii="Helvetica 45 Light" w:eastAsia="Helvetica 45 Light" w:hAnsi="Helvetica 45 Light" w:cs="Helvetica 45 Light"/>
      <w:color w:val="000000"/>
    </w:rPr>
  </w:style>
  <w:style w:type="paragraph" w:customStyle="1" w:styleId="Tableau">
    <w:name w:val="Tableau"/>
    <w:basedOn w:val="Lgende"/>
    <w:rsid w:val="00407B25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rsid w:val="00407B25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rsid w:val="00407B25"/>
    <w:pPr>
      <w:suppressAutoHyphens/>
      <w:autoSpaceDE w:val="0"/>
      <w:spacing w:after="0" w:line="240" w:lineRule="auto"/>
      <w:jc w:val="both"/>
    </w:pPr>
    <w:rPr>
      <w:rFonts w:ascii="Times New Roman" w:eastAsia="Times New Roman" w:hAnsi="Times New Roman" w:cs="Times New Roman"/>
      <w:kern w:val="1"/>
      <w:sz w:val="20"/>
      <w:szCs w:val="20"/>
      <w:lang w:eastAsia="zh-CN"/>
    </w:rPr>
  </w:style>
  <w:style w:type="paragraph" w:styleId="Listepuces">
    <w:name w:val="List Bullet"/>
    <w:basedOn w:val="Liste"/>
    <w:rsid w:val="00407B25"/>
    <w:pPr>
      <w:ind w:left="360" w:hanging="360"/>
    </w:pPr>
  </w:style>
  <w:style w:type="paragraph" w:styleId="Listepuces2">
    <w:name w:val="List Bullet 2"/>
    <w:basedOn w:val="Liste"/>
    <w:rsid w:val="00407B25"/>
    <w:pPr>
      <w:spacing w:after="0"/>
      <w:ind w:left="720" w:hanging="360"/>
    </w:pPr>
  </w:style>
  <w:style w:type="paragraph" w:styleId="Listecontinue2">
    <w:name w:val="List Continue 2"/>
    <w:basedOn w:val="Liste"/>
    <w:rsid w:val="00407B25"/>
    <w:pPr>
      <w:ind w:left="720"/>
    </w:pPr>
  </w:style>
  <w:style w:type="paragraph" w:customStyle="1" w:styleId="Puce2fin">
    <w:name w:val="Puce 2 fin"/>
    <w:basedOn w:val="Liste"/>
    <w:next w:val="Listepuces2"/>
    <w:rsid w:val="00407B25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rsid w:val="00407B25"/>
    <w:pPr>
      <w:spacing w:before="240"/>
      <w:ind w:left="1080" w:hanging="360"/>
    </w:pPr>
  </w:style>
  <w:style w:type="paragraph" w:styleId="Listepuces3">
    <w:name w:val="List Bullet 3"/>
    <w:basedOn w:val="Liste"/>
    <w:rsid w:val="00407B25"/>
    <w:pPr>
      <w:ind w:left="1080" w:hanging="360"/>
    </w:pPr>
  </w:style>
  <w:style w:type="paragraph" w:customStyle="1" w:styleId="Puce2dbut">
    <w:name w:val="Puce 2 début"/>
    <w:basedOn w:val="Liste"/>
    <w:next w:val="Listepuces2"/>
    <w:rsid w:val="00407B25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rsid w:val="00407B25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rsid w:val="00407B25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rsid w:val="00407B25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rsid w:val="00407B25"/>
    <w:pPr>
      <w:spacing w:after="283"/>
      <w:ind w:left="567" w:right="567"/>
    </w:pPr>
  </w:style>
  <w:style w:type="paragraph" w:styleId="Titre">
    <w:name w:val="Title"/>
    <w:basedOn w:val="Titre11"/>
    <w:next w:val="Corpsdetexte"/>
    <w:link w:val="TitreCar"/>
    <w:uiPriority w:val="10"/>
    <w:qFormat/>
    <w:rsid w:val="00407B25"/>
    <w:pPr>
      <w:jc w:val="center"/>
    </w:pPr>
    <w:rPr>
      <w:bCs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07B25"/>
    <w:rPr>
      <w:rFonts w:eastAsia="Source Han Sans CN Regular" w:cs="Lohit Devanagari"/>
      <w:b/>
      <w:bCs/>
      <w:kern w:val="1"/>
      <w:sz w:val="36"/>
      <w:szCs w:val="36"/>
      <w:lang w:val="fr-FR" w:eastAsia="zh-CN" w:bidi="hi-IN"/>
    </w:rPr>
  </w:style>
  <w:style w:type="paragraph" w:styleId="Sous-titre">
    <w:name w:val="Subtitle"/>
    <w:basedOn w:val="Titre11"/>
    <w:next w:val="Corpsdetexte"/>
    <w:link w:val="Sous-titreCar"/>
    <w:uiPriority w:val="11"/>
    <w:qFormat/>
    <w:rsid w:val="00407B25"/>
    <w:pPr>
      <w:jc w:val="center"/>
    </w:pPr>
    <w:rPr>
      <w:i/>
      <w:iC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7B25"/>
    <w:rPr>
      <w:rFonts w:eastAsia="Source Han Sans CN Regular" w:cs="Lohit Devanagari"/>
      <w:b/>
      <w:i/>
      <w:iCs/>
      <w:kern w:val="1"/>
      <w:sz w:val="28"/>
      <w:szCs w:val="28"/>
      <w:lang w:val="fr-FR" w:eastAsia="zh-CN" w:bidi="hi-IN"/>
    </w:rPr>
  </w:style>
  <w:style w:type="paragraph" w:customStyle="1" w:styleId="Tableauentte">
    <w:name w:val="Tableau entête"/>
    <w:basedOn w:val="Contenudetableau"/>
    <w:rsid w:val="00407B25"/>
    <w:rPr>
      <w:b/>
      <w:color w:val="FFCC00"/>
    </w:rPr>
  </w:style>
  <w:style w:type="paragraph" w:customStyle="1" w:styleId="Titredindexdobjets">
    <w:name w:val="Titre d'index d'objets"/>
    <w:basedOn w:val="Titre11"/>
    <w:rsid w:val="00407B25"/>
    <w:pPr>
      <w:suppressLineNumbers/>
    </w:pPr>
    <w:rPr>
      <w:bCs/>
      <w:sz w:val="32"/>
      <w:szCs w:val="32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07B25"/>
    <w:rPr>
      <w:rFonts w:cs="Mangal"/>
      <w:sz w:val="20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07B25"/>
    <w:rPr>
      <w:rFonts w:eastAsia="Source Han Sans CN Regular" w:cs="Mangal"/>
      <w:kern w:val="1"/>
      <w:sz w:val="20"/>
      <w:szCs w:val="18"/>
      <w:lang w:val="fr-FR" w:eastAsia="zh-C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407B25"/>
    <w:rPr>
      <w:vertAlign w:val="superscript"/>
    </w:rPr>
  </w:style>
  <w:style w:type="table" w:styleId="TableauGrille5Fonc-Accentuation5">
    <w:name w:val="Grid Table 5 Dark Accent 5"/>
    <w:basedOn w:val="TableauNormal"/>
    <w:uiPriority w:val="50"/>
    <w:rsid w:val="00407B25"/>
    <w:pPr>
      <w:spacing w:after="0" w:line="240" w:lineRule="auto"/>
    </w:pPr>
    <w:rPr>
      <w:rFonts w:asciiTheme="majorHAnsi" w:eastAsia="Times New Roman" w:hAnsiTheme="majorHAnsi" w:cs="Times New Roman"/>
      <w:color w:val="000000" w:themeColor="text1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rFonts w:asciiTheme="majorHAnsi" w:hAnsiTheme="majorHAns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single" w:sz="4" w:space="0" w:color="C0C0C0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lledutableau">
    <w:name w:val="Table Grid"/>
    <w:basedOn w:val="TableauNormal"/>
    <w:uiPriority w:val="39"/>
    <w:rsid w:val="0040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5">
    <w:name w:val="Grid Table 6 Colorful Accent 5"/>
    <w:basedOn w:val="TableauNormal"/>
    <w:uiPriority w:val="51"/>
    <w:rsid w:val="00407B25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407B25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07B25"/>
    <w:rPr>
      <w:rFonts w:eastAsiaTheme="minorEastAsia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407B2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paragraph" w:styleId="Paragraphedeliste">
    <w:name w:val="List Paragraph"/>
    <w:basedOn w:val="Normal"/>
    <w:uiPriority w:val="34"/>
    <w:qFormat/>
    <w:rsid w:val="00407B25"/>
    <w:pPr>
      <w:ind w:left="720"/>
      <w:contextualSpacing/>
    </w:pPr>
    <w:rPr>
      <w:rFonts w:cs="Manga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7B25"/>
    <w:pPr>
      <w:keepLines/>
      <w:pageBreakBefore w:val="0"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2F5496" w:themeColor="accent1" w:themeShade="BF"/>
      <w:kern w:val="0"/>
      <w:sz w:val="32"/>
      <w:szCs w:val="32"/>
      <w:lang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7B2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7B25"/>
    <w:rPr>
      <w:rFonts w:ascii="Segoe UI" w:eastAsia="Source Han Sans CN Regular" w:hAnsi="Segoe UI" w:cs="Mangal"/>
      <w:kern w:val="1"/>
      <w:sz w:val="18"/>
      <w:szCs w:val="16"/>
      <w:lang w:val="fr-FR" w:eastAsia="zh-CN" w:bidi="hi-IN"/>
    </w:rPr>
  </w:style>
  <w:style w:type="paragraph" w:customStyle="1" w:styleId="hoveredcourseelement">
    <w:name w:val="hoveredcourseelement"/>
    <w:basedOn w:val="Normal"/>
    <w:rsid w:val="00407B2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 w:bidi="ar-SA"/>
    </w:rPr>
  </w:style>
  <w:style w:type="table" w:styleId="TableauGrille4-Accentuation6">
    <w:name w:val="Grid Table 4 Accent 6"/>
    <w:basedOn w:val="TableauNormal"/>
    <w:uiPriority w:val="49"/>
    <w:rsid w:val="00407B25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07B2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7B25"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7B25"/>
    <w:rPr>
      <w:rFonts w:eastAsia="Source Han Sans CN Regular" w:cs="Mangal"/>
      <w:kern w:val="1"/>
      <w:sz w:val="20"/>
      <w:szCs w:val="18"/>
      <w:lang w:val="fr-FR" w:eastAsia="zh-C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07B2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07B25"/>
    <w:rPr>
      <w:rFonts w:eastAsia="Source Han Sans CN Regular" w:cs="Mangal"/>
      <w:b/>
      <w:bCs/>
      <w:kern w:val="1"/>
      <w:sz w:val="20"/>
      <w:szCs w:val="18"/>
      <w:lang w:val="fr-FR" w:eastAsia="zh-CN" w:bidi="hi-IN"/>
    </w:rPr>
  </w:style>
  <w:style w:type="character" w:styleId="Mentionnonrsolue">
    <w:name w:val="Unresolved Mention"/>
    <w:basedOn w:val="Policepardfaut"/>
    <w:uiPriority w:val="99"/>
    <w:semiHidden/>
    <w:unhideWhenUsed/>
    <w:rsid w:val="00407B2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07B25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407B25"/>
    <w:pPr>
      <w:spacing w:after="0" w:line="240" w:lineRule="auto"/>
    </w:pPr>
    <w:rPr>
      <w:rFonts w:eastAsia="Source Han Sans CN Regular" w:cs="Mangal"/>
      <w:kern w:val="1"/>
      <w:sz w:val="24"/>
      <w:szCs w:val="21"/>
      <w:lang w:val="fr-FR" w:eastAsia="zh-CN" w:bidi="hi-IN"/>
    </w:rPr>
  </w:style>
  <w:style w:type="paragraph" w:styleId="Tabledesillustrations">
    <w:name w:val="table of figures"/>
    <w:basedOn w:val="Normal"/>
    <w:next w:val="Normal"/>
    <w:uiPriority w:val="99"/>
    <w:unhideWhenUsed/>
    <w:rsid w:val="00407B25"/>
    <w:rPr>
      <w:rFonts w:cs="Mangal"/>
      <w:szCs w:val="21"/>
    </w:rPr>
  </w:style>
  <w:style w:type="table" w:styleId="TableauGrille5Fonc-Accentuation6">
    <w:name w:val="Grid Table 5 Dark Accent 6"/>
    <w:basedOn w:val="TableauNormal"/>
    <w:uiPriority w:val="50"/>
    <w:rsid w:val="00407B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Liste6Couleur-Accentuation1">
    <w:name w:val="List Table 6 Colorful Accent 1"/>
    <w:basedOn w:val="TableauNormal"/>
    <w:uiPriority w:val="51"/>
    <w:rsid w:val="00AC55B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4-Accentuation5">
    <w:name w:val="List Table 4 Accent 5"/>
    <w:basedOn w:val="TableauNormal"/>
    <w:uiPriority w:val="49"/>
    <w:rsid w:val="007B3B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2-Accentuation1">
    <w:name w:val="List Table 2 Accent 1"/>
    <w:basedOn w:val="TableauNormal"/>
    <w:uiPriority w:val="47"/>
    <w:rsid w:val="007B3B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B3B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dressedestinataire">
    <w:name w:val="envelope address"/>
    <w:basedOn w:val="Normal"/>
    <w:rsid w:val="00CB63D6"/>
    <w:pPr>
      <w:suppressLineNumbers/>
      <w:spacing w:after="60"/>
    </w:pPr>
    <w:rPr>
      <w:rFonts w:ascii="DejaVu Sans Condensed" w:eastAsia="WenQuanYi Zen Hei" w:hAnsi="DejaVu Sans Condensed" w:cs="FreeSan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h&#233;bergeur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7D856-0EB4-4BAE-B068-6E38A2B8A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2021-03-15T14:29:00Z</dcterms:created>
  <dcterms:modified xsi:type="dcterms:W3CDTF">2021-03-29T13:56:00Z</dcterms:modified>
</cp:coreProperties>
</file>